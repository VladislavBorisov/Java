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84" w:rsidRDefault="00312B84" w:rsidP="00312B84">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Pr>
          <w:rFonts w:eastAsia="Malgun Gothic"/>
          <w:lang w:eastAsia="ko-KR"/>
        </w:rPr>
        <w:t xml:space="preserve">глава </w:t>
      </w:r>
      <w:r w:rsidR="00C465DA">
        <w:rPr>
          <w:lang w:val="en-US" w:eastAsia="ja-JP"/>
        </w:rPr>
        <w:t>3</w:t>
      </w:r>
      <w:bookmarkStart w:id="4" w:name="_GoBack"/>
      <w:bookmarkEnd w:id="4"/>
      <w:r>
        <w:rPr>
          <w:rFonts w:hint="eastAsia"/>
          <w:lang w:eastAsia="ja-JP"/>
        </w:rPr>
        <w:t xml:space="preserve"> </w:t>
      </w:r>
      <w:r>
        <w:rPr>
          <w:rFonts w:eastAsiaTheme="minorEastAsia"/>
          <w:lang w:eastAsia="zh-CN"/>
        </w:rPr>
        <w:t>на</w:t>
      </w:r>
      <w:r>
        <w:rPr>
          <w:rFonts w:eastAsiaTheme="minorEastAsia" w:hint="eastAsia"/>
          <w:lang w:eastAsia="zh-CN"/>
        </w:rPr>
        <w:t xml:space="preserve"> </w:t>
      </w:r>
      <w:r w:rsidRPr="00EE2DC7">
        <w:t>книгата "Въведение в програмирането със C#"</w:t>
      </w:r>
    </w:p>
    <w:p w:rsidR="00312B84" w:rsidRPr="00EE2DC7" w:rsidRDefault="00312B84" w:rsidP="00312B84">
      <w:r>
        <w:t xml:space="preserve">Предлагаме ви решения на задачите от </w:t>
      </w:r>
      <w:r w:rsidR="00F100E9">
        <w:fldChar w:fldCharType="begin"/>
      </w:r>
      <w:r w:rsidR="00F100E9">
        <w:instrText xml:space="preserve"> HYPERLINK "http://www.introprogramming.info" </w:instrText>
      </w:r>
      <w:r w:rsidR="00F100E9">
        <w:fldChar w:fldCharType="separate"/>
      </w:r>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r w:rsidR="00F100E9">
        <w:rPr>
          <w:rStyle w:val="Hyperlink"/>
        </w:rPr>
        <w:fldChar w:fldCharType="end"/>
      </w:r>
      <w:r>
        <w:rPr>
          <w:lang w:val="en-US"/>
        </w:rPr>
        <w:t xml:space="preserve">, </w:t>
      </w:r>
      <w:r>
        <w:t>заедно с анализ на задачите, описание на използва</w:t>
      </w:r>
      <w:r>
        <w:softHyphen/>
        <w:t>ните идеи, алгоритми,</w:t>
      </w:r>
      <w:r>
        <w:rPr>
          <w:lang w:val="en-US"/>
        </w:rPr>
        <w:t xml:space="preserve"> </w:t>
      </w:r>
      <w:r>
        <w:t>подходи за решаване и тестове.</w:t>
      </w:r>
    </w:p>
    <w:p w:rsidR="00312B84" w:rsidRDefault="00312B84" w:rsidP="00312B84">
      <w:pPr>
        <w:pStyle w:val="Heading2"/>
      </w:pPr>
      <w:r>
        <w:t>Авторски колектив</w:t>
      </w:r>
    </w:p>
    <w:p w:rsidR="00312B84" w:rsidRPr="004819F8" w:rsidRDefault="00312B84" w:rsidP="00312B84">
      <w:pPr>
        <w:pStyle w:val="ListParagraph"/>
        <w:spacing w:before="240"/>
        <w:ind w:left="284"/>
        <w:rPr>
          <w:b/>
        </w:rPr>
      </w:pPr>
      <w:r>
        <w:rPr>
          <w:b/>
        </w:rPr>
        <w:t>Вася Георгиева Станкова</w:t>
      </w:r>
    </w:p>
    <w:p w:rsidR="00312B84" w:rsidRDefault="00312B84" w:rsidP="00312B84">
      <w:pPr>
        <w:pStyle w:val="ListParagraph"/>
        <w:spacing w:before="60"/>
        <w:ind w:left="284"/>
        <w:jc w:val="left"/>
        <w:rPr>
          <w:lang w:val="en-US"/>
        </w:rPr>
      </w:pPr>
      <w:r>
        <w:t>Контакти:</w:t>
      </w:r>
    </w:p>
    <w:p w:rsidR="00312B84" w:rsidRPr="006A0E01" w:rsidRDefault="00312B84" w:rsidP="00312B84">
      <w:pPr>
        <w:pStyle w:val="ListParagraph"/>
        <w:numPr>
          <w:ilvl w:val="0"/>
          <w:numId w:val="40"/>
        </w:numPr>
        <w:spacing w:before="60"/>
        <w:jc w:val="left"/>
      </w:pPr>
      <w:r>
        <w:rPr>
          <w:lang w:val="en-US"/>
        </w:rPr>
        <w:t xml:space="preserve">e-mail: </w:t>
      </w:r>
      <w:hyperlink r:id="rId9" w:history="1">
        <w:r w:rsidRPr="00244300">
          <w:rPr>
            <w:rStyle w:val="Hyperlink"/>
            <w:lang w:val="en-US"/>
          </w:rPr>
          <w:t>vasya.stankova@gmail.com</w:t>
        </w:r>
      </w:hyperlink>
      <w:r>
        <w:rPr>
          <w:lang w:val="en-US"/>
        </w:rPr>
        <w:t>,</w:t>
      </w:r>
    </w:p>
    <w:p w:rsidR="00312B84" w:rsidRPr="00EE2DC7" w:rsidRDefault="00312B84" w:rsidP="00312B84">
      <w:pPr>
        <w:pStyle w:val="ListParagraph"/>
        <w:numPr>
          <w:ilvl w:val="0"/>
          <w:numId w:val="40"/>
        </w:numPr>
        <w:spacing w:before="60"/>
        <w:jc w:val="left"/>
      </w:pPr>
      <w:r w:rsidRPr="004819F8">
        <w:rPr>
          <w:lang w:val="en-US"/>
        </w:rPr>
        <w:t>LinkedIn</w:t>
      </w:r>
      <w:r w:rsidRPr="004819F8">
        <w:t xml:space="preserve"> </w:t>
      </w:r>
      <w:r>
        <w:t xml:space="preserve">профил: </w:t>
      </w:r>
      <w:r w:rsidR="00F100E9">
        <w:fldChar w:fldCharType="begin"/>
      </w:r>
      <w:r w:rsidR="00F100E9">
        <w:instrText xml:space="preserve"> HYPERLINK "http://www.linkedin.com/pub/vasya-stankova/30/b11/3b" </w:instrText>
      </w:r>
      <w:r w:rsidR="00F100E9">
        <w:fldChar w:fldCharType="separate"/>
      </w:r>
      <w:r w:rsidRPr="006F3C5D">
        <w:rPr>
          <w:rStyle w:val="Hyperlink"/>
        </w:rPr>
        <w:t>http://www.linkedin.com/pub/vasya-stankova/30/b11/3b</w:t>
      </w:r>
      <w:r w:rsidR="00F100E9">
        <w:rPr>
          <w:rStyle w:val="Hyperlink"/>
        </w:rPr>
        <w:fldChar w:fldCharType="end"/>
      </w:r>
    </w:p>
    <w:p w:rsidR="00312B84" w:rsidRPr="003F5FD5" w:rsidRDefault="00312B84" w:rsidP="00312B84">
      <w:pPr>
        <w:pStyle w:val="ListParagraph"/>
        <w:spacing w:before="240"/>
        <w:ind w:left="284"/>
        <w:rPr>
          <w:b/>
        </w:rPr>
      </w:pPr>
      <w:r>
        <w:rPr>
          <w:b/>
        </w:rPr>
        <w:t>Димитър Бакалов</w:t>
      </w:r>
    </w:p>
    <w:p w:rsidR="00312B84" w:rsidRDefault="00312B84" w:rsidP="00312B84">
      <w:pPr>
        <w:pStyle w:val="ListParagraph"/>
        <w:spacing w:before="60"/>
        <w:ind w:left="284"/>
      </w:pPr>
      <w:r w:rsidRPr="003F5FD5">
        <w:t>Контакти:</w:t>
      </w:r>
    </w:p>
    <w:p w:rsidR="00312B84" w:rsidRPr="003F5FD5" w:rsidRDefault="00312B84" w:rsidP="00312B84">
      <w:pPr>
        <w:pStyle w:val="ListParagraph"/>
        <w:numPr>
          <w:ilvl w:val="0"/>
          <w:numId w:val="40"/>
        </w:numPr>
        <w:spacing w:before="60"/>
      </w:pPr>
      <w:r>
        <w:rPr>
          <w:lang w:val="en-US"/>
        </w:rPr>
        <w:t xml:space="preserve">e-mail: </w:t>
      </w:r>
      <w:hyperlink r:id="rId10" w:history="1">
        <w:r w:rsidRPr="00F41E33">
          <w:rPr>
            <w:rStyle w:val="Hyperlink"/>
          </w:rPr>
          <w:t>dpbakalov@abv.bg</w:t>
        </w:r>
      </w:hyperlink>
    </w:p>
    <w:p w:rsidR="00312B84" w:rsidRPr="008F34D4" w:rsidRDefault="00312B84" w:rsidP="00312B84">
      <w:pPr>
        <w:pStyle w:val="ListParagraph"/>
        <w:spacing w:before="240"/>
        <w:ind w:left="284"/>
        <w:rPr>
          <w:b/>
        </w:rPr>
      </w:pPr>
      <w:r>
        <w:rPr>
          <w:b/>
        </w:rPr>
        <w:t>Данаил Василев</w:t>
      </w:r>
    </w:p>
    <w:p w:rsidR="00312B84" w:rsidRDefault="00312B84" w:rsidP="00312B84">
      <w:pPr>
        <w:pStyle w:val="ListParagraph"/>
        <w:spacing w:before="60"/>
        <w:ind w:left="284"/>
      </w:pPr>
      <w:r w:rsidRPr="003F5FD5">
        <w:t xml:space="preserve">Контакти: </w:t>
      </w:r>
    </w:p>
    <w:p w:rsidR="0090523B" w:rsidRDefault="00312B84" w:rsidP="0090523B">
      <w:pPr>
        <w:pStyle w:val="ListParagraph"/>
        <w:numPr>
          <w:ilvl w:val="0"/>
          <w:numId w:val="40"/>
        </w:numPr>
        <w:spacing w:before="60"/>
        <w:rPr>
          <w:rStyle w:val="gi"/>
        </w:rPr>
      </w:pPr>
      <w:r w:rsidRPr="000A4133">
        <w:rPr>
          <w:lang w:val="en-US"/>
        </w:rPr>
        <w:t xml:space="preserve">e-mail: </w:t>
      </w:r>
      <w:hyperlink r:id="rId11" w:history="1">
        <w:r w:rsidRPr="00F41E33">
          <w:rPr>
            <w:rStyle w:val="Hyperlink"/>
          </w:rPr>
          <w:t>massaro@mail.bg</w:t>
        </w:r>
      </w:hyperlink>
      <w:bookmarkStart w:id="5" w:name="_Глава_3._Оператори"/>
      <w:bookmarkStart w:id="6" w:name="_Toc243587014"/>
      <w:bookmarkStart w:id="7" w:name="_Toc243587212"/>
      <w:bookmarkStart w:id="8" w:name="_Toc299460876"/>
      <w:bookmarkStart w:id="9" w:name="_Toc299628543"/>
      <w:bookmarkStart w:id="10" w:name="_Toc299628800"/>
      <w:bookmarkEnd w:id="0"/>
      <w:bookmarkEnd w:id="1"/>
      <w:bookmarkEnd w:id="2"/>
      <w:bookmarkEnd w:id="3"/>
      <w:bookmarkEnd w:id="5"/>
    </w:p>
    <w:p w:rsidR="00312B84" w:rsidRPr="006D62A9" w:rsidRDefault="00312B84" w:rsidP="00312B84">
      <w:bookmarkStart w:id="11" w:name="_Глава_4._Вход"/>
      <w:bookmarkStart w:id="12" w:name="_Глава_6._Цикли"/>
      <w:bookmarkStart w:id="13" w:name="_Глава_5._Условни"/>
      <w:bookmarkStart w:id="14" w:name="_Глава_6._Цикли_1"/>
      <w:bookmarkStart w:id="15" w:name="_Глава_7._Масиви"/>
      <w:bookmarkStart w:id="16" w:name="_Глава_9._Методи"/>
      <w:bookmarkStart w:id="17" w:name="_Глава_10._Рекурсия"/>
      <w:bookmarkStart w:id="18" w:name="_Глава_11._Създаване"/>
      <w:bookmarkStart w:id="19" w:name="_Глава_12._Обработка"/>
      <w:bookmarkStart w:id="20" w:name="_Глава_13._Символни"/>
      <w:bookmarkStart w:id="21" w:name="_Глава_14._Дефиниране_1"/>
      <w:bookmarkStart w:id="22" w:name="_Глава_15._Текстови"/>
      <w:bookmarkStart w:id="23" w:name="_Глава_16._Линейни"/>
      <w:bookmarkStart w:id="24" w:name="_Глава_17._Дървета"/>
      <w:bookmarkStart w:id="25" w:name="_Глава_18._Речници,"/>
      <w:bookmarkStart w:id="26" w:name="_Глава_19._Структури"/>
      <w:bookmarkStart w:id="27" w:name="_Глава_20._Принципи"/>
      <w:bookmarkStart w:id="28" w:name="_Глава_21._Качествен"/>
      <w:bookmarkStart w:id="29" w:name="_Глава_22._Ламбда"/>
      <w:bookmarkStart w:id="30" w:name="_Глава_22._Как"/>
      <w:bookmarkStart w:id="31" w:name="_Глава_23._Как"/>
      <w:bookmarkStart w:id="32" w:name="_Глава_23._Примерна"/>
      <w:bookmarkStart w:id="33" w:name="_Глава_24._Практически"/>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tbl>
      <w:tblPr>
        <w:tblW w:w="11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7"/>
        <w:gridCol w:w="150"/>
        <w:gridCol w:w="5236"/>
        <w:gridCol w:w="299"/>
      </w:tblGrid>
      <w:tr w:rsidR="00312B84" w:rsidRPr="006B0528" w:rsidTr="00FF6D77">
        <w:trPr>
          <w:gridAfter w:val="1"/>
          <w:wAfter w:w="299" w:type="dxa"/>
        </w:trPr>
        <w:tc>
          <w:tcPr>
            <w:tcW w:w="10773" w:type="dxa"/>
            <w:gridSpan w:val="3"/>
            <w:vAlign w:val="center"/>
          </w:tcPr>
          <w:p w:rsidR="00312B84" w:rsidRPr="006D62A9" w:rsidRDefault="00312B84" w:rsidP="00FF6D77">
            <w:pPr>
              <w:pStyle w:val="ProblemTitle"/>
            </w:pPr>
            <w:r>
              <w:t xml:space="preserve">Задача </w:t>
            </w:r>
            <w:r w:rsidRPr="006D62A9">
              <w:rPr>
                <w:lang w:val="ru-RU"/>
              </w:rPr>
              <w:t>1</w:t>
            </w:r>
            <w:r w:rsidRPr="00C21B10">
              <w:t>.</w:t>
            </w:r>
            <w:r w:rsidRPr="0008202C">
              <w:rPr>
                <w:lang w:val="ru-RU"/>
              </w:rPr>
              <w:t xml:space="preserve"> </w:t>
            </w:r>
            <w:r>
              <w:t>Четно</w:t>
            </w:r>
            <w:r w:rsidRPr="006D62A9">
              <w:rPr>
                <w:lang w:val="ru-RU"/>
              </w:rPr>
              <w:t xml:space="preserve"> </w:t>
            </w:r>
            <w:r>
              <w:t xml:space="preserve">или Нечетно </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Условие</w:t>
            </w:r>
          </w:p>
          <w:p w:rsidR="00312B84" w:rsidRDefault="00312B84" w:rsidP="00FF6D77">
            <w:pPr>
              <w:spacing w:after="120"/>
            </w:pPr>
            <w:r w:rsidRPr="0008202C">
              <w:t>Напишете израз, който да проверява дали дадено цяло число е четно или нечетно.</w:t>
            </w:r>
          </w:p>
          <w:p w:rsidR="00312B84" w:rsidRDefault="00312B84" w:rsidP="00FF6D77">
            <w:pPr>
              <w:spacing w:after="120"/>
              <w:rPr>
                <w:b/>
              </w:rPr>
            </w:pPr>
            <w:r w:rsidRPr="00737401">
              <w:t>Пример:</w:t>
            </w:r>
            <w:r>
              <w:t xml:space="preserve"> </w:t>
            </w:r>
            <w:r w:rsidRPr="003352BB">
              <w:rPr>
                <w:b/>
                <w:bCs/>
                <w:noProof/>
              </w:rPr>
              <w:t>2</w:t>
            </w:r>
            <w:r w:rsidRPr="003352BB">
              <w:rPr>
                <w:bCs/>
              </w:rPr>
              <w:t xml:space="preserve"> </w:t>
            </w:r>
            <w:r w:rsidRPr="003352BB">
              <w:rPr>
                <w:bCs/>
                <w:szCs w:val="20"/>
              </w:rPr>
              <w:sym w:font="Wingdings" w:char="F0E0"/>
            </w:r>
            <w:r>
              <w:rPr>
                <w:bCs/>
              </w:rPr>
              <w:t xml:space="preserve"> </w:t>
            </w:r>
            <w:r>
              <w:rPr>
                <w:b/>
                <w:lang w:val="en-US"/>
              </w:rPr>
              <w:t>True</w:t>
            </w:r>
          </w:p>
          <w:p w:rsidR="00312B84" w:rsidRPr="000375C1" w:rsidRDefault="00312B84" w:rsidP="00FF6D77">
            <w:pPr>
              <w:spacing w:after="120"/>
              <w:rPr>
                <w:b/>
                <w:lang w:val="en-US"/>
              </w:rPr>
            </w:pPr>
            <w:r>
              <w:rPr>
                <w:b/>
              </w:rPr>
              <w:t xml:space="preserve">              </w:t>
            </w:r>
            <w:r>
              <w:rPr>
                <w:b/>
                <w:bCs/>
                <w:noProof/>
              </w:rPr>
              <w:t>3</w:t>
            </w:r>
            <w:r w:rsidRPr="003352BB">
              <w:rPr>
                <w:bCs/>
              </w:rPr>
              <w:t xml:space="preserve"> </w:t>
            </w:r>
            <w:r w:rsidRPr="003352BB">
              <w:rPr>
                <w:bCs/>
                <w:szCs w:val="20"/>
              </w:rPr>
              <w:sym w:font="Wingdings" w:char="F0E0"/>
            </w:r>
            <w:r>
              <w:rPr>
                <w:bCs/>
              </w:rPr>
              <w:t xml:space="preserve"> </w:t>
            </w:r>
            <w:r>
              <w:rPr>
                <w:b/>
                <w:lang w:val="en-US"/>
              </w:rPr>
              <w:t>False</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Описание на входа</w:t>
            </w:r>
          </w:p>
          <w:p w:rsidR="00312B84" w:rsidRPr="00F11B6C" w:rsidRDefault="00312B84" w:rsidP="00FF6D77">
            <w:pPr>
              <w:spacing w:after="120"/>
            </w:pPr>
            <w:r>
              <w:t>Входните данни се въвеждат</w:t>
            </w:r>
            <w:r w:rsidRPr="004B0D14">
              <w:rPr>
                <w:lang w:val="ru-RU"/>
              </w:rPr>
              <w:t xml:space="preserve"> </w:t>
            </w:r>
            <w:r>
              <w:rPr>
                <w:lang w:val="ru-RU"/>
              </w:rPr>
              <w:t>като</w:t>
            </w:r>
            <w:r>
              <w:t xml:space="preserve"> цяло число, на един единствен ред.</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Описание на изхода</w:t>
            </w:r>
          </w:p>
          <w:p w:rsidR="00312B84" w:rsidRPr="00B04E6B" w:rsidRDefault="00312B84" w:rsidP="00FF6D77">
            <w:pPr>
              <w:spacing w:after="120"/>
            </w:pPr>
            <w:r>
              <w:t xml:space="preserve">Изходът се извежда като низ </w:t>
            </w:r>
            <w:r>
              <w:rPr>
                <w:b/>
                <w:lang w:val="en-US"/>
              </w:rPr>
              <w:t>True</w:t>
            </w:r>
            <w:r w:rsidRPr="006D62A9">
              <w:rPr>
                <w:lang w:val="ru-RU"/>
              </w:rPr>
              <w:t xml:space="preserve"> </w:t>
            </w:r>
            <w:r>
              <w:t xml:space="preserve">или </w:t>
            </w:r>
            <w:r>
              <w:rPr>
                <w:b/>
                <w:lang w:val="en-US"/>
              </w:rPr>
              <w:t>False</w:t>
            </w:r>
            <w:r w:rsidRPr="006D62A9">
              <w:rPr>
                <w:lang w:val="ru-RU"/>
              </w:rPr>
              <w:t>.</w:t>
            </w:r>
            <w:r w:rsidRPr="00B04E6B">
              <w:rPr>
                <w:lang w:val="ru-RU"/>
              </w:rPr>
              <w:t xml:space="preserve"> </w:t>
            </w:r>
            <w:r>
              <w:rPr>
                <w:lang w:val="ru-RU"/>
              </w:rPr>
              <w:t xml:space="preserve">Ако числото е четно се извежда </w:t>
            </w:r>
            <w:r>
              <w:rPr>
                <w:b/>
                <w:lang w:val="en-US"/>
              </w:rPr>
              <w:t>True</w:t>
            </w:r>
            <w:r w:rsidRPr="00B04E6B">
              <w:rPr>
                <w:lang w:val="ru-RU"/>
              </w:rPr>
              <w:t xml:space="preserve">, </w:t>
            </w:r>
            <w:r>
              <w:t xml:space="preserve">в противен случай – </w:t>
            </w:r>
            <w:r>
              <w:rPr>
                <w:b/>
                <w:lang w:val="en-US"/>
              </w:rPr>
              <w:t>False</w:t>
            </w:r>
            <w:r w:rsidRPr="00B04E6B">
              <w:t>.</w:t>
            </w:r>
          </w:p>
        </w:tc>
      </w:tr>
      <w:tr w:rsidR="00312B84" w:rsidTr="00FF6D77">
        <w:trPr>
          <w:gridAfter w:val="1"/>
          <w:wAfter w:w="299" w:type="dxa"/>
        </w:trPr>
        <w:tc>
          <w:tcPr>
            <w:tcW w:w="10773" w:type="dxa"/>
            <w:gridSpan w:val="3"/>
            <w:vAlign w:val="center"/>
          </w:tcPr>
          <w:p w:rsidR="00312B84" w:rsidRDefault="00312B84" w:rsidP="00FF6D77">
            <w:pPr>
              <w:spacing w:after="120"/>
              <w:jc w:val="left"/>
              <w:rPr>
                <w:b/>
              </w:rPr>
            </w:pPr>
            <w:r w:rsidRPr="003352BB">
              <w:rPr>
                <w:b/>
              </w:rPr>
              <w:t>Анализ на задачата</w:t>
            </w:r>
          </w:p>
          <w:p w:rsidR="00312B84" w:rsidRPr="00B04E6B" w:rsidRDefault="00312B84" w:rsidP="00FF6D77">
            <w:r w:rsidRPr="00FD399D">
              <w:t>Вземете остатъкът от деленето на числото на 2 и проверете дали е 0 или 1 (четно, нечетно).</w:t>
            </w:r>
            <w:r>
              <w:t xml:space="preserve"> Използвайте оператора </w:t>
            </w:r>
            <w:r w:rsidRPr="00340098">
              <w:rPr>
                <w:rStyle w:val="Code"/>
                <w:bCs w:val="0"/>
              </w:rPr>
              <w:t>%</w:t>
            </w:r>
            <w:r>
              <w:t xml:space="preserve"> за пресмятане на остатък от целочислено деление.</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Решение (сорс код)</w:t>
            </w:r>
          </w:p>
        </w:tc>
      </w:tr>
      <w:tr w:rsidR="00312B84" w:rsidRPr="00F11B6C" w:rsidTr="00FF6D77">
        <w:trPr>
          <w:gridAfter w:val="1"/>
          <w:wAfter w:w="299" w:type="dxa"/>
        </w:trPr>
        <w:tc>
          <w:tcPr>
            <w:tcW w:w="10773" w:type="dxa"/>
            <w:gridSpan w:val="3"/>
            <w:tcMar>
              <w:top w:w="113" w:type="dxa"/>
              <w:bottom w:w="113" w:type="dxa"/>
            </w:tcMar>
            <w:vAlign w:val="center"/>
          </w:tcPr>
          <w:p w:rsidR="00312B84" w:rsidRPr="00D93151" w:rsidRDefault="00312B84" w:rsidP="00FF6D77">
            <w:pPr>
              <w:autoSpaceDE w:val="0"/>
              <w:autoSpaceDN w:val="0"/>
              <w:adjustRightInd w:val="0"/>
              <w:spacing w:before="0"/>
              <w:jc w:val="left"/>
              <w:rPr>
                <w:rFonts w:ascii="Consolas" w:eastAsia="Times New Roman" w:hAnsi="Consolas" w:cs="Consolas"/>
                <w:szCs w:val="20"/>
              </w:rPr>
            </w:pPr>
            <w:r w:rsidRPr="00D93151">
              <w:rPr>
                <w:rFonts w:ascii="Consolas" w:eastAsia="Times New Roman" w:hAnsi="Consolas" w:cs="Consolas"/>
                <w:color w:val="0000FF"/>
                <w:szCs w:val="20"/>
              </w:rPr>
              <w:t>using</w:t>
            </w:r>
            <w:r w:rsidRPr="00D93151">
              <w:rPr>
                <w:rFonts w:ascii="Consolas" w:eastAsia="Times New Roman" w:hAnsi="Consolas" w:cs="Consolas"/>
                <w:szCs w:val="20"/>
              </w:rPr>
              <w:t xml:space="preserve"> System;</w:t>
            </w:r>
          </w:p>
          <w:p w:rsidR="00312B84" w:rsidRPr="00D93151" w:rsidRDefault="00312B84" w:rsidP="00FF6D77">
            <w:pPr>
              <w:autoSpaceDE w:val="0"/>
              <w:autoSpaceDN w:val="0"/>
              <w:adjustRightInd w:val="0"/>
              <w:spacing w:before="0"/>
              <w:jc w:val="left"/>
              <w:rPr>
                <w:rFonts w:ascii="Consolas" w:eastAsia="Times New Roman" w:hAnsi="Consolas" w:cs="Consolas"/>
                <w:szCs w:val="20"/>
              </w:rPr>
            </w:pP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color w:val="0000FF"/>
                <w:szCs w:val="20"/>
                <w:lang w:val="en-US" w:eastAsia="en-US"/>
              </w:rPr>
              <w:t>class</w:t>
            </w:r>
            <w:r w:rsidRPr="00D93151">
              <w:rPr>
                <w:rFonts w:ascii="Consolas" w:eastAsia="Times New Roman" w:hAnsi="Consolas" w:cs="Consolas"/>
                <w:szCs w:val="20"/>
                <w:lang w:val="en-US" w:eastAsia="en-US"/>
              </w:rPr>
              <w:t xml:space="preserve"> </w:t>
            </w:r>
            <w:proofErr w:type="spellStart"/>
            <w:r w:rsidRPr="00D93151">
              <w:rPr>
                <w:rFonts w:ascii="Consolas" w:eastAsia="Times New Roman" w:hAnsi="Consolas" w:cs="Consolas"/>
                <w:color w:val="2B91AF"/>
                <w:szCs w:val="20"/>
                <w:lang w:val="en-US" w:eastAsia="en-US"/>
              </w:rPr>
              <w:t>EvenOrNot</w:t>
            </w:r>
            <w:proofErr w:type="spellEnd"/>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color w:val="0000FF"/>
                <w:szCs w:val="20"/>
                <w:lang w:val="en-US" w:eastAsia="en-US"/>
              </w:rPr>
              <w:t>static</w:t>
            </w:r>
            <w:r w:rsidRPr="00D93151">
              <w:rPr>
                <w:rFonts w:ascii="Consolas" w:eastAsia="Times New Roman" w:hAnsi="Consolas" w:cs="Consolas"/>
                <w:szCs w:val="20"/>
                <w:lang w:val="en-US" w:eastAsia="en-US"/>
              </w:rPr>
              <w:t xml:space="preserve"> </w:t>
            </w:r>
            <w:r w:rsidRPr="00D93151">
              <w:rPr>
                <w:rFonts w:ascii="Consolas" w:eastAsia="Times New Roman" w:hAnsi="Consolas" w:cs="Consolas"/>
                <w:color w:val="0000FF"/>
                <w:szCs w:val="20"/>
                <w:lang w:val="en-US" w:eastAsia="en-US"/>
              </w:rPr>
              <w:t>void</w:t>
            </w:r>
            <w:r w:rsidRPr="00D93151">
              <w:rPr>
                <w:rFonts w:ascii="Consolas" w:eastAsia="Times New Roman" w:hAnsi="Consolas" w:cs="Consolas"/>
                <w:szCs w:val="20"/>
                <w:lang w:val="en-US" w:eastAsia="en-US"/>
              </w:rPr>
              <w:t xml:space="preserve"> Main()</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0000FF"/>
                <w:szCs w:val="20"/>
                <w:lang w:val="en-US" w:eastAsia="en-US"/>
              </w:rPr>
              <w:t>int</w:t>
            </w:r>
            <w:proofErr w:type="spellEnd"/>
            <w:r w:rsidRPr="00D93151">
              <w:rPr>
                <w:rFonts w:ascii="Consolas" w:eastAsia="Times New Roman" w:hAnsi="Consolas" w:cs="Consolas"/>
                <w:szCs w:val="20"/>
                <w:lang w:val="en-US" w:eastAsia="en-US"/>
              </w:rPr>
              <w:t xml:space="preserve"> number = </w:t>
            </w:r>
            <w:proofErr w:type="spellStart"/>
            <w:r w:rsidRPr="00D93151">
              <w:rPr>
                <w:rFonts w:ascii="Consolas" w:eastAsia="Times New Roman" w:hAnsi="Consolas" w:cs="Consolas"/>
                <w:color w:val="0000FF"/>
                <w:szCs w:val="20"/>
                <w:lang w:val="en-US" w:eastAsia="en-US"/>
              </w:rPr>
              <w:t>int</w:t>
            </w:r>
            <w:r w:rsidRPr="00D93151">
              <w:rPr>
                <w:rFonts w:ascii="Consolas" w:eastAsia="Times New Roman" w:hAnsi="Consolas" w:cs="Consolas"/>
                <w:szCs w:val="20"/>
                <w:lang w:val="en-US" w:eastAsia="en-US"/>
              </w:rPr>
              <w:t>.Parse</w:t>
            </w:r>
            <w:proofErr w:type="spellEnd"/>
            <w:r w:rsidRPr="00D93151">
              <w:rPr>
                <w:rFonts w:ascii="Consolas" w:eastAsia="Times New Roman" w:hAnsi="Consolas" w:cs="Consolas"/>
                <w:szCs w:val="20"/>
                <w:lang w:val="en-US" w:eastAsia="en-US"/>
              </w:rPr>
              <w:t>(</w:t>
            </w:r>
            <w:proofErr w:type="spellStart"/>
            <w:r w:rsidRPr="00D93151">
              <w:rPr>
                <w:rFonts w:ascii="Consolas" w:eastAsia="Times New Roman" w:hAnsi="Consolas" w:cs="Consolas"/>
                <w:color w:val="2B91AF"/>
                <w:szCs w:val="20"/>
                <w:lang w:val="en-US" w:eastAsia="en-US"/>
              </w:rPr>
              <w:t>Console</w:t>
            </w:r>
            <w:r w:rsidRPr="00D93151">
              <w:rPr>
                <w:rFonts w:ascii="Consolas" w:eastAsia="Times New Roman" w:hAnsi="Consolas" w:cs="Consolas"/>
                <w:szCs w:val="20"/>
                <w:lang w:val="en-US" w:eastAsia="en-US"/>
              </w:rPr>
              <w:t>.ReadLine</w:t>
            </w:r>
            <w:proofErr w:type="spellEnd"/>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0000FF"/>
                <w:szCs w:val="20"/>
                <w:lang w:val="en-US" w:eastAsia="en-US"/>
              </w:rPr>
              <w:t>bool</w:t>
            </w:r>
            <w:proofErr w:type="spellEnd"/>
            <w:r w:rsidRPr="00D93151">
              <w:rPr>
                <w:rFonts w:ascii="Consolas" w:eastAsia="Times New Roman" w:hAnsi="Consolas" w:cs="Consolas"/>
                <w:szCs w:val="20"/>
                <w:lang w:val="en-US" w:eastAsia="en-US"/>
              </w:rPr>
              <w:t xml:space="preserve"> </w:t>
            </w:r>
            <w:proofErr w:type="spellStart"/>
            <w:r w:rsidRPr="00D93151">
              <w:rPr>
                <w:rFonts w:ascii="Consolas" w:eastAsia="Times New Roman" w:hAnsi="Consolas" w:cs="Consolas"/>
                <w:szCs w:val="20"/>
                <w:lang w:val="en-US" w:eastAsia="en-US"/>
              </w:rPr>
              <w:t>isEven</w:t>
            </w:r>
            <w:proofErr w:type="spellEnd"/>
            <w:r w:rsidRPr="00D93151">
              <w:rPr>
                <w:rFonts w:ascii="Consolas" w:eastAsia="Times New Roman" w:hAnsi="Consolas" w:cs="Consolas"/>
                <w:szCs w:val="20"/>
                <w:lang w:val="en-US" w:eastAsia="en-US"/>
              </w:rPr>
              <w:t xml:space="preserve"> = number % 2 == 0;</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2B91AF"/>
                <w:szCs w:val="20"/>
                <w:lang w:val="en-US" w:eastAsia="en-US"/>
              </w:rPr>
              <w:t>Console</w:t>
            </w:r>
            <w:r w:rsidRPr="00D93151">
              <w:rPr>
                <w:rFonts w:ascii="Consolas" w:eastAsia="Times New Roman" w:hAnsi="Consolas" w:cs="Consolas"/>
                <w:szCs w:val="20"/>
                <w:lang w:val="en-US" w:eastAsia="en-US"/>
              </w:rPr>
              <w:t>.WriteLine</w:t>
            </w:r>
            <w:proofErr w:type="spellEnd"/>
            <w:r w:rsidRPr="00D93151">
              <w:rPr>
                <w:rFonts w:ascii="Consolas" w:eastAsia="Times New Roman" w:hAnsi="Consolas" w:cs="Consolas"/>
                <w:szCs w:val="20"/>
                <w:lang w:val="en-US" w:eastAsia="en-US"/>
              </w:rPr>
              <w:t>(</w:t>
            </w:r>
            <w:proofErr w:type="spellStart"/>
            <w:r w:rsidRPr="00D93151">
              <w:rPr>
                <w:rFonts w:ascii="Consolas" w:eastAsia="Times New Roman" w:hAnsi="Consolas" w:cs="Consolas"/>
                <w:szCs w:val="20"/>
                <w:lang w:val="en-US" w:eastAsia="en-US"/>
              </w:rPr>
              <w:t>isEven</w:t>
            </w:r>
            <w:proofErr w:type="spellEnd"/>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w:t>
            </w:r>
          </w:p>
        </w:tc>
      </w:tr>
      <w:tr w:rsidR="00312B84" w:rsidTr="00FF6D77">
        <w:trPr>
          <w:gridAfter w:val="1"/>
          <w:wAfter w:w="299" w:type="dxa"/>
          <w:trHeight w:val="3155"/>
        </w:trPr>
        <w:tc>
          <w:tcPr>
            <w:tcW w:w="10773" w:type="dxa"/>
            <w:gridSpan w:val="3"/>
            <w:vAlign w:val="center"/>
          </w:tcPr>
          <w:p w:rsidR="00312B84" w:rsidRPr="003352BB" w:rsidRDefault="00312B84" w:rsidP="00FF6D77">
            <w:pPr>
              <w:spacing w:after="120"/>
              <w:jc w:val="left"/>
              <w:rPr>
                <w:b/>
              </w:rPr>
            </w:pPr>
            <w:r w:rsidRPr="003352BB">
              <w:rPr>
                <w:b/>
              </w:rPr>
              <w:lastRenderedPageBreak/>
              <w:t>Тестове</w:t>
            </w:r>
          </w:p>
          <w:p w:rsidR="00312B84" w:rsidRPr="00C21B10" w:rsidRDefault="00312B84" w:rsidP="00FF6D77">
            <w:pPr>
              <w:spacing w:after="120"/>
            </w:pPr>
            <w:r w:rsidRPr="00C21B10">
              <w:t>Интересните случаи за тестване са следните:</w:t>
            </w:r>
          </w:p>
          <w:p w:rsidR="00312B84" w:rsidRPr="003352BB" w:rsidRDefault="00312B84" w:rsidP="00312B84">
            <w:pPr>
              <w:pStyle w:val="ListParagraph"/>
              <w:numPr>
                <w:ilvl w:val="0"/>
                <w:numId w:val="37"/>
              </w:numPr>
              <w:spacing w:after="120"/>
              <w:rPr>
                <w:rFonts w:ascii="Consolas" w:hAnsi="Consolas" w:cs="Consolas"/>
              </w:rPr>
            </w:pPr>
            <w:r w:rsidRPr="003352BB">
              <w:rPr>
                <w:rFonts w:cs="Consolas"/>
              </w:rPr>
              <w:t>Примерният вход от условието на задачата</w:t>
            </w:r>
          </w:p>
          <w:p w:rsidR="00312B84" w:rsidRPr="00764CD8" w:rsidRDefault="00312B84" w:rsidP="00312B84">
            <w:pPr>
              <w:pStyle w:val="ListParagraph"/>
              <w:numPr>
                <w:ilvl w:val="0"/>
                <w:numId w:val="37"/>
              </w:numPr>
              <w:spacing w:after="120"/>
              <w:rPr>
                <w:rStyle w:val="Code"/>
              </w:rPr>
            </w:pPr>
            <w:r w:rsidRPr="00764CD8">
              <w:rPr>
                <w:rStyle w:val="Code"/>
              </w:rPr>
              <w:t>int.MinValue (-2147483648)</w:t>
            </w:r>
          </w:p>
          <w:p w:rsidR="00312B84" w:rsidRPr="00764CD8" w:rsidRDefault="00312B84" w:rsidP="00312B84">
            <w:pPr>
              <w:pStyle w:val="ListParagraph"/>
              <w:numPr>
                <w:ilvl w:val="0"/>
                <w:numId w:val="37"/>
              </w:numPr>
              <w:spacing w:after="120"/>
              <w:rPr>
                <w:rStyle w:val="Code"/>
              </w:rPr>
            </w:pPr>
            <w:r w:rsidRPr="00764CD8">
              <w:rPr>
                <w:rStyle w:val="Code"/>
              </w:rPr>
              <w:t>int.MaxValue (2147483647)</w:t>
            </w:r>
          </w:p>
          <w:p w:rsidR="00312B84" w:rsidRPr="00764CD8" w:rsidRDefault="00312B84" w:rsidP="00312B84">
            <w:pPr>
              <w:pStyle w:val="ListParagraph"/>
              <w:numPr>
                <w:ilvl w:val="0"/>
                <w:numId w:val="37"/>
              </w:numPr>
              <w:spacing w:after="120"/>
              <w:rPr>
                <w:rStyle w:val="Code"/>
              </w:rPr>
            </w:pPr>
            <w:r w:rsidRPr="00764CD8">
              <w:rPr>
                <w:rStyle w:val="Code"/>
              </w:rPr>
              <w:t>0</w:t>
            </w:r>
          </w:p>
          <w:p w:rsidR="00312B84" w:rsidRPr="00764CD8" w:rsidRDefault="00312B84" w:rsidP="00312B84">
            <w:pPr>
              <w:pStyle w:val="ListParagraph"/>
              <w:numPr>
                <w:ilvl w:val="0"/>
                <w:numId w:val="37"/>
              </w:numPr>
              <w:spacing w:after="120"/>
              <w:rPr>
                <w:rStyle w:val="Code"/>
              </w:rPr>
            </w:pPr>
            <w:r w:rsidRPr="00764CD8">
              <w:rPr>
                <w:rStyle w:val="Code"/>
              </w:rPr>
              <w:t>-1</w:t>
            </w:r>
          </w:p>
          <w:p w:rsidR="00312B84" w:rsidRPr="00764CD8" w:rsidRDefault="00312B84" w:rsidP="00312B84">
            <w:pPr>
              <w:pStyle w:val="ListParagraph"/>
              <w:numPr>
                <w:ilvl w:val="0"/>
                <w:numId w:val="37"/>
              </w:numPr>
              <w:spacing w:after="120"/>
              <w:rPr>
                <w:rStyle w:val="Code"/>
              </w:rPr>
            </w:pPr>
            <w:r w:rsidRPr="00764CD8">
              <w:rPr>
                <w:rStyle w:val="Code"/>
              </w:rPr>
              <w:t xml:space="preserve">-2 </w:t>
            </w:r>
          </w:p>
          <w:p w:rsidR="00312B84" w:rsidRPr="00764CD8" w:rsidRDefault="00312B84" w:rsidP="00312B84">
            <w:pPr>
              <w:pStyle w:val="ListParagraph"/>
              <w:numPr>
                <w:ilvl w:val="0"/>
                <w:numId w:val="37"/>
              </w:numPr>
              <w:spacing w:after="120"/>
              <w:rPr>
                <w:rStyle w:val="Code"/>
              </w:rPr>
            </w:pPr>
            <w:r w:rsidRPr="00764CD8">
              <w:rPr>
                <w:rStyle w:val="Code"/>
              </w:rPr>
              <w:t>-2147483647</w:t>
            </w:r>
          </w:p>
          <w:p w:rsidR="00312B84" w:rsidRPr="00764CD8" w:rsidRDefault="00312B84" w:rsidP="00312B84">
            <w:pPr>
              <w:pStyle w:val="ListParagraph"/>
              <w:numPr>
                <w:ilvl w:val="0"/>
                <w:numId w:val="37"/>
              </w:numPr>
              <w:spacing w:after="120"/>
              <w:rPr>
                <w:rStyle w:val="Code"/>
              </w:rPr>
            </w:pPr>
            <w:r w:rsidRPr="00764CD8">
              <w:rPr>
                <w:rStyle w:val="Code"/>
              </w:rPr>
              <w:t>1</w:t>
            </w:r>
          </w:p>
          <w:p w:rsidR="00312B84" w:rsidRPr="003352BB" w:rsidRDefault="00312B84" w:rsidP="00312B84">
            <w:pPr>
              <w:pStyle w:val="ListParagraph"/>
              <w:numPr>
                <w:ilvl w:val="0"/>
                <w:numId w:val="37"/>
              </w:numPr>
              <w:spacing w:after="120"/>
              <w:rPr>
                <w:rFonts w:ascii="Consolas" w:hAnsi="Consolas" w:cs="Consolas"/>
              </w:rPr>
            </w:pPr>
            <w:r w:rsidRPr="00764CD8">
              <w:rPr>
                <w:rStyle w:val="Code"/>
              </w:rPr>
              <w:t>2147483646</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 xml:space="preserve">2 </w:t>
            </w:r>
          </w:p>
        </w:tc>
        <w:tc>
          <w:tcPr>
            <w:tcW w:w="5386" w:type="dxa"/>
            <w:gridSpan w:val="2"/>
          </w:tcPr>
          <w:p w:rsidR="00312B84" w:rsidRPr="00764CD8"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3</w:t>
            </w:r>
          </w:p>
        </w:tc>
        <w:tc>
          <w:tcPr>
            <w:tcW w:w="5386" w:type="dxa"/>
            <w:gridSpan w:val="2"/>
          </w:tcPr>
          <w:p w:rsidR="00312B84" w:rsidRPr="00764CD8"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-2147483648</w:t>
            </w:r>
          </w:p>
        </w:tc>
        <w:tc>
          <w:tcPr>
            <w:tcW w:w="5386" w:type="dxa"/>
            <w:gridSpan w:val="2"/>
          </w:tcPr>
          <w:p w:rsidR="00312B84" w:rsidRPr="00764CD8"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2147483647</w:t>
            </w:r>
          </w:p>
        </w:tc>
        <w:tc>
          <w:tcPr>
            <w:tcW w:w="5386" w:type="dxa"/>
            <w:gridSpan w:val="2"/>
          </w:tcPr>
          <w:p w:rsidR="00312B84" w:rsidRPr="00764CD8"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0</w:t>
            </w:r>
          </w:p>
        </w:tc>
        <w:tc>
          <w:tcPr>
            <w:tcW w:w="5386" w:type="dxa"/>
            <w:gridSpan w:val="2"/>
          </w:tcPr>
          <w:p w:rsidR="00312B84" w:rsidRPr="00764CD8"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-1</w:t>
            </w:r>
          </w:p>
        </w:tc>
        <w:tc>
          <w:tcPr>
            <w:tcW w:w="5386" w:type="dxa"/>
            <w:gridSpan w:val="2"/>
          </w:tcPr>
          <w:p w:rsidR="00312B84" w:rsidRPr="00764CD8"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-2</w:t>
            </w:r>
          </w:p>
        </w:tc>
        <w:tc>
          <w:tcPr>
            <w:tcW w:w="5386" w:type="dxa"/>
            <w:gridSpan w:val="2"/>
          </w:tcPr>
          <w:p w:rsidR="00312B84" w:rsidRPr="00764CD8"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-2147483647</w:t>
            </w:r>
          </w:p>
        </w:tc>
        <w:tc>
          <w:tcPr>
            <w:tcW w:w="5386" w:type="dxa"/>
            <w:gridSpan w:val="2"/>
          </w:tcPr>
          <w:p w:rsidR="00312B84" w:rsidRPr="00764CD8"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1</w:t>
            </w:r>
          </w:p>
        </w:tc>
        <w:tc>
          <w:tcPr>
            <w:tcW w:w="5386" w:type="dxa"/>
            <w:gridSpan w:val="2"/>
          </w:tcPr>
          <w:p w:rsidR="00312B84" w:rsidRPr="00764CD8"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100000</w:t>
            </w:r>
          </w:p>
        </w:tc>
        <w:tc>
          <w:tcPr>
            <w:tcW w:w="5386" w:type="dxa"/>
            <w:gridSpan w:val="2"/>
          </w:tcPr>
          <w:p w:rsidR="00312B84" w:rsidRPr="00764CD8"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764CD8" w:rsidRDefault="00312B84" w:rsidP="00FF6D77">
            <w:pPr>
              <w:spacing w:after="120"/>
              <w:jc w:val="left"/>
              <w:rPr>
                <w:rStyle w:val="Code"/>
              </w:rPr>
            </w:pPr>
            <w:r w:rsidRPr="00764CD8">
              <w:rPr>
                <w:rStyle w:val="Code"/>
              </w:rPr>
              <w:t>2147483646</w:t>
            </w:r>
          </w:p>
        </w:tc>
        <w:tc>
          <w:tcPr>
            <w:tcW w:w="5386" w:type="dxa"/>
            <w:gridSpan w:val="2"/>
          </w:tcPr>
          <w:p w:rsidR="00312B84" w:rsidRPr="00764CD8" w:rsidRDefault="00312B84" w:rsidP="00FF6D77">
            <w:pPr>
              <w:spacing w:after="120"/>
              <w:jc w:val="left"/>
              <w:rPr>
                <w:rStyle w:val="Code"/>
              </w:rPr>
            </w:pPr>
            <w:r>
              <w:rPr>
                <w:rStyle w:val="Code"/>
              </w:rPr>
              <w:t>True</w:t>
            </w:r>
          </w:p>
        </w:tc>
      </w:tr>
      <w:tr w:rsidR="00312B84" w:rsidRPr="006B0528" w:rsidTr="00FF6D77">
        <w:trPr>
          <w:gridAfter w:val="1"/>
          <w:wAfter w:w="299" w:type="dxa"/>
        </w:trPr>
        <w:tc>
          <w:tcPr>
            <w:tcW w:w="10773" w:type="dxa"/>
            <w:gridSpan w:val="3"/>
            <w:vAlign w:val="center"/>
          </w:tcPr>
          <w:p w:rsidR="00312B84" w:rsidRPr="00D131F4" w:rsidRDefault="00312B84" w:rsidP="00FF6D77">
            <w:pPr>
              <w:pStyle w:val="ProblemTitle"/>
              <w:rPr>
                <w:lang w:val="en-US"/>
              </w:rPr>
            </w:pPr>
            <w:r>
              <w:lastRenderedPageBreak/>
              <w:t>Задача 2</w:t>
            </w:r>
            <w:r w:rsidRPr="00C21B10">
              <w:t>.</w:t>
            </w:r>
            <w:r w:rsidRPr="0008202C">
              <w:rPr>
                <w:lang w:val="ru-RU"/>
              </w:rPr>
              <w:t xml:space="preserve"> </w:t>
            </w:r>
            <w:r>
              <w:t xml:space="preserve">Делимо на 5 и 7 </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Условие</w:t>
            </w:r>
          </w:p>
          <w:p w:rsidR="00312B84" w:rsidRPr="00FD399D" w:rsidRDefault="00312B84" w:rsidP="00FF6D77">
            <w:r w:rsidRPr="00FD399D">
              <w:t>Напишете булев израз, който да проверява дали дадено цяло число се дели на 5 и на 7 без остатък.</w:t>
            </w:r>
          </w:p>
          <w:p w:rsidR="00312B84" w:rsidRDefault="00312B84" w:rsidP="00FF6D77">
            <w:pPr>
              <w:spacing w:after="120"/>
              <w:rPr>
                <w:b/>
              </w:rPr>
            </w:pPr>
            <w:r w:rsidRPr="00737401">
              <w:t>Пример:</w:t>
            </w:r>
            <w:r>
              <w:t xml:space="preserve"> </w:t>
            </w:r>
            <w:r>
              <w:rPr>
                <w:b/>
                <w:bCs/>
                <w:noProof/>
              </w:rPr>
              <w:t>1225</w:t>
            </w:r>
            <w:r w:rsidRPr="003352BB">
              <w:rPr>
                <w:bCs/>
              </w:rPr>
              <w:t xml:space="preserve"> </w:t>
            </w:r>
            <w:r w:rsidRPr="003352BB">
              <w:rPr>
                <w:bCs/>
                <w:szCs w:val="20"/>
              </w:rPr>
              <w:sym w:font="Wingdings" w:char="F0E0"/>
            </w:r>
            <w:r>
              <w:rPr>
                <w:bCs/>
              </w:rPr>
              <w:t xml:space="preserve"> </w:t>
            </w:r>
            <w:r>
              <w:rPr>
                <w:b/>
                <w:lang w:val="en-US"/>
              </w:rPr>
              <w:t>True</w:t>
            </w:r>
          </w:p>
          <w:p w:rsidR="00312B84" w:rsidRPr="006B0528" w:rsidRDefault="00312B84" w:rsidP="00FF6D77">
            <w:pPr>
              <w:spacing w:after="120"/>
            </w:pPr>
            <w:r>
              <w:rPr>
                <w:b/>
              </w:rPr>
              <w:t xml:space="preserve">              </w:t>
            </w:r>
            <w:r>
              <w:rPr>
                <w:b/>
                <w:bCs/>
                <w:noProof/>
              </w:rPr>
              <w:t>2000</w:t>
            </w:r>
            <w:r w:rsidRPr="003352BB">
              <w:rPr>
                <w:bCs/>
              </w:rPr>
              <w:t xml:space="preserve"> </w:t>
            </w:r>
            <w:r w:rsidRPr="003352BB">
              <w:rPr>
                <w:bCs/>
                <w:szCs w:val="20"/>
              </w:rPr>
              <w:sym w:font="Wingdings" w:char="F0E0"/>
            </w:r>
            <w:r>
              <w:rPr>
                <w:bCs/>
              </w:rPr>
              <w:t xml:space="preserve"> </w:t>
            </w:r>
            <w:r>
              <w:rPr>
                <w:b/>
                <w:lang w:val="en-US"/>
              </w:rPr>
              <w:t>False</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Описание на входа</w:t>
            </w:r>
          </w:p>
          <w:p w:rsidR="00312B84" w:rsidRPr="004B0D14" w:rsidRDefault="00312B84" w:rsidP="00FF6D77">
            <w:pPr>
              <w:spacing w:after="120"/>
            </w:pPr>
            <w:r w:rsidRPr="004B0D14">
              <w:t>Входните данни се въвеждат като цяло число, на един единствен ред.</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Описание на изхода</w:t>
            </w:r>
          </w:p>
          <w:p w:rsidR="00312B84" w:rsidRPr="006B0528" w:rsidRDefault="00312B84" w:rsidP="00FF6D77">
            <w:pPr>
              <w:spacing w:after="120"/>
            </w:pPr>
            <w:r>
              <w:t xml:space="preserve">Изходът се извежда като низ </w:t>
            </w:r>
            <w:r>
              <w:rPr>
                <w:b/>
                <w:lang w:val="en-US"/>
              </w:rPr>
              <w:t>True</w:t>
            </w:r>
            <w:r w:rsidRPr="006D62A9">
              <w:rPr>
                <w:lang w:val="ru-RU"/>
              </w:rPr>
              <w:t xml:space="preserve"> </w:t>
            </w:r>
            <w:r>
              <w:t xml:space="preserve">или </w:t>
            </w:r>
            <w:r>
              <w:rPr>
                <w:b/>
                <w:lang w:val="en-US"/>
              </w:rPr>
              <w:t>False</w:t>
            </w:r>
            <w:r w:rsidRPr="006D62A9">
              <w:rPr>
                <w:lang w:val="ru-RU"/>
              </w:rPr>
              <w:t>.</w:t>
            </w:r>
            <w:r w:rsidRPr="00B04E6B">
              <w:rPr>
                <w:lang w:val="ru-RU"/>
              </w:rPr>
              <w:t xml:space="preserve"> </w:t>
            </w:r>
            <w:r>
              <w:rPr>
                <w:lang w:val="ru-RU"/>
              </w:rPr>
              <w:t xml:space="preserve">Ако числото е делимо на 5 и на 7 едновременно, се извежда </w:t>
            </w:r>
            <w:r>
              <w:rPr>
                <w:b/>
                <w:lang w:val="en-US"/>
              </w:rPr>
              <w:t>True</w:t>
            </w:r>
            <w:r w:rsidRPr="00B04E6B">
              <w:rPr>
                <w:lang w:val="ru-RU"/>
              </w:rPr>
              <w:t xml:space="preserve">, </w:t>
            </w:r>
            <w:r>
              <w:t xml:space="preserve">в противен случай – </w:t>
            </w:r>
            <w:r>
              <w:rPr>
                <w:b/>
                <w:lang w:val="en-US"/>
              </w:rPr>
              <w:t>False</w:t>
            </w:r>
            <w:r w:rsidRPr="00B04E6B">
              <w:t>.</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Анализ на задачата</w:t>
            </w:r>
          </w:p>
          <w:p w:rsidR="00312B84" w:rsidRPr="00D131F4" w:rsidRDefault="00312B84" w:rsidP="00FF6D77">
            <w:pPr>
              <w:spacing w:after="120"/>
            </w:pPr>
            <w:r w:rsidRPr="00D131F4">
              <w:t>Ползвайте логическо "И" и операцията % за остатък при деление. Можете да решите задачата и чрез само една проверка – за деление на 35 (помислете защо).</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Решение (сорс код)</w:t>
            </w:r>
          </w:p>
        </w:tc>
      </w:tr>
      <w:tr w:rsidR="00312B84" w:rsidRPr="00F11B6C" w:rsidTr="00FF6D77">
        <w:trPr>
          <w:gridAfter w:val="1"/>
          <w:wAfter w:w="299" w:type="dxa"/>
        </w:trPr>
        <w:tc>
          <w:tcPr>
            <w:tcW w:w="10773" w:type="dxa"/>
            <w:gridSpan w:val="3"/>
            <w:tcMar>
              <w:top w:w="113" w:type="dxa"/>
              <w:bottom w:w="113" w:type="dxa"/>
            </w:tcMar>
            <w:vAlign w:val="center"/>
          </w:tcPr>
          <w:p w:rsidR="00312B84" w:rsidRPr="00D93151" w:rsidRDefault="00312B84" w:rsidP="00FF6D77">
            <w:pPr>
              <w:autoSpaceDE w:val="0"/>
              <w:autoSpaceDN w:val="0"/>
              <w:adjustRightInd w:val="0"/>
              <w:spacing w:before="0"/>
              <w:jc w:val="left"/>
              <w:rPr>
                <w:rFonts w:ascii="Consolas" w:eastAsia="Times New Roman" w:hAnsi="Consolas" w:cs="Consolas"/>
                <w:szCs w:val="20"/>
              </w:rPr>
            </w:pPr>
            <w:r w:rsidRPr="00D93151">
              <w:rPr>
                <w:rFonts w:ascii="Consolas" w:eastAsia="Times New Roman" w:hAnsi="Consolas" w:cs="Consolas"/>
                <w:color w:val="0000FF"/>
                <w:szCs w:val="20"/>
              </w:rPr>
              <w:t>using</w:t>
            </w:r>
            <w:r w:rsidRPr="00D93151">
              <w:rPr>
                <w:rFonts w:ascii="Consolas" w:eastAsia="Times New Roman" w:hAnsi="Consolas" w:cs="Consolas"/>
                <w:szCs w:val="20"/>
              </w:rPr>
              <w:t xml:space="preserve"> System;</w:t>
            </w:r>
          </w:p>
          <w:p w:rsidR="00312B84" w:rsidRPr="00D93151" w:rsidRDefault="00312B84" w:rsidP="00FF6D77">
            <w:pPr>
              <w:autoSpaceDE w:val="0"/>
              <w:autoSpaceDN w:val="0"/>
              <w:adjustRightInd w:val="0"/>
              <w:spacing w:before="0"/>
              <w:jc w:val="left"/>
              <w:rPr>
                <w:rFonts w:ascii="Consolas" w:eastAsia="Times New Roman" w:hAnsi="Consolas" w:cs="Consolas"/>
                <w:szCs w:val="20"/>
              </w:rPr>
            </w:pP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color w:val="0000FF"/>
                <w:szCs w:val="20"/>
                <w:lang w:val="en-US" w:eastAsia="en-US"/>
              </w:rPr>
              <w:t>class</w:t>
            </w:r>
            <w:r w:rsidRPr="00D93151">
              <w:rPr>
                <w:rFonts w:ascii="Consolas" w:eastAsia="Times New Roman" w:hAnsi="Consolas" w:cs="Consolas"/>
                <w:szCs w:val="20"/>
                <w:lang w:val="en-US" w:eastAsia="en-US"/>
              </w:rPr>
              <w:t xml:space="preserve"> </w:t>
            </w:r>
            <w:proofErr w:type="spellStart"/>
            <w:r w:rsidRPr="00D93151">
              <w:rPr>
                <w:rFonts w:ascii="Consolas" w:eastAsia="Times New Roman" w:hAnsi="Consolas" w:cs="Consolas"/>
                <w:color w:val="2B91AF"/>
                <w:szCs w:val="20"/>
                <w:lang w:val="en-US" w:eastAsia="en-US"/>
              </w:rPr>
              <w:t>IsDivisibleBy5and7</w:t>
            </w:r>
            <w:proofErr w:type="spellEnd"/>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color w:val="0000FF"/>
                <w:szCs w:val="20"/>
                <w:lang w:val="en-US" w:eastAsia="en-US"/>
              </w:rPr>
              <w:t>static</w:t>
            </w:r>
            <w:r w:rsidRPr="00D93151">
              <w:rPr>
                <w:rFonts w:ascii="Consolas" w:eastAsia="Times New Roman" w:hAnsi="Consolas" w:cs="Consolas"/>
                <w:szCs w:val="20"/>
                <w:lang w:val="en-US" w:eastAsia="en-US"/>
              </w:rPr>
              <w:t xml:space="preserve"> </w:t>
            </w:r>
            <w:r w:rsidRPr="00D93151">
              <w:rPr>
                <w:rFonts w:ascii="Consolas" w:eastAsia="Times New Roman" w:hAnsi="Consolas" w:cs="Consolas"/>
                <w:color w:val="0000FF"/>
                <w:szCs w:val="20"/>
                <w:lang w:val="en-US" w:eastAsia="en-US"/>
              </w:rPr>
              <w:t>void</w:t>
            </w:r>
            <w:r w:rsidRPr="00D93151">
              <w:rPr>
                <w:rFonts w:ascii="Consolas" w:eastAsia="Times New Roman" w:hAnsi="Consolas" w:cs="Consolas"/>
                <w:szCs w:val="20"/>
                <w:lang w:val="en-US" w:eastAsia="en-US"/>
              </w:rPr>
              <w:t xml:space="preserve"> Main()</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0000FF"/>
                <w:szCs w:val="20"/>
                <w:lang w:val="en-US" w:eastAsia="en-US"/>
              </w:rPr>
              <w:t>int</w:t>
            </w:r>
            <w:proofErr w:type="spellEnd"/>
            <w:r w:rsidRPr="00D93151">
              <w:rPr>
                <w:rFonts w:ascii="Consolas" w:eastAsia="Times New Roman" w:hAnsi="Consolas" w:cs="Consolas"/>
                <w:szCs w:val="20"/>
                <w:lang w:val="en-US" w:eastAsia="en-US"/>
              </w:rPr>
              <w:t xml:space="preserve"> number = </w:t>
            </w:r>
            <w:proofErr w:type="spellStart"/>
            <w:r w:rsidRPr="00D93151">
              <w:rPr>
                <w:rFonts w:ascii="Consolas" w:eastAsia="Times New Roman" w:hAnsi="Consolas" w:cs="Consolas"/>
                <w:color w:val="0000FF"/>
                <w:szCs w:val="20"/>
                <w:lang w:val="en-US" w:eastAsia="en-US"/>
              </w:rPr>
              <w:t>int</w:t>
            </w:r>
            <w:r w:rsidRPr="00D93151">
              <w:rPr>
                <w:rFonts w:ascii="Consolas" w:eastAsia="Times New Roman" w:hAnsi="Consolas" w:cs="Consolas"/>
                <w:szCs w:val="20"/>
                <w:lang w:val="en-US" w:eastAsia="en-US"/>
              </w:rPr>
              <w:t>.Parse</w:t>
            </w:r>
            <w:proofErr w:type="spellEnd"/>
            <w:r w:rsidRPr="00D93151">
              <w:rPr>
                <w:rFonts w:ascii="Consolas" w:eastAsia="Times New Roman" w:hAnsi="Consolas" w:cs="Consolas"/>
                <w:szCs w:val="20"/>
                <w:lang w:val="en-US" w:eastAsia="en-US"/>
              </w:rPr>
              <w:t>(</w:t>
            </w:r>
            <w:proofErr w:type="spellStart"/>
            <w:r w:rsidRPr="00D93151">
              <w:rPr>
                <w:rFonts w:ascii="Consolas" w:eastAsia="Times New Roman" w:hAnsi="Consolas" w:cs="Consolas"/>
                <w:color w:val="2B91AF"/>
                <w:szCs w:val="20"/>
                <w:lang w:val="en-US" w:eastAsia="en-US"/>
              </w:rPr>
              <w:t>Console</w:t>
            </w:r>
            <w:r w:rsidRPr="00D93151">
              <w:rPr>
                <w:rFonts w:ascii="Consolas" w:eastAsia="Times New Roman" w:hAnsi="Consolas" w:cs="Consolas"/>
                <w:szCs w:val="20"/>
                <w:lang w:val="en-US" w:eastAsia="en-US"/>
              </w:rPr>
              <w:t>.ReadLine</w:t>
            </w:r>
            <w:proofErr w:type="spellEnd"/>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0000FF"/>
                <w:szCs w:val="20"/>
                <w:lang w:val="en-US" w:eastAsia="en-US"/>
              </w:rPr>
              <w:t>bool</w:t>
            </w:r>
            <w:proofErr w:type="spellEnd"/>
            <w:r w:rsidRPr="00D93151">
              <w:rPr>
                <w:rFonts w:ascii="Consolas" w:eastAsia="Times New Roman" w:hAnsi="Consolas" w:cs="Consolas"/>
                <w:szCs w:val="20"/>
                <w:lang w:val="en-US" w:eastAsia="en-US"/>
              </w:rPr>
              <w:t xml:space="preserve"> </w:t>
            </w:r>
            <w:proofErr w:type="spellStart"/>
            <w:r w:rsidRPr="00D93151">
              <w:rPr>
                <w:rFonts w:ascii="Consolas" w:eastAsia="Times New Roman" w:hAnsi="Consolas" w:cs="Consolas"/>
                <w:szCs w:val="20"/>
                <w:lang w:val="en-US" w:eastAsia="en-US"/>
              </w:rPr>
              <w:t>isDivisibleBy5and7</w:t>
            </w:r>
            <w:proofErr w:type="spellEnd"/>
            <w:r w:rsidRPr="00D93151">
              <w:rPr>
                <w:rFonts w:ascii="Consolas" w:eastAsia="Times New Roman" w:hAnsi="Consolas" w:cs="Consolas"/>
                <w:szCs w:val="20"/>
                <w:lang w:val="en-US" w:eastAsia="en-US"/>
              </w:rPr>
              <w:t xml:space="preserve"> = number % 35 == 0;</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2B91AF"/>
                <w:szCs w:val="20"/>
                <w:lang w:val="en-US" w:eastAsia="en-US"/>
              </w:rPr>
              <w:t>Console</w:t>
            </w:r>
            <w:r w:rsidRPr="00D93151">
              <w:rPr>
                <w:rFonts w:ascii="Consolas" w:eastAsia="Times New Roman" w:hAnsi="Consolas" w:cs="Consolas"/>
                <w:szCs w:val="20"/>
                <w:lang w:val="en-US" w:eastAsia="en-US"/>
              </w:rPr>
              <w:t>.WriteLine</w:t>
            </w:r>
            <w:proofErr w:type="spellEnd"/>
            <w:r w:rsidRPr="00D93151">
              <w:rPr>
                <w:rFonts w:ascii="Consolas" w:eastAsia="Times New Roman" w:hAnsi="Consolas" w:cs="Consolas"/>
                <w:szCs w:val="20"/>
                <w:lang w:val="en-US" w:eastAsia="en-US"/>
              </w:rPr>
              <w:t>(</w:t>
            </w:r>
            <w:proofErr w:type="spellStart"/>
            <w:r w:rsidRPr="00D93151">
              <w:rPr>
                <w:rFonts w:ascii="Consolas" w:eastAsia="Times New Roman" w:hAnsi="Consolas" w:cs="Consolas"/>
                <w:szCs w:val="20"/>
                <w:lang w:val="en-US" w:eastAsia="en-US"/>
              </w:rPr>
              <w:t>isDivisibleBy5and7</w:t>
            </w:r>
            <w:proofErr w:type="spellEnd"/>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w:t>
            </w:r>
          </w:p>
        </w:tc>
      </w:tr>
      <w:tr w:rsidR="00312B84" w:rsidTr="00FF6D77">
        <w:trPr>
          <w:gridAfter w:val="1"/>
          <w:wAfter w:w="299" w:type="dxa"/>
          <w:trHeight w:val="3155"/>
        </w:trPr>
        <w:tc>
          <w:tcPr>
            <w:tcW w:w="10773" w:type="dxa"/>
            <w:gridSpan w:val="3"/>
            <w:vAlign w:val="center"/>
          </w:tcPr>
          <w:p w:rsidR="00312B84" w:rsidRPr="003352BB" w:rsidRDefault="00312B84" w:rsidP="00FF6D77">
            <w:pPr>
              <w:spacing w:after="120"/>
              <w:jc w:val="left"/>
              <w:rPr>
                <w:b/>
              </w:rPr>
            </w:pPr>
            <w:r w:rsidRPr="003352BB">
              <w:rPr>
                <w:b/>
              </w:rPr>
              <w:t>Тестове</w:t>
            </w:r>
          </w:p>
          <w:p w:rsidR="00312B84" w:rsidRPr="00C21B10" w:rsidRDefault="00312B84" w:rsidP="00FF6D77">
            <w:pPr>
              <w:spacing w:after="120"/>
            </w:pPr>
            <w:r w:rsidRPr="00C21B10">
              <w:t>Интересните случаи за тестване са следните:</w:t>
            </w:r>
          </w:p>
          <w:p w:rsidR="00312B84" w:rsidRPr="003352BB" w:rsidRDefault="00312B84" w:rsidP="00312B84">
            <w:pPr>
              <w:pStyle w:val="ListParagraph"/>
              <w:numPr>
                <w:ilvl w:val="0"/>
                <w:numId w:val="37"/>
              </w:numPr>
              <w:spacing w:after="120"/>
              <w:rPr>
                <w:rFonts w:ascii="Consolas" w:hAnsi="Consolas" w:cs="Consolas"/>
              </w:rPr>
            </w:pPr>
            <w:r w:rsidRPr="003352BB">
              <w:rPr>
                <w:rFonts w:cs="Consolas"/>
              </w:rPr>
              <w:t>Примерният вход от условието на задачата</w:t>
            </w:r>
          </w:p>
          <w:p w:rsidR="00312B84" w:rsidRPr="00665405" w:rsidRDefault="00312B84" w:rsidP="00312B84">
            <w:pPr>
              <w:pStyle w:val="ListParagraph"/>
              <w:numPr>
                <w:ilvl w:val="0"/>
                <w:numId w:val="37"/>
              </w:numPr>
              <w:spacing w:after="120"/>
              <w:rPr>
                <w:rStyle w:val="Code"/>
              </w:rPr>
            </w:pPr>
            <w:r w:rsidRPr="00665405">
              <w:rPr>
                <w:rStyle w:val="Code"/>
              </w:rPr>
              <w:t>0</w:t>
            </w:r>
          </w:p>
          <w:p w:rsidR="00312B84" w:rsidRPr="00665405" w:rsidRDefault="00312B84" w:rsidP="00312B84">
            <w:pPr>
              <w:pStyle w:val="ListParagraph"/>
              <w:numPr>
                <w:ilvl w:val="0"/>
                <w:numId w:val="37"/>
              </w:numPr>
              <w:spacing w:after="120"/>
              <w:rPr>
                <w:rStyle w:val="Code"/>
              </w:rPr>
            </w:pPr>
            <w:r w:rsidRPr="00665405">
              <w:rPr>
                <w:rStyle w:val="Code"/>
              </w:rPr>
              <w:t>-5</w:t>
            </w:r>
          </w:p>
          <w:p w:rsidR="00312B84" w:rsidRPr="00665405" w:rsidRDefault="00312B84" w:rsidP="00312B84">
            <w:pPr>
              <w:pStyle w:val="ListParagraph"/>
              <w:numPr>
                <w:ilvl w:val="0"/>
                <w:numId w:val="37"/>
              </w:numPr>
              <w:spacing w:after="120"/>
              <w:rPr>
                <w:rStyle w:val="Code"/>
              </w:rPr>
            </w:pPr>
            <w:r w:rsidRPr="00665405">
              <w:rPr>
                <w:rStyle w:val="Code"/>
              </w:rPr>
              <w:t>-7</w:t>
            </w:r>
          </w:p>
          <w:p w:rsidR="00312B84" w:rsidRPr="00665405" w:rsidRDefault="00312B84" w:rsidP="00312B84">
            <w:pPr>
              <w:pStyle w:val="ListParagraph"/>
              <w:numPr>
                <w:ilvl w:val="0"/>
                <w:numId w:val="37"/>
              </w:numPr>
              <w:spacing w:after="120"/>
              <w:rPr>
                <w:rStyle w:val="Code"/>
              </w:rPr>
            </w:pPr>
            <w:r w:rsidRPr="00665405">
              <w:rPr>
                <w:rStyle w:val="Code"/>
              </w:rPr>
              <w:t>-35</w:t>
            </w:r>
          </w:p>
          <w:p w:rsidR="00312B84" w:rsidRPr="00665405" w:rsidRDefault="00312B84" w:rsidP="00312B84">
            <w:pPr>
              <w:pStyle w:val="ListParagraph"/>
              <w:numPr>
                <w:ilvl w:val="0"/>
                <w:numId w:val="37"/>
              </w:numPr>
              <w:spacing w:after="120"/>
              <w:rPr>
                <w:rStyle w:val="Code"/>
              </w:rPr>
            </w:pPr>
            <w:r w:rsidRPr="00665405">
              <w:rPr>
                <w:rStyle w:val="Code"/>
              </w:rPr>
              <w:t>-2147483625</w:t>
            </w:r>
          </w:p>
          <w:p w:rsidR="00312B84" w:rsidRPr="003352BB" w:rsidRDefault="00312B84" w:rsidP="00312B84">
            <w:pPr>
              <w:pStyle w:val="ListParagraph"/>
              <w:numPr>
                <w:ilvl w:val="0"/>
                <w:numId w:val="37"/>
              </w:numPr>
              <w:spacing w:after="120"/>
              <w:rPr>
                <w:rFonts w:ascii="Consolas" w:hAnsi="Consolas" w:cs="Consolas"/>
              </w:rPr>
            </w:pPr>
            <w:r w:rsidRPr="00665405">
              <w:rPr>
                <w:rStyle w:val="Code"/>
              </w:rPr>
              <w:t>-2147483647</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1225</w:t>
            </w:r>
          </w:p>
        </w:tc>
        <w:tc>
          <w:tcPr>
            <w:tcW w:w="5386" w:type="dxa"/>
            <w:gridSpan w:val="2"/>
          </w:tcPr>
          <w:p w:rsidR="00312B84" w:rsidRPr="00665405"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2000</w:t>
            </w:r>
          </w:p>
        </w:tc>
        <w:tc>
          <w:tcPr>
            <w:tcW w:w="5386" w:type="dxa"/>
            <w:gridSpan w:val="2"/>
          </w:tcPr>
          <w:p w:rsidR="00312B84" w:rsidRPr="00665405"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0</w:t>
            </w:r>
          </w:p>
        </w:tc>
        <w:tc>
          <w:tcPr>
            <w:tcW w:w="5386" w:type="dxa"/>
            <w:gridSpan w:val="2"/>
          </w:tcPr>
          <w:p w:rsidR="00312B84" w:rsidRPr="00665405"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lastRenderedPageBreak/>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-5</w:t>
            </w:r>
          </w:p>
        </w:tc>
        <w:tc>
          <w:tcPr>
            <w:tcW w:w="5386" w:type="dxa"/>
            <w:gridSpan w:val="2"/>
          </w:tcPr>
          <w:p w:rsidR="00312B84" w:rsidRPr="00665405"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-7</w:t>
            </w:r>
          </w:p>
        </w:tc>
        <w:tc>
          <w:tcPr>
            <w:tcW w:w="5386" w:type="dxa"/>
            <w:gridSpan w:val="2"/>
          </w:tcPr>
          <w:p w:rsidR="00312B84" w:rsidRPr="00665405"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-35</w:t>
            </w:r>
          </w:p>
        </w:tc>
        <w:tc>
          <w:tcPr>
            <w:tcW w:w="5386" w:type="dxa"/>
            <w:gridSpan w:val="2"/>
          </w:tcPr>
          <w:p w:rsidR="00312B84" w:rsidRPr="00665405"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-2147483625</w:t>
            </w:r>
          </w:p>
        </w:tc>
        <w:tc>
          <w:tcPr>
            <w:tcW w:w="5386" w:type="dxa"/>
            <w:gridSpan w:val="2"/>
          </w:tcPr>
          <w:p w:rsidR="00312B84" w:rsidRPr="00665405"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r>
              <w:rPr>
                <w:b/>
              </w:rPr>
              <w:t xml:space="preserve"> </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-2147483647</w:t>
            </w:r>
          </w:p>
        </w:tc>
        <w:tc>
          <w:tcPr>
            <w:tcW w:w="5386" w:type="dxa"/>
            <w:gridSpan w:val="2"/>
          </w:tcPr>
          <w:p w:rsidR="00312B84" w:rsidRPr="00665405"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5</w:t>
            </w:r>
          </w:p>
        </w:tc>
        <w:tc>
          <w:tcPr>
            <w:tcW w:w="5386" w:type="dxa"/>
            <w:gridSpan w:val="2"/>
          </w:tcPr>
          <w:p w:rsidR="00312B84" w:rsidRPr="00665405"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r>
              <w:rPr>
                <w:b/>
              </w:rPr>
              <w:t xml:space="preserve"> </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7</w:t>
            </w:r>
          </w:p>
        </w:tc>
        <w:tc>
          <w:tcPr>
            <w:tcW w:w="5386" w:type="dxa"/>
            <w:gridSpan w:val="2"/>
          </w:tcPr>
          <w:p w:rsidR="00312B84" w:rsidRPr="00665405" w:rsidRDefault="00312B84" w:rsidP="00FF6D77">
            <w:pPr>
              <w:spacing w:after="120"/>
              <w:jc w:val="left"/>
              <w:rPr>
                <w:rStyle w:val="Code"/>
              </w:rPr>
            </w:pPr>
            <w:r>
              <w:rPr>
                <w:rStyle w:val="Code"/>
              </w:rPr>
              <w:t>False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r>
              <w:rPr>
                <w:b/>
              </w:rPr>
              <w:t xml:space="preserve"> </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35</w:t>
            </w:r>
          </w:p>
        </w:tc>
        <w:tc>
          <w:tcPr>
            <w:tcW w:w="5386" w:type="dxa"/>
            <w:gridSpan w:val="2"/>
          </w:tcPr>
          <w:p w:rsidR="00312B84" w:rsidRPr="00665405"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r>
              <w:rPr>
                <w:b/>
              </w:rPr>
              <w:t xml:space="preserve"> </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2147483625</w:t>
            </w:r>
          </w:p>
        </w:tc>
        <w:tc>
          <w:tcPr>
            <w:tcW w:w="5386" w:type="dxa"/>
            <w:gridSpan w:val="2"/>
          </w:tcPr>
          <w:p w:rsidR="00312B84" w:rsidRPr="00665405" w:rsidRDefault="00312B84" w:rsidP="00FF6D77">
            <w:pPr>
              <w:spacing w:after="120"/>
              <w:jc w:val="left"/>
              <w:rPr>
                <w:rStyle w:val="Code"/>
              </w:rPr>
            </w:pPr>
            <w:r>
              <w:rPr>
                <w:rStyle w:val="Code"/>
              </w:rPr>
              <w:t>True</w:t>
            </w:r>
          </w:p>
        </w:tc>
      </w:tr>
      <w:tr w:rsidR="00312B84" w:rsidTr="00FF6D77">
        <w:trPr>
          <w:gridAfter w:val="1"/>
          <w:wAfter w:w="299" w:type="dxa"/>
        </w:trPr>
        <w:tc>
          <w:tcPr>
            <w:tcW w:w="5387" w:type="dxa"/>
            <w:vAlign w:val="center"/>
          </w:tcPr>
          <w:p w:rsidR="00312B84" w:rsidRPr="003352BB" w:rsidRDefault="00312B84" w:rsidP="00FF6D77">
            <w:pPr>
              <w:spacing w:after="120"/>
              <w:jc w:val="left"/>
              <w:rPr>
                <w:b/>
              </w:rPr>
            </w:pPr>
            <w:r w:rsidRPr="003352BB">
              <w:rPr>
                <w:b/>
              </w:rPr>
              <w:t>Вход</w:t>
            </w:r>
          </w:p>
        </w:tc>
        <w:tc>
          <w:tcPr>
            <w:tcW w:w="5386" w:type="dxa"/>
            <w:gridSpan w:val="2"/>
            <w:vAlign w:val="center"/>
          </w:tcPr>
          <w:p w:rsidR="00312B84" w:rsidRPr="003352BB" w:rsidRDefault="00312B84" w:rsidP="00FF6D77">
            <w:pPr>
              <w:spacing w:after="120"/>
              <w:jc w:val="left"/>
              <w:rPr>
                <w:b/>
              </w:rPr>
            </w:pPr>
            <w:r w:rsidRPr="003352BB">
              <w:rPr>
                <w:b/>
              </w:rPr>
              <w:t>Изход</w:t>
            </w:r>
            <w:r>
              <w:rPr>
                <w:b/>
              </w:rPr>
              <w:t xml:space="preserve"> </w:t>
            </w:r>
          </w:p>
        </w:tc>
      </w:tr>
      <w:tr w:rsidR="00312B84" w:rsidRPr="00F73CEF" w:rsidTr="00FF6D77">
        <w:trPr>
          <w:gridAfter w:val="1"/>
          <w:wAfter w:w="299" w:type="dxa"/>
        </w:trPr>
        <w:tc>
          <w:tcPr>
            <w:tcW w:w="5387" w:type="dxa"/>
          </w:tcPr>
          <w:p w:rsidR="00312B84" w:rsidRPr="00665405" w:rsidRDefault="00312B84" w:rsidP="00FF6D77">
            <w:pPr>
              <w:spacing w:after="120"/>
              <w:jc w:val="left"/>
              <w:rPr>
                <w:rStyle w:val="Code"/>
              </w:rPr>
            </w:pPr>
            <w:r w:rsidRPr="00665405">
              <w:rPr>
                <w:rStyle w:val="Code"/>
              </w:rPr>
              <w:t>2147483647</w:t>
            </w:r>
          </w:p>
        </w:tc>
        <w:tc>
          <w:tcPr>
            <w:tcW w:w="5386" w:type="dxa"/>
            <w:gridSpan w:val="2"/>
          </w:tcPr>
          <w:p w:rsidR="00312B84" w:rsidRPr="00665405" w:rsidRDefault="00312B84" w:rsidP="00FF6D77">
            <w:pPr>
              <w:spacing w:after="120"/>
              <w:jc w:val="left"/>
              <w:rPr>
                <w:rStyle w:val="Code"/>
              </w:rPr>
            </w:pPr>
            <w:r>
              <w:rPr>
                <w:rStyle w:val="Code"/>
              </w:rPr>
              <w:t>False</w:t>
            </w:r>
          </w:p>
        </w:tc>
      </w:tr>
      <w:tr w:rsidR="00312B84" w:rsidRPr="006B0528" w:rsidTr="00FF6D77">
        <w:trPr>
          <w:gridAfter w:val="1"/>
          <w:wAfter w:w="299" w:type="dxa"/>
        </w:trPr>
        <w:tc>
          <w:tcPr>
            <w:tcW w:w="10773" w:type="dxa"/>
            <w:gridSpan w:val="3"/>
            <w:vAlign w:val="center"/>
          </w:tcPr>
          <w:p w:rsidR="00312B84" w:rsidRPr="00C21B10" w:rsidRDefault="00312B84" w:rsidP="00FF6D77">
            <w:pPr>
              <w:pStyle w:val="ProblemTitle"/>
            </w:pPr>
            <w:r w:rsidRPr="00C21B10">
              <w:t xml:space="preserve">Задача </w:t>
            </w:r>
            <w:r>
              <w:t>3</w:t>
            </w:r>
            <w:r w:rsidRPr="00C21B10">
              <w:t>.</w:t>
            </w:r>
            <w:r>
              <w:rPr>
                <w:lang w:val="ru-RU"/>
              </w:rPr>
              <w:t xml:space="preserve"> Третата цифра </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Условие</w:t>
            </w:r>
          </w:p>
          <w:p w:rsidR="00312B84" w:rsidRDefault="00312B84" w:rsidP="00FF6D77">
            <w:r w:rsidRPr="00FD399D">
              <w:t>Напишете израз, който да проверява дали дадено цяло число съдържа 7 за трета цифра (отдясно на ляво).</w:t>
            </w:r>
          </w:p>
          <w:p w:rsidR="00312B84" w:rsidRDefault="00312B84" w:rsidP="00FF6D77">
            <w:pPr>
              <w:spacing w:after="120"/>
              <w:rPr>
                <w:b/>
              </w:rPr>
            </w:pPr>
            <w:r w:rsidRPr="00737401">
              <w:t>Пример:</w:t>
            </w:r>
            <w:r>
              <w:t xml:space="preserve"> </w:t>
            </w:r>
            <w:r>
              <w:rPr>
                <w:b/>
                <w:bCs/>
                <w:noProof/>
              </w:rPr>
              <w:t>1766</w:t>
            </w:r>
            <w:r w:rsidRPr="003352BB">
              <w:rPr>
                <w:bCs/>
              </w:rPr>
              <w:t xml:space="preserve"> </w:t>
            </w:r>
            <w:r w:rsidRPr="003352BB">
              <w:rPr>
                <w:bCs/>
                <w:szCs w:val="20"/>
              </w:rPr>
              <w:sym w:font="Wingdings" w:char="F0E0"/>
            </w:r>
            <w:r>
              <w:rPr>
                <w:bCs/>
              </w:rPr>
              <w:t xml:space="preserve"> </w:t>
            </w:r>
            <w:r>
              <w:rPr>
                <w:b/>
                <w:lang w:val="en-US"/>
              </w:rPr>
              <w:t>True</w:t>
            </w:r>
          </w:p>
          <w:p w:rsidR="00312B84" w:rsidRPr="006B0528" w:rsidRDefault="00312B84" w:rsidP="00FF6D77">
            <w:r>
              <w:rPr>
                <w:b/>
              </w:rPr>
              <w:t xml:space="preserve">              </w:t>
            </w:r>
            <w:r>
              <w:rPr>
                <w:b/>
                <w:bCs/>
                <w:noProof/>
              </w:rPr>
              <w:t>1677</w:t>
            </w:r>
            <w:r w:rsidRPr="003352BB">
              <w:rPr>
                <w:bCs/>
              </w:rPr>
              <w:t xml:space="preserve"> </w:t>
            </w:r>
            <w:r w:rsidRPr="003352BB">
              <w:rPr>
                <w:bCs/>
                <w:szCs w:val="20"/>
              </w:rPr>
              <w:sym w:font="Wingdings" w:char="F0E0"/>
            </w:r>
            <w:r>
              <w:rPr>
                <w:bCs/>
              </w:rPr>
              <w:t xml:space="preserve"> </w:t>
            </w:r>
            <w:r>
              <w:rPr>
                <w:b/>
                <w:lang w:val="en-US"/>
              </w:rPr>
              <w:t>False</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Описание на входа</w:t>
            </w:r>
          </w:p>
          <w:p w:rsidR="00312B84" w:rsidRPr="00F11B6C" w:rsidRDefault="00312B84" w:rsidP="00FF6D77">
            <w:pPr>
              <w:spacing w:after="120"/>
            </w:pPr>
            <w:r w:rsidRPr="004B0D14">
              <w:t>Входните данни се въвеждат като цяло число, на един единствен ред.</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Описание на изхода</w:t>
            </w:r>
          </w:p>
          <w:p w:rsidR="00312B84" w:rsidRPr="006B0528" w:rsidRDefault="00312B84" w:rsidP="00FF6D77">
            <w:pPr>
              <w:spacing w:after="120"/>
            </w:pPr>
            <w:r>
              <w:t xml:space="preserve">Изходът се извежда като низ </w:t>
            </w:r>
            <w:r>
              <w:rPr>
                <w:b/>
                <w:lang w:val="en-US"/>
              </w:rPr>
              <w:t>True</w:t>
            </w:r>
            <w:r w:rsidRPr="006D62A9">
              <w:rPr>
                <w:lang w:val="ru-RU"/>
              </w:rPr>
              <w:t xml:space="preserve"> </w:t>
            </w:r>
            <w:r>
              <w:t xml:space="preserve">или </w:t>
            </w:r>
            <w:r>
              <w:rPr>
                <w:b/>
                <w:lang w:val="en-US"/>
              </w:rPr>
              <w:t>False</w:t>
            </w:r>
            <w:r w:rsidRPr="006D62A9">
              <w:rPr>
                <w:lang w:val="ru-RU"/>
              </w:rPr>
              <w:t>.</w:t>
            </w:r>
            <w:r w:rsidRPr="00B04E6B">
              <w:rPr>
                <w:lang w:val="ru-RU"/>
              </w:rPr>
              <w:t xml:space="preserve"> </w:t>
            </w:r>
            <w:r>
              <w:rPr>
                <w:lang w:val="ru-RU"/>
              </w:rPr>
              <w:t>Ако</w:t>
            </w:r>
            <w:r w:rsidRPr="00FD399D">
              <w:t xml:space="preserve"> дадено</w:t>
            </w:r>
            <w:r>
              <w:t>то</w:t>
            </w:r>
            <w:r w:rsidRPr="00FD399D">
              <w:t xml:space="preserve"> цяло число съдържа 7 за трета цифра (отдясно на ляво)</w:t>
            </w:r>
            <w:r>
              <w:rPr>
                <w:lang w:val="ru-RU"/>
              </w:rPr>
              <w:t xml:space="preserve">, се извежда </w:t>
            </w:r>
            <w:r>
              <w:rPr>
                <w:b/>
                <w:lang w:val="en-US"/>
              </w:rPr>
              <w:t>True</w:t>
            </w:r>
            <w:r w:rsidRPr="00B04E6B">
              <w:rPr>
                <w:lang w:val="ru-RU"/>
              </w:rPr>
              <w:t xml:space="preserve">, </w:t>
            </w:r>
            <w:r>
              <w:t xml:space="preserve">в протиквен случай – </w:t>
            </w:r>
            <w:r>
              <w:rPr>
                <w:b/>
                <w:lang w:val="en-US"/>
              </w:rPr>
              <w:t>False</w:t>
            </w:r>
            <w:r w:rsidRPr="00B04E6B">
              <w:t>.</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t>Анализ на задачата</w:t>
            </w:r>
          </w:p>
          <w:p w:rsidR="00312B84" w:rsidRPr="0008202C" w:rsidRDefault="00312B84" w:rsidP="00FF6D77">
            <w:pPr>
              <w:rPr>
                <w:lang w:val="ru-RU"/>
              </w:rPr>
            </w:pPr>
            <w:r w:rsidRPr="00FD399D">
              <w:t>Разделете числото на 100 и го запишете в нова променлива. Нея разделете на 10 и вземете остатъкът. Остатъкът от делението на 10 е третата цифра от първоначалното число. Проверете равна ли е на 7.</w:t>
            </w:r>
          </w:p>
        </w:tc>
      </w:tr>
      <w:tr w:rsidR="00312B84" w:rsidTr="00FF6D77">
        <w:trPr>
          <w:gridAfter w:val="1"/>
          <w:wAfter w:w="299" w:type="dxa"/>
        </w:trPr>
        <w:tc>
          <w:tcPr>
            <w:tcW w:w="10773" w:type="dxa"/>
            <w:gridSpan w:val="3"/>
            <w:vAlign w:val="center"/>
          </w:tcPr>
          <w:p w:rsidR="00312B84" w:rsidRPr="003352BB" w:rsidRDefault="00312B84" w:rsidP="00FF6D77">
            <w:pPr>
              <w:spacing w:after="120"/>
              <w:jc w:val="left"/>
              <w:rPr>
                <w:b/>
              </w:rPr>
            </w:pPr>
            <w:r w:rsidRPr="003352BB">
              <w:rPr>
                <w:b/>
              </w:rPr>
              <w:lastRenderedPageBreak/>
              <w:t>Решение (сорс код)</w:t>
            </w:r>
          </w:p>
        </w:tc>
      </w:tr>
      <w:tr w:rsidR="00312B84" w:rsidRPr="00F11B6C" w:rsidTr="00FF6D77">
        <w:trPr>
          <w:gridAfter w:val="1"/>
          <w:wAfter w:w="299" w:type="dxa"/>
        </w:trPr>
        <w:tc>
          <w:tcPr>
            <w:tcW w:w="10773" w:type="dxa"/>
            <w:gridSpan w:val="3"/>
            <w:tcMar>
              <w:top w:w="113" w:type="dxa"/>
              <w:bottom w:w="113" w:type="dxa"/>
            </w:tcMar>
            <w:vAlign w:val="center"/>
          </w:tcPr>
          <w:p w:rsidR="00312B84" w:rsidRPr="00D93151" w:rsidRDefault="00312B84" w:rsidP="00FF6D77">
            <w:pPr>
              <w:autoSpaceDE w:val="0"/>
              <w:autoSpaceDN w:val="0"/>
              <w:adjustRightInd w:val="0"/>
              <w:spacing w:before="0"/>
              <w:jc w:val="left"/>
              <w:rPr>
                <w:rFonts w:ascii="Consolas" w:eastAsia="Times New Roman" w:hAnsi="Consolas" w:cs="Consolas"/>
                <w:szCs w:val="20"/>
              </w:rPr>
            </w:pPr>
            <w:r w:rsidRPr="00D93151">
              <w:rPr>
                <w:rFonts w:ascii="Consolas" w:eastAsia="Times New Roman" w:hAnsi="Consolas" w:cs="Consolas"/>
                <w:color w:val="0000FF"/>
                <w:szCs w:val="20"/>
              </w:rPr>
              <w:t>using</w:t>
            </w:r>
            <w:r w:rsidRPr="00D93151">
              <w:rPr>
                <w:rFonts w:ascii="Consolas" w:eastAsia="Times New Roman" w:hAnsi="Consolas" w:cs="Consolas"/>
                <w:szCs w:val="20"/>
              </w:rPr>
              <w:t xml:space="preserve"> System;</w:t>
            </w:r>
          </w:p>
          <w:p w:rsidR="00312B84" w:rsidRPr="00D93151" w:rsidRDefault="00312B84" w:rsidP="00FF6D77">
            <w:pPr>
              <w:autoSpaceDE w:val="0"/>
              <w:autoSpaceDN w:val="0"/>
              <w:adjustRightInd w:val="0"/>
              <w:spacing w:before="0"/>
              <w:jc w:val="left"/>
              <w:rPr>
                <w:rFonts w:ascii="Consolas" w:eastAsia="Times New Roman" w:hAnsi="Consolas" w:cs="Consolas"/>
                <w:szCs w:val="20"/>
              </w:rPr>
            </w:pP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color w:val="0000FF"/>
                <w:szCs w:val="20"/>
                <w:lang w:val="en-US" w:eastAsia="en-US"/>
              </w:rPr>
              <w:t>class</w:t>
            </w:r>
            <w:r w:rsidRPr="00D93151">
              <w:rPr>
                <w:rFonts w:ascii="Consolas" w:eastAsia="Times New Roman" w:hAnsi="Consolas" w:cs="Consolas"/>
                <w:szCs w:val="20"/>
                <w:lang w:val="en-US" w:eastAsia="en-US"/>
              </w:rPr>
              <w:t xml:space="preserve"> </w:t>
            </w:r>
            <w:proofErr w:type="spellStart"/>
            <w:r w:rsidRPr="00D93151">
              <w:rPr>
                <w:rFonts w:ascii="Consolas" w:eastAsia="Times New Roman" w:hAnsi="Consolas" w:cs="Consolas"/>
                <w:color w:val="2B91AF"/>
                <w:szCs w:val="20"/>
                <w:lang w:val="en-US" w:eastAsia="en-US"/>
              </w:rPr>
              <w:t>ThirdDigit</w:t>
            </w:r>
            <w:proofErr w:type="spellEnd"/>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color w:val="0000FF"/>
                <w:szCs w:val="20"/>
                <w:lang w:val="en-US" w:eastAsia="en-US"/>
              </w:rPr>
              <w:t>static</w:t>
            </w:r>
            <w:r w:rsidRPr="00D93151">
              <w:rPr>
                <w:rFonts w:ascii="Consolas" w:eastAsia="Times New Roman" w:hAnsi="Consolas" w:cs="Consolas"/>
                <w:szCs w:val="20"/>
                <w:lang w:val="en-US" w:eastAsia="en-US"/>
              </w:rPr>
              <w:t xml:space="preserve"> </w:t>
            </w:r>
            <w:r w:rsidRPr="00D93151">
              <w:rPr>
                <w:rFonts w:ascii="Consolas" w:eastAsia="Times New Roman" w:hAnsi="Consolas" w:cs="Consolas"/>
                <w:color w:val="0000FF"/>
                <w:szCs w:val="20"/>
                <w:lang w:val="en-US" w:eastAsia="en-US"/>
              </w:rPr>
              <w:t>void</w:t>
            </w:r>
            <w:r w:rsidRPr="00D93151">
              <w:rPr>
                <w:rFonts w:ascii="Consolas" w:eastAsia="Times New Roman" w:hAnsi="Consolas" w:cs="Consolas"/>
                <w:szCs w:val="20"/>
                <w:lang w:val="en-US" w:eastAsia="en-US"/>
              </w:rPr>
              <w:t xml:space="preserve"> Main()</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0000FF"/>
                <w:szCs w:val="20"/>
                <w:lang w:val="en-US" w:eastAsia="en-US"/>
              </w:rPr>
              <w:t>int</w:t>
            </w:r>
            <w:proofErr w:type="spellEnd"/>
            <w:r w:rsidRPr="00D93151">
              <w:rPr>
                <w:rFonts w:ascii="Consolas" w:eastAsia="Times New Roman" w:hAnsi="Consolas" w:cs="Consolas"/>
                <w:szCs w:val="20"/>
                <w:lang w:val="en-US" w:eastAsia="en-US"/>
              </w:rPr>
              <w:t xml:space="preserve"> number = </w:t>
            </w:r>
            <w:proofErr w:type="spellStart"/>
            <w:r w:rsidRPr="00D93151">
              <w:rPr>
                <w:rFonts w:ascii="Consolas" w:eastAsia="Times New Roman" w:hAnsi="Consolas" w:cs="Consolas"/>
                <w:color w:val="0000FF"/>
                <w:szCs w:val="20"/>
                <w:lang w:val="en-US" w:eastAsia="en-US"/>
              </w:rPr>
              <w:t>int</w:t>
            </w:r>
            <w:r w:rsidRPr="00D93151">
              <w:rPr>
                <w:rFonts w:ascii="Consolas" w:eastAsia="Times New Roman" w:hAnsi="Consolas" w:cs="Consolas"/>
                <w:szCs w:val="20"/>
                <w:lang w:val="en-US" w:eastAsia="en-US"/>
              </w:rPr>
              <w:t>.Parse</w:t>
            </w:r>
            <w:proofErr w:type="spellEnd"/>
            <w:r w:rsidRPr="00D93151">
              <w:rPr>
                <w:rFonts w:ascii="Consolas" w:eastAsia="Times New Roman" w:hAnsi="Consolas" w:cs="Consolas"/>
                <w:szCs w:val="20"/>
                <w:lang w:val="en-US" w:eastAsia="en-US"/>
              </w:rPr>
              <w:t>(</w:t>
            </w:r>
            <w:proofErr w:type="spellStart"/>
            <w:r w:rsidRPr="00D93151">
              <w:rPr>
                <w:rFonts w:ascii="Consolas" w:eastAsia="Times New Roman" w:hAnsi="Consolas" w:cs="Consolas"/>
                <w:color w:val="2B91AF"/>
                <w:szCs w:val="20"/>
                <w:lang w:val="en-US" w:eastAsia="en-US"/>
              </w:rPr>
              <w:t>Console</w:t>
            </w:r>
            <w:r w:rsidRPr="00D93151">
              <w:rPr>
                <w:rFonts w:ascii="Consolas" w:eastAsia="Times New Roman" w:hAnsi="Consolas" w:cs="Consolas"/>
                <w:szCs w:val="20"/>
                <w:lang w:val="en-US" w:eastAsia="en-US"/>
              </w:rPr>
              <w:t>.ReadLine</w:t>
            </w:r>
            <w:proofErr w:type="spellEnd"/>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0000FF"/>
                <w:szCs w:val="20"/>
                <w:lang w:val="en-US" w:eastAsia="en-US"/>
              </w:rPr>
              <w:t>int</w:t>
            </w:r>
            <w:proofErr w:type="spellEnd"/>
            <w:r w:rsidRPr="00D93151">
              <w:rPr>
                <w:rFonts w:ascii="Consolas" w:eastAsia="Times New Roman" w:hAnsi="Consolas" w:cs="Consolas"/>
                <w:szCs w:val="20"/>
                <w:lang w:val="en-US" w:eastAsia="en-US"/>
              </w:rPr>
              <w:t xml:space="preserve"> </w:t>
            </w:r>
            <w:proofErr w:type="spellStart"/>
            <w:r w:rsidRPr="00D93151">
              <w:rPr>
                <w:rFonts w:ascii="Consolas" w:eastAsia="Times New Roman" w:hAnsi="Consolas" w:cs="Consolas"/>
                <w:szCs w:val="20"/>
                <w:lang w:val="en-US" w:eastAsia="en-US"/>
              </w:rPr>
              <w:t>numberDividedByHundred</w:t>
            </w:r>
            <w:proofErr w:type="spellEnd"/>
            <w:r w:rsidRPr="00D93151">
              <w:rPr>
                <w:rFonts w:ascii="Consolas" w:eastAsia="Times New Roman" w:hAnsi="Consolas" w:cs="Consolas"/>
                <w:szCs w:val="20"/>
                <w:lang w:val="en-US" w:eastAsia="en-US"/>
              </w:rPr>
              <w:t xml:space="preserve"> = number / 100;</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0000FF"/>
                <w:szCs w:val="20"/>
                <w:lang w:val="en-US" w:eastAsia="en-US"/>
              </w:rPr>
              <w:t>int</w:t>
            </w:r>
            <w:proofErr w:type="spellEnd"/>
            <w:r w:rsidRPr="00D93151">
              <w:rPr>
                <w:rFonts w:ascii="Consolas" w:eastAsia="Times New Roman" w:hAnsi="Consolas" w:cs="Consolas"/>
                <w:szCs w:val="20"/>
                <w:lang w:val="en-US" w:eastAsia="en-US"/>
              </w:rPr>
              <w:t xml:space="preserve"> </w:t>
            </w:r>
            <w:proofErr w:type="spellStart"/>
            <w:r w:rsidRPr="00D93151">
              <w:rPr>
                <w:rFonts w:ascii="Consolas" w:eastAsia="Times New Roman" w:hAnsi="Consolas" w:cs="Consolas"/>
                <w:szCs w:val="20"/>
                <w:lang w:val="en-US" w:eastAsia="en-US"/>
              </w:rPr>
              <w:t>thirdDigit</w:t>
            </w:r>
            <w:proofErr w:type="spellEnd"/>
            <w:r w:rsidRPr="00D93151">
              <w:rPr>
                <w:rFonts w:ascii="Consolas" w:eastAsia="Times New Roman" w:hAnsi="Consolas" w:cs="Consolas"/>
                <w:szCs w:val="20"/>
                <w:lang w:val="en-US" w:eastAsia="en-US"/>
              </w:rPr>
              <w:t xml:space="preserve"> = </w:t>
            </w:r>
            <w:proofErr w:type="spellStart"/>
            <w:r w:rsidRPr="00D93151">
              <w:rPr>
                <w:rFonts w:ascii="Consolas" w:eastAsia="Times New Roman" w:hAnsi="Consolas" w:cs="Consolas"/>
                <w:color w:val="2B91AF"/>
                <w:szCs w:val="20"/>
                <w:lang w:val="en-US" w:eastAsia="en-US"/>
              </w:rPr>
              <w:t>Math</w:t>
            </w:r>
            <w:r w:rsidRPr="00D93151">
              <w:rPr>
                <w:rFonts w:ascii="Consolas" w:eastAsia="Times New Roman" w:hAnsi="Consolas" w:cs="Consolas"/>
                <w:szCs w:val="20"/>
                <w:lang w:val="en-US" w:eastAsia="en-US"/>
              </w:rPr>
              <w:t>.Abs</w:t>
            </w:r>
            <w:proofErr w:type="spellEnd"/>
            <w:r w:rsidRPr="00D93151">
              <w:rPr>
                <w:rFonts w:ascii="Consolas" w:eastAsia="Times New Roman" w:hAnsi="Consolas" w:cs="Consolas"/>
                <w:szCs w:val="20"/>
                <w:lang w:val="en-US" w:eastAsia="en-US"/>
              </w:rPr>
              <w:t>(</w:t>
            </w:r>
            <w:proofErr w:type="spellStart"/>
            <w:r w:rsidRPr="00D93151">
              <w:rPr>
                <w:rFonts w:ascii="Consolas" w:eastAsia="Times New Roman" w:hAnsi="Consolas" w:cs="Consolas"/>
                <w:szCs w:val="20"/>
                <w:lang w:val="en-US" w:eastAsia="en-US"/>
              </w:rPr>
              <w:t>numberDividedByHundred</w:t>
            </w:r>
            <w:proofErr w:type="spellEnd"/>
            <w:r w:rsidRPr="00D93151">
              <w:rPr>
                <w:rFonts w:ascii="Consolas" w:eastAsia="Times New Roman" w:hAnsi="Consolas" w:cs="Consolas"/>
                <w:szCs w:val="20"/>
                <w:lang w:val="en-US" w:eastAsia="en-US"/>
              </w:rPr>
              <w:t xml:space="preserve"> % 10);</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0000FF"/>
                <w:szCs w:val="20"/>
                <w:lang w:val="en-US" w:eastAsia="en-US"/>
              </w:rPr>
              <w:t>bool</w:t>
            </w:r>
            <w:proofErr w:type="spellEnd"/>
            <w:r w:rsidRPr="00D93151">
              <w:rPr>
                <w:rFonts w:ascii="Consolas" w:eastAsia="Times New Roman" w:hAnsi="Consolas" w:cs="Consolas"/>
                <w:szCs w:val="20"/>
                <w:lang w:val="en-US" w:eastAsia="en-US"/>
              </w:rPr>
              <w:t xml:space="preserve"> </w:t>
            </w:r>
            <w:proofErr w:type="spellStart"/>
            <w:r w:rsidRPr="00D93151">
              <w:rPr>
                <w:rFonts w:ascii="Consolas" w:eastAsia="Times New Roman" w:hAnsi="Consolas" w:cs="Consolas"/>
                <w:szCs w:val="20"/>
                <w:lang w:val="en-US" w:eastAsia="en-US"/>
              </w:rPr>
              <w:t>isThirdDigit7</w:t>
            </w:r>
            <w:proofErr w:type="spellEnd"/>
            <w:r w:rsidRPr="00D93151">
              <w:rPr>
                <w:rFonts w:ascii="Consolas" w:eastAsia="Times New Roman" w:hAnsi="Consolas" w:cs="Consolas"/>
                <w:szCs w:val="20"/>
                <w:lang w:val="en-US" w:eastAsia="en-US"/>
              </w:rPr>
              <w:t xml:space="preserve"> = </w:t>
            </w:r>
            <w:proofErr w:type="spellStart"/>
            <w:r w:rsidRPr="00D93151">
              <w:rPr>
                <w:rFonts w:ascii="Consolas" w:eastAsia="Times New Roman" w:hAnsi="Consolas" w:cs="Consolas"/>
                <w:szCs w:val="20"/>
                <w:lang w:val="en-US" w:eastAsia="en-US"/>
              </w:rPr>
              <w:t>thirdDigit</w:t>
            </w:r>
            <w:proofErr w:type="spellEnd"/>
            <w:r w:rsidRPr="00D93151">
              <w:rPr>
                <w:rFonts w:ascii="Consolas" w:eastAsia="Times New Roman" w:hAnsi="Consolas" w:cs="Consolas"/>
                <w:szCs w:val="20"/>
                <w:lang w:val="en-US" w:eastAsia="en-US"/>
              </w:rPr>
              <w:t xml:space="preserve"> == 7;</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r>
            <w:r w:rsidRPr="00D93151">
              <w:rPr>
                <w:rFonts w:ascii="Consolas" w:eastAsia="Times New Roman" w:hAnsi="Consolas" w:cs="Consolas"/>
                <w:szCs w:val="20"/>
                <w:lang w:val="en-US" w:eastAsia="en-US"/>
              </w:rPr>
              <w:tab/>
            </w:r>
            <w:proofErr w:type="spellStart"/>
            <w:r w:rsidRPr="00D93151">
              <w:rPr>
                <w:rFonts w:ascii="Consolas" w:eastAsia="Times New Roman" w:hAnsi="Consolas" w:cs="Consolas"/>
                <w:color w:val="2B91AF"/>
                <w:szCs w:val="20"/>
                <w:lang w:val="en-US" w:eastAsia="en-US"/>
              </w:rPr>
              <w:t>Console</w:t>
            </w:r>
            <w:r w:rsidRPr="00D93151">
              <w:rPr>
                <w:rFonts w:ascii="Consolas" w:eastAsia="Times New Roman" w:hAnsi="Consolas" w:cs="Consolas"/>
                <w:szCs w:val="20"/>
                <w:lang w:val="en-US" w:eastAsia="en-US"/>
              </w:rPr>
              <w:t>.WriteLine</w:t>
            </w:r>
            <w:proofErr w:type="spellEnd"/>
            <w:r w:rsidRPr="00D93151">
              <w:rPr>
                <w:rFonts w:ascii="Consolas" w:eastAsia="Times New Roman" w:hAnsi="Consolas" w:cs="Consolas"/>
                <w:szCs w:val="20"/>
                <w:lang w:val="en-US" w:eastAsia="en-US"/>
              </w:rPr>
              <w:t>(</w:t>
            </w:r>
            <w:proofErr w:type="spellStart"/>
            <w:r w:rsidRPr="00D93151">
              <w:rPr>
                <w:rFonts w:ascii="Consolas" w:eastAsia="Times New Roman" w:hAnsi="Consolas" w:cs="Consolas"/>
                <w:szCs w:val="20"/>
                <w:lang w:val="en-US" w:eastAsia="en-US"/>
              </w:rPr>
              <w:t>isThirdDigit7</w:t>
            </w:r>
            <w:proofErr w:type="spellEnd"/>
            <w:r w:rsidRPr="00D93151">
              <w:rPr>
                <w:rFonts w:ascii="Consolas" w:eastAsia="Times New Roman" w:hAnsi="Consolas" w:cs="Consolas"/>
                <w:szCs w:val="20"/>
                <w:lang w:val="en-US" w:eastAsia="en-US"/>
              </w:rPr>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ab/>
              <w:t>}</w:t>
            </w:r>
          </w:p>
          <w:p w:rsidR="00312B84" w:rsidRPr="00D93151" w:rsidRDefault="00312B84" w:rsidP="00FF6D77">
            <w:pPr>
              <w:autoSpaceDE w:val="0"/>
              <w:autoSpaceDN w:val="0"/>
              <w:adjustRightInd w:val="0"/>
              <w:spacing w:before="0"/>
              <w:jc w:val="left"/>
              <w:rPr>
                <w:rFonts w:ascii="Consolas" w:eastAsia="Times New Roman" w:hAnsi="Consolas" w:cs="Consolas"/>
                <w:szCs w:val="20"/>
                <w:lang w:val="en-US" w:eastAsia="en-US"/>
              </w:rPr>
            </w:pPr>
            <w:r w:rsidRPr="00D93151">
              <w:rPr>
                <w:rFonts w:ascii="Consolas" w:eastAsia="Times New Roman" w:hAnsi="Consolas" w:cs="Consolas"/>
                <w:szCs w:val="20"/>
                <w:lang w:val="en-US" w:eastAsia="en-US"/>
              </w:rPr>
              <w:t>}</w:t>
            </w:r>
          </w:p>
        </w:tc>
      </w:tr>
      <w:tr w:rsidR="000D2D2A" w:rsidTr="00F45389">
        <w:trPr>
          <w:gridAfter w:val="1"/>
          <w:wAfter w:w="299" w:type="dxa"/>
        </w:trPr>
        <w:tc>
          <w:tcPr>
            <w:tcW w:w="10773" w:type="dxa"/>
            <w:gridSpan w:val="3"/>
            <w:vAlign w:val="center"/>
          </w:tcPr>
          <w:p w:rsidR="000D2D2A" w:rsidRPr="003352BB" w:rsidRDefault="000D2D2A" w:rsidP="000D2D2A">
            <w:pPr>
              <w:spacing w:after="120"/>
              <w:jc w:val="left"/>
              <w:rPr>
                <w:b/>
              </w:rPr>
            </w:pPr>
            <w:r w:rsidRPr="003352BB">
              <w:rPr>
                <w:b/>
              </w:rPr>
              <w:t>Тестове</w:t>
            </w:r>
          </w:p>
          <w:p w:rsidR="000D2D2A" w:rsidRPr="00C21B10" w:rsidRDefault="000D2D2A" w:rsidP="000D2D2A">
            <w:pPr>
              <w:spacing w:after="120"/>
            </w:pPr>
            <w:r w:rsidRPr="00C21B10">
              <w:t>Интересните случаи за тестване са следните:</w:t>
            </w:r>
          </w:p>
          <w:p w:rsidR="000D2D2A" w:rsidRPr="003352BB" w:rsidRDefault="000D2D2A" w:rsidP="000D2D2A">
            <w:pPr>
              <w:pStyle w:val="ListParagraph"/>
              <w:numPr>
                <w:ilvl w:val="0"/>
                <w:numId w:val="37"/>
              </w:numPr>
              <w:spacing w:after="120"/>
              <w:rPr>
                <w:rFonts w:ascii="Consolas" w:hAnsi="Consolas" w:cs="Consolas"/>
              </w:rPr>
            </w:pPr>
            <w:r w:rsidRPr="003352BB">
              <w:rPr>
                <w:rFonts w:cs="Consolas"/>
              </w:rPr>
              <w:t>Примерният вход от условието на задачата</w:t>
            </w:r>
          </w:p>
          <w:p w:rsidR="000D2D2A" w:rsidRPr="00665405" w:rsidRDefault="000D2D2A" w:rsidP="000D2D2A">
            <w:pPr>
              <w:pStyle w:val="ListParagraph"/>
              <w:numPr>
                <w:ilvl w:val="0"/>
                <w:numId w:val="37"/>
              </w:numPr>
              <w:spacing w:after="120"/>
              <w:rPr>
                <w:rStyle w:val="Code"/>
              </w:rPr>
            </w:pPr>
            <w:r w:rsidRPr="00665405">
              <w:rPr>
                <w:rStyle w:val="Code"/>
              </w:rPr>
              <w:t>0</w:t>
            </w:r>
          </w:p>
          <w:p w:rsidR="000D2D2A" w:rsidRPr="00665405" w:rsidRDefault="000D2D2A" w:rsidP="000D2D2A">
            <w:pPr>
              <w:pStyle w:val="ListParagraph"/>
              <w:numPr>
                <w:ilvl w:val="0"/>
                <w:numId w:val="37"/>
              </w:numPr>
              <w:spacing w:after="120"/>
              <w:rPr>
                <w:rStyle w:val="Code"/>
              </w:rPr>
            </w:pPr>
            <w:r w:rsidRPr="00665405">
              <w:rPr>
                <w:rStyle w:val="Code"/>
              </w:rPr>
              <w:t>-700</w:t>
            </w:r>
          </w:p>
          <w:p w:rsidR="000D2D2A" w:rsidRPr="000D2D2A" w:rsidRDefault="000D2D2A" w:rsidP="000D2D2A">
            <w:pPr>
              <w:pStyle w:val="ListParagraph"/>
              <w:numPr>
                <w:ilvl w:val="0"/>
                <w:numId w:val="37"/>
              </w:numPr>
              <w:spacing w:after="120"/>
              <w:rPr>
                <w:rStyle w:val="Code"/>
                <w:rFonts w:ascii="Verdana" w:hAnsi="Verdana"/>
                <w:bCs w:val="0"/>
                <w:noProof w:val="0"/>
                <w:kern w:val="0"/>
                <w:lang w:val="bg-BG"/>
              </w:rPr>
            </w:pPr>
            <w:r w:rsidRPr="00665405">
              <w:rPr>
                <w:rStyle w:val="Code"/>
              </w:rPr>
              <w:t>-2147482748</w:t>
            </w:r>
          </w:p>
          <w:p w:rsidR="000D2D2A" w:rsidRPr="003352BB" w:rsidRDefault="000D2D2A" w:rsidP="000D2D2A">
            <w:pPr>
              <w:pStyle w:val="ListParagraph"/>
              <w:numPr>
                <w:ilvl w:val="0"/>
                <w:numId w:val="37"/>
              </w:numPr>
              <w:spacing w:after="120"/>
              <w:rPr>
                <w:b/>
              </w:rPr>
            </w:pPr>
            <w:r w:rsidRPr="00665405">
              <w:rPr>
                <w:rStyle w:val="Code"/>
              </w:rPr>
              <w:t>2147483647</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 xml:space="preserve">1766 </w:t>
            </w:r>
          </w:p>
        </w:tc>
        <w:tc>
          <w:tcPr>
            <w:tcW w:w="5386" w:type="dxa"/>
            <w:gridSpan w:val="2"/>
          </w:tcPr>
          <w:p w:rsidR="000D2D2A" w:rsidRPr="00665405" w:rsidRDefault="000D2D2A" w:rsidP="00FF6D77">
            <w:pPr>
              <w:spacing w:after="120"/>
              <w:jc w:val="left"/>
              <w:rPr>
                <w:rStyle w:val="Code"/>
              </w:rPr>
            </w:pPr>
            <w:r>
              <w:rPr>
                <w:rStyle w:val="Code"/>
              </w:rPr>
              <w:t>True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1677</w:t>
            </w:r>
          </w:p>
        </w:tc>
        <w:tc>
          <w:tcPr>
            <w:tcW w:w="5386" w:type="dxa"/>
            <w:gridSpan w:val="2"/>
          </w:tcPr>
          <w:p w:rsidR="000D2D2A" w:rsidRPr="00665405" w:rsidRDefault="000D2D2A" w:rsidP="00FF6D77">
            <w:pPr>
              <w:spacing w:after="120"/>
              <w:jc w:val="left"/>
              <w:rPr>
                <w:rStyle w:val="Code"/>
              </w:rPr>
            </w:pPr>
            <w:r>
              <w:rPr>
                <w:rStyle w:val="Code"/>
              </w:rPr>
              <w:t>False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0</w:t>
            </w:r>
          </w:p>
        </w:tc>
        <w:tc>
          <w:tcPr>
            <w:tcW w:w="5386" w:type="dxa"/>
            <w:gridSpan w:val="2"/>
          </w:tcPr>
          <w:p w:rsidR="000D2D2A" w:rsidRPr="00665405" w:rsidRDefault="000D2D2A" w:rsidP="00FF6D77">
            <w:pPr>
              <w:spacing w:after="120"/>
              <w:jc w:val="left"/>
              <w:rPr>
                <w:rStyle w:val="Code"/>
              </w:rPr>
            </w:pPr>
            <w:r>
              <w:rPr>
                <w:rStyle w:val="Code"/>
              </w:rPr>
              <w:t>False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-700</w:t>
            </w:r>
          </w:p>
        </w:tc>
        <w:tc>
          <w:tcPr>
            <w:tcW w:w="5386" w:type="dxa"/>
            <w:gridSpan w:val="2"/>
          </w:tcPr>
          <w:p w:rsidR="000D2D2A" w:rsidRPr="00665405" w:rsidRDefault="000D2D2A" w:rsidP="00FF6D77">
            <w:pPr>
              <w:spacing w:after="120"/>
              <w:jc w:val="left"/>
              <w:rPr>
                <w:rStyle w:val="Code"/>
              </w:rPr>
            </w:pPr>
            <w:r>
              <w:rPr>
                <w:rStyle w:val="Code"/>
              </w:rPr>
              <w:t>True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700</w:t>
            </w:r>
          </w:p>
        </w:tc>
        <w:tc>
          <w:tcPr>
            <w:tcW w:w="5386" w:type="dxa"/>
            <w:gridSpan w:val="2"/>
          </w:tcPr>
          <w:p w:rsidR="000D2D2A" w:rsidRPr="00665405" w:rsidRDefault="000D2D2A" w:rsidP="00FF6D77">
            <w:pPr>
              <w:spacing w:after="120"/>
              <w:jc w:val="left"/>
              <w:rPr>
                <w:rStyle w:val="Code"/>
              </w:rPr>
            </w:pPr>
            <w:r>
              <w:rPr>
                <w:rStyle w:val="Code"/>
              </w:rPr>
              <w:t>True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-2147483648</w:t>
            </w:r>
          </w:p>
        </w:tc>
        <w:tc>
          <w:tcPr>
            <w:tcW w:w="5386" w:type="dxa"/>
            <w:gridSpan w:val="2"/>
          </w:tcPr>
          <w:p w:rsidR="000D2D2A" w:rsidRPr="00665405" w:rsidRDefault="000D2D2A" w:rsidP="00FF6D77">
            <w:pPr>
              <w:spacing w:after="120"/>
              <w:jc w:val="left"/>
              <w:rPr>
                <w:rStyle w:val="Code"/>
              </w:rPr>
            </w:pPr>
            <w:r>
              <w:rPr>
                <w:rStyle w:val="Code"/>
              </w:rPr>
              <w:t>False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-2147482748</w:t>
            </w:r>
          </w:p>
        </w:tc>
        <w:tc>
          <w:tcPr>
            <w:tcW w:w="5386" w:type="dxa"/>
            <w:gridSpan w:val="2"/>
          </w:tcPr>
          <w:p w:rsidR="000D2D2A" w:rsidRPr="00665405" w:rsidRDefault="000D2D2A" w:rsidP="00FF6D77">
            <w:pPr>
              <w:spacing w:after="120"/>
              <w:jc w:val="left"/>
              <w:rPr>
                <w:rStyle w:val="Code"/>
              </w:rPr>
            </w:pPr>
            <w:r>
              <w:rPr>
                <w:rStyle w:val="Code"/>
              </w:rPr>
              <w:t>True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AC74C6"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2147483647</w:t>
            </w:r>
          </w:p>
        </w:tc>
        <w:tc>
          <w:tcPr>
            <w:tcW w:w="5386" w:type="dxa"/>
            <w:gridSpan w:val="2"/>
          </w:tcPr>
          <w:p w:rsidR="000D2D2A" w:rsidRPr="00665405" w:rsidRDefault="000D2D2A" w:rsidP="00FF6D77">
            <w:pPr>
              <w:spacing w:after="120"/>
              <w:jc w:val="left"/>
              <w:rPr>
                <w:rStyle w:val="Code"/>
              </w:rPr>
            </w:pPr>
            <w:r>
              <w:rPr>
                <w:rStyle w:val="Code"/>
              </w:rPr>
              <w:t>False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AC74C6"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2147482747</w:t>
            </w:r>
          </w:p>
        </w:tc>
        <w:tc>
          <w:tcPr>
            <w:tcW w:w="5386" w:type="dxa"/>
            <w:gridSpan w:val="2"/>
          </w:tcPr>
          <w:p w:rsidR="000D2D2A" w:rsidRPr="00665405" w:rsidRDefault="000D2D2A" w:rsidP="00FF6D77">
            <w:pPr>
              <w:spacing w:after="120"/>
              <w:jc w:val="left"/>
              <w:rPr>
                <w:rStyle w:val="Code"/>
              </w:rPr>
            </w:pPr>
            <w:r>
              <w:rPr>
                <w:rStyle w:val="Code"/>
              </w:rPr>
              <w:t>True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lastRenderedPageBreak/>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665405" w:rsidRDefault="000D2D2A" w:rsidP="00FF6D77">
            <w:pPr>
              <w:spacing w:after="120"/>
              <w:jc w:val="left"/>
              <w:rPr>
                <w:rStyle w:val="Code"/>
              </w:rPr>
            </w:pPr>
            <w:r w:rsidRPr="00665405">
              <w:rPr>
                <w:rStyle w:val="Code"/>
              </w:rPr>
              <w:t>1777777777</w:t>
            </w:r>
          </w:p>
        </w:tc>
        <w:tc>
          <w:tcPr>
            <w:tcW w:w="5386" w:type="dxa"/>
            <w:gridSpan w:val="2"/>
          </w:tcPr>
          <w:p w:rsidR="000D2D2A" w:rsidRPr="00665405" w:rsidRDefault="000D2D2A" w:rsidP="00FF6D77">
            <w:pPr>
              <w:spacing w:after="120"/>
              <w:jc w:val="left"/>
              <w:rPr>
                <w:rStyle w:val="Code"/>
              </w:rPr>
            </w:pPr>
            <w:r>
              <w:rPr>
                <w:rStyle w:val="Code"/>
              </w:rPr>
              <w:t>True</w:t>
            </w:r>
          </w:p>
        </w:tc>
      </w:tr>
      <w:tr w:rsidR="000D2D2A" w:rsidRPr="006B0528" w:rsidTr="00FF6D77">
        <w:trPr>
          <w:gridAfter w:val="1"/>
          <w:wAfter w:w="299" w:type="dxa"/>
        </w:trPr>
        <w:tc>
          <w:tcPr>
            <w:tcW w:w="10773" w:type="dxa"/>
            <w:gridSpan w:val="3"/>
            <w:vAlign w:val="center"/>
          </w:tcPr>
          <w:p w:rsidR="000D2D2A" w:rsidRPr="00AC74C6" w:rsidRDefault="000D2D2A" w:rsidP="00FF6D77">
            <w:pPr>
              <w:pStyle w:val="ProblemTitle"/>
            </w:pPr>
            <w:r>
              <w:t>Задача 4</w:t>
            </w:r>
            <w:r w:rsidRPr="00C21B10">
              <w:t>.</w:t>
            </w:r>
            <w:r w:rsidRPr="0008202C">
              <w:rPr>
                <w:lang w:val="ru-RU"/>
              </w:rPr>
              <w:t xml:space="preserve"> </w:t>
            </w:r>
            <w:r>
              <w:t>Третия</w:t>
            </w:r>
            <w:r w:rsidRPr="00891251">
              <w:t>т</w:t>
            </w:r>
            <w:r>
              <w:t xml:space="preserve"> бит</w:t>
            </w:r>
          </w:p>
        </w:tc>
      </w:tr>
      <w:tr w:rsidR="000D2D2A"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Условие</w:t>
            </w:r>
          </w:p>
          <w:p w:rsidR="000D2D2A" w:rsidRPr="006B0528" w:rsidRDefault="000D2D2A" w:rsidP="00FF6D77">
            <w:r w:rsidRPr="00FD399D">
              <w:t>Напишете израз, който да проверява дали третия бит на дадено число е 1 или 0.</w:t>
            </w:r>
          </w:p>
        </w:tc>
      </w:tr>
      <w:tr w:rsidR="000D2D2A"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Описание на входа</w:t>
            </w:r>
          </w:p>
          <w:p w:rsidR="000D2D2A" w:rsidRPr="00F11B6C" w:rsidRDefault="000D2D2A" w:rsidP="00FF6D77">
            <w:pPr>
              <w:spacing w:after="120"/>
            </w:pPr>
            <w:r w:rsidRPr="004B0D14">
              <w:t>Входните данни се въвеждат като цяло число, на един единствен ред.</w:t>
            </w:r>
          </w:p>
        </w:tc>
      </w:tr>
      <w:tr w:rsidR="000D2D2A"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Описание на изхода</w:t>
            </w:r>
          </w:p>
          <w:p w:rsidR="000D2D2A" w:rsidRPr="006B0528" w:rsidRDefault="000D2D2A" w:rsidP="00FF6D77">
            <w:pPr>
              <w:spacing w:after="120"/>
            </w:pPr>
            <w:r>
              <w:t xml:space="preserve">Изходът се извежда като низ </w:t>
            </w:r>
            <w:r>
              <w:rPr>
                <w:b/>
                <w:lang w:val="en-US"/>
              </w:rPr>
              <w:t>True</w:t>
            </w:r>
            <w:r w:rsidRPr="006D62A9">
              <w:rPr>
                <w:lang w:val="ru-RU"/>
              </w:rPr>
              <w:t xml:space="preserve"> </w:t>
            </w:r>
            <w:r>
              <w:t xml:space="preserve">или </w:t>
            </w:r>
            <w:r>
              <w:rPr>
                <w:b/>
                <w:lang w:val="en-US"/>
              </w:rPr>
              <w:t>False</w:t>
            </w:r>
            <w:r w:rsidRPr="006D62A9">
              <w:rPr>
                <w:lang w:val="ru-RU"/>
              </w:rPr>
              <w:t>.</w:t>
            </w:r>
            <w:r w:rsidRPr="00B04E6B">
              <w:rPr>
                <w:lang w:val="ru-RU"/>
              </w:rPr>
              <w:t xml:space="preserve"> </w:t>
            </w:r>
            <w:r>
              <w:rPr>
                <w:lang w:val="ru-RU"/>
              </w:rPr>
              <w:t>Ако</w:t>
            </w:r>
            <w:r w:rsidRPr="00FD399D">
              <w:t xml:space="preserve"> дадено</w:t>
            </w:r>
            <w:r>
              <w:t>то</w:t>
            </w:r>
            <w:r w:rsidRPr="00FD399D">
              <w:t xml:space="preserve"> цяло ч</w:t>
            </w:r>
            <w:r>
              <w:t xml:space="preserve">исло </w:t>
            </w:r>
            <w:r w:rsidRPr="00FD399D">
              <w:t xml:space="preserve">има </w:t>
            </w:r>
            <w:r>
              <w:t xml:space="preserve">1 </w:t>
            </w:r>
            <w:r w:rsidRPr="00FD399D">
              <w:t xml:space="preserve"> </w:t>
            </w:r>
            <w:r>
              <w:t>в</w:t>
            </w:r>
            <w:r w:rsidRPr="00FD399D">
              <w:t xml:space="preserve"> третия</w:t>
            </w:r>
            <w:r>
              <w:t xml:space="preserve"> си</w:t>
            </w:r>
            <w:r w:rsidRPr="00FD399D">
              <w:t xml:space="preserve"> бит</w:t>
            </w:r>
            <w:r>
              <w:rPr>
                <w:lang w:val="ru-RU"/>
              </w:rPr>
              <w:t xml:space="preserve">, се извежда </w:t>
            </w:r>
            <w:r>
              <w:rPr>
                <w:b/>
                <w:lang w:val="en-US"/>
              </w:rPr>
              <w:t>True</w:t>
            </w:r>
            <w:r w:rsidRPr="00B04E6B">
              <w:rPr>
                <w:lang w:val="ru-RU"/>
              </w:rPr>
              <w:t xml:space="preserve">, </w:t>
            </w:r>
            <w:r>
              <w:t xml:space="preserve">в противен случай – </w:t>
            </w:r>
            <w:r>
              <w:rPr>
                <w:b/>
                <w:lang w:val="en-US"/>
              </w:rPr>
              <w:t>False</w:t>
            </w:r>
            <w:r w:rsidRPr="00B04E6B">
              <w:t>.</w:t>
            </w:r>
          </w:p>
        </w:tc>
      </w:tr>
      <w:tr w:rsidR="000D2D2A"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Анализ на задачата</w:t>
            </w:r>
          </w:p>
          <w:p w:rsidR="000D2D2A" w:rsidRPr="00B2039D" w:rsidRDefault="000D2D2A" w:rsidP="00FF6D77">
            <w:r w:rsidRPr="00FD399D">
              <w:t xml:space="preserve">Използвайте побитово "И" върху числото и число, което има 1 само </w:t>
            </w:r>
            <w:r>
              <w:t>в</w:t>
            </w:r>
            <w:r w:rsidRPr="00FD399D">
              <w:t xml:space="preserve"> третия</w:t>
            </w:r>
            <w:r>
              <w:t xml:space="preserve"> си</w:t>
            </w:r>
            <w:r w:rsidRPr="00FD399D">
              <w:t xml:space="preserve"> бит</w:t>
            </w:r>
            <w:r>
              <w:t xml:space="preserve"> (т.е. числото 8, ако броенето на битовете започне от 0)</w:t>
            </w:r>
            <w:r w:rsidRPr="00FD399D">
              <w:t>. Ако върнатият резултат е раз</w:t>
            </w:r>
            <w:r>
              <w:t>личен от 0, то третия бит е 1.</w:t>
            </w:r>
          </w:p>
        </w:tc>
      </w:tr>
      <w:tr w:rsidR="000D2D2A"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Решение (сорс код)</w:t>
            </w:r>
          </w:p>
        </w:tc>
      </w:tr>
      <w:tr w:rsidR="000D2D2A" w:rsidRPr="00F11B6C" w:rsidTr="00FF6D77">
        <w:trPr>
          <w:gridAfter w:val="1"/>
          <w:wAfter w:w="299" w:type="dxa"/>
        </w:trPr>
        <w:tc>
          <w:tcPr>
            <w:tcW w:w="10773" w:type="dxa"/>
            <w:gridSpan w:val="3"/>
            <w:tcMar>
              <w:top w:w="113" w:type="dxa"/>
              <w:bottom w:w="113" w:type="dxa"/>
            </w:tcMar>
            <w:vAlign w:val="center"/>
          </w:tcPr>
          <w:p w:rsidR="000D2D2A" w:rsidRPr="000D2D2A" w:rsidRDefault="000D2D2A" w:rsidP="00FF6D77">
            <w:pPr>
              <w:autoSpaceDE w:val="0"/>
              <w:autoSpaceDN w:val="0"/>
              <w:adjustRightInd w:val="0"/>
              <w:spacing w:before="0"/>
              <w:jc w:val="left"/>
              <w:rPr>
                <w:rFonts w:ascii="Consolas" w:eastAsia="Times New Roman" w:hAnsi="Consolas" w:cs="Consolas"/>
                <w:szCs w:val="20"/>
              </w:rPr>
            </w:pPr>
            <w:r w:rsidRPr="000D2D2A">
              <w:rPr>
                <w:rFonts w:ascii="Consolas" w:eastAsia="Times New Roman" w:hAnsi="Consolas" w:cs="Consolas"/>
                <w:color w:val="0000FF"/>
                <w:szCs w:val="20"/>
              </w:rPr>
              <w:t>using</w:t>
            </w:r>
            <w:r w:rsidRPr="000D2D2A">
              <w:rPr>
                <w:rFonts w:ascii="Consolas" w:eastAsia="Times New Roman" w:hAnsi="Consolas" w:cs="Consolas"/>
                <w:szCs w:val="20"/>
              </w:rPr>
              <w:t xml:space="preserve"> System;</w:t>
            </w:r>
          </w:p>
          <w:p w:rsidR="000D2D2A" w:rsidRPr="000D2D2A" w:rsidRDefault="000D2D2A" w:rsidP="00FF6D77">
            <w:pPr>
              <w:autoSpaceDE w:val="0"/>
              <w:autoSpaceDN w:val="0"/>
              <w:adjustRightInd w:val="0"/>
              <w:spacing w:before="0"/>
              <w:jc w:val="left"/>
              <w:rPr>
                <w:rFonts w:ascii="Consolas" w:eastAsia="Times New Roman" w:hAnsi="Consolas" w:cs="Consolas"/>
                <w:szCs w:val="20"/>
              </w:rPr>
            </w:pP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color w:val="0000FF"/>
                <w:szCs w:val="20"/>
                <w:lang w:val="en-US" w:eastAsia="en-US"/>
              </w:rPr>
              <w:t>class</w:t>
            </w:r>
            <w:r w:rsidRPr="000D2D2A">
              <w:rPr>
                <w:rFonts w:ascii="Consolas" w:eastAsia="Times New Roman" w:hAnsi="Consolas" w:cs="Consolas"/>
                <w:szCs w:val="20"/>
                <w:lang w:val="en-US" w:eastAsia="en-US"/>
              </w:rPr>
              <w:t xml:space="preserve"> </w:t>
            </w:r>
            <w:proofErr w:type="spellStart"/>
            <w:r w:rsidRPr="000D2D2A">
              <w:rPr>
                <w:rFonts w:ascii="Consolas" w:eastAsia="Times New Roman" w:hAnsi="Consolas" w:cs="Consolas"/>
                <w:color w:val="2B91AF"/>
                <w:szCs w:val="20"/>
                <w:lang w:val="en-US" w:eastAsia="en-US"/>
              </w:rPr>
              <w:t>ThirdBit</w:t>
            </w:r>
            <w:proofErr w:type="spellEnd"/>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r>
            <w:r w:rsidRPr="000D2D2A">
              <w:rPr>
                <w:rFonts w:ascii="Consolas" w:eastAsia="Times New Roman" w:hAnsi="Consolas" w:cs="Consolas"/>
                <w:color w:val="0000FF"/>
                <w:szCs w:val="20"/>
                <w:lang w:val="en-US" w:eastAsia="en-US"/>
              </w:rPr>
              <w:t>static</w:t>
            </w:r>
            <w:r w:rsidRPr="000D2D2A">
              <w:rPr>
                <w:rFonts w:ascii="Consolas" w:eastAsia="Times New Roman" w:hAnsi="Consolas" w:cs="Consolas"/>
                <w:szCs w:val="20"/>
                <w:lang w:val="en-US" w:eastAsia="en-US"/>
              </w:rPr>
              <w:t xml:space="preserve"> </w:t>
            </w:r>
            <w:r w:rsidRPr="000D2D2A">
              <w:rPr>
                <w:rFonts w:ascii="Consolas" w:eastAsia="Times New Roman" w:hAnsi="Consolas" w:cs="Consolas"/>
                <w:color w:val="0000FF"/>
                <w:szCs w:val="20"/>
                <w:lang w:val="en-US" w:eastAsia="en-US"/>
              </w:rPr>
              <w:t>void</w:t>
            </w:r>
            <w:r w:rsidRPr="000D2D2A">
              <w:rPr>
                <w:rFonts w:ascii="Consolas" w:eastAsia="Times New Roman" w:hAnsi="Consolas" w:cs="Consolas"/>
                <w:szCs w:val="20"/>
                <w:lang w:val="en-US" w:eastAsia="en-US"/>
              </w:rPr>
              <w:t xml:space="preserve"> Main()</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t>{</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r>
            <w:r w:rsidRPr="000D2D2A">
              <w:rPr>
                <w:rFonts w:ascii="Consolas" w:eastAsia="Times New Roman" w:hAnsi="Consolas" w:cs="Consolas"/>
                <w:szCs w:val="20"/>
                <w:lang w:val="en-US" w:eastAsia="en-US"/>
              </w:rPr>
              <w:tab/>
            </w:r>
            <w:proofErr w:type="spellStart"/>
            <w:r w:rsidRPr="000D2D2A">
              <w:rPr>
                <w:rFonts w:ascii="Consolas" w:eastAsia="Times New Roman" w:hAnsi="Consolas" w:cs="Consolas"/>
                <w:color w:val="0000FF"/>
                <w:szCs w:val="20"/>
                <w:lang w:val="en-US" w:eastAsia="en-US"/>
              </w:rPr>
              <w:t>int</w:t>
            </w:r>
            <w:proofErr w:type="spellEnd"/>
            <w:r w:rsidRPr="000D2D2A">
              <w:rPr>
                <w:rFonts w:ascii="Consolas" w:eastAsia="Times New Roman" w:hAnsi="Consolas" w:cs="Consolas"/>
                <w:szCs w:val="20"/>
                <w:lang w:val="en-US" w:eastAsia="en-US"/>
              </w:rPr>
              <w:t xml:space="preserve"> number = 3;</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r>
            <w:r w:rsidRPr="000D2D2A">
              <w:rPr>
                <w:rFonts w:ascii="Consolas" w:eastAsia="Times New Roman" w:hAnsi="Consolas" w:cs="Consolas"/>
                <w:szCs w:val="20"/>
                <w:lang w:val="en-US" w:eastAsia="en-US"/>
              </w:rPr>
              <w:tab/>
            </w:r>
            <w:proofErr w:type="spellStart"/>
            <w:r w:rsidRPr="000D2D2A">
              <w:rPr>
                <w:rFonts w:ascii="Consolas" w:eastAsia="Times New Roman" w:hAnsi="Consolas" w:cs="Consolas"/>
                <w:color w:val="0000FF"/>
                <w:szCs w:val="20"/>
                <w:lang w:val="en-US" w:eastAsia="en-US"/>
              </w:rPr>
              <w:t>int</w:t>
            </w:r>
            <w:proofErr w:type="spellEnd"/>
            <w:r w:rsidRPr="000D2D2A">
              <w:rPr>
                <w:rFonts w:ascii="Consolas" w:eastAsia="Times New Roman" w:hAnsi="Consolas" w:cs="Consolas"/>
                <w:szCs w:val="20"/>
                <w:lang w:val="en-US" w:eastAsia="en-US"/>
              </w:rPr>
              <w:t xml:space="preserve"> mask = 1 &lt;&lt; number;</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r>
            <w:r w:rsidRPr="000D2D2A">
              <w:rPr>
                <w:rFonts w:ascii="Consolas" w:eastAsia="Times New Roman" w:hAnsi="Consolas" w:cs="Consolas"/>
                <w:szCs w:val="20"/>
                <w:lang w:val="en-US" w:eastAsia="en-US"/>
              </w:rPr>
              <w:tab/>
            </w:r>
            <w:proofErr w:type="spellStart"/>
            <w:r w:rsidRPr="000D2D2A">
              <w:rPr>
                <w:rFonts w:ascii="Consolas" w:eastAsia="Times New Roman" w:hAnsi="Consolas" w:cs="Consolas"/>
                <w:color w:val="0000FF"/>
                <w:szCs w:val="20"/>
                <w:lang w:val="en-US" w:eastAsia="en-US"/>
              </w:rPr>
              <w:t>int</w:t>
            </w:r>
            <w:proofErr w:type="spellEnd"/>
            <w:r w:rsidRPr="000D2D2A">
              <w:rPr>
                <w:rFonts w:ascii="Consolas" w:eastAsia="Times New Roman" w:hAnsi="Consolas" w:cs="Consolas"/>
                <w:szCs w:val="20"/>
                <w:lang w:val="en-US" w:eastAsia="en-US"/>
              </w:rPr>
              <w:t xml:space="preserve"> integer = </w:t>
            </w:r>
            <w:proofErr w:type="spellStart"/>
            <w:r w:rsidRPr="000D2D2A">
              <w:rPr>
                <w:rFonts w:ascii="Consolas" w:eastAsia="Times New Roman" w:hAnsi="Consolas" w:cs="Consolas"/>
                <w:color w:val="0000FF"/>
                <w:szCs w:val="20"/>
                <w:lang w:val="en-US" w:eastAsia="en-US"/>
              </w:rPr>
              <w:t>int</w:t>
            </w:r>
            <w:r w:rsidRPr="000D2D2A">
              <w:rPr>
                <w:rFonts w:ascii="Consolas" w:eastAsia="Times New Roman" w:hAnsi="Consolas" w:cs="Consolas"/>
                <w:szCs w:val="20"/>
                <w:lang w:val="en-US" w:eastAsia="en-US"/>
              </w:rPr>
              <w:t>.Parse</w:t>
            </w:r>
            <w:proofErr w:type="spellEnd"/>
            <w:r w:rsidRPr="000D2D2A">
              <w:rPr>
                <w:rFonts w:ascii="Consolas" w:eastAsia="Times New Roman" w:hAnsi="Consolas" w:cs="Consolas"/>
                <w:szCs w:val="20"/>
                <w:lang w:val="en-US" w:eastAsia="en-US"/>
              </w:rPr>
              <w:t>(</w:t>
            </w:r>
            <w:proofErr w:type="spellStart"/>
            <w:r w:rsidRPr="000D2D2A">
              <w:rPr>
                <w:rFonts w:ascii="Consolas" w:eastAsia="Times New Roman" w:hAnsi="Consolas" w:cs="Consolas"/>
                <w:color w:val="2B91AF"/>
                <w:szCs w:val="20"/>
                <w:lang w:val="en-US" w:eastAsia="en-US"/>
              </w:rPr>
              <w:t>Console</w:t>
            </w:r>
            <w:r w:rsidRPr="000D2D2A">
              <w:rPr>
                <w:rFonts w:ascii="Consolas" w:eastAsia="Times New Roman" w:hAnsi="Consolas" w:cs="Consolas"/>
                <w:szCs w:val="20"/>
                <w:lang w:val="en-US" w:eastAsia="en-US"/>
              </w:rPr>
              <w:t>.ReadLine</w:t>
            </w:r>
            <w:proofErr w:type="spellEnd"/>
            <w:r w:rsidRPr="000D2D2A">
              <w:rPr>
                <w:rFonts w:ascii="Consolas" w:eastAsia="Times New Roman" w:hAnsi="Consolas" w:cs="Consolas"/>
                <w:szCs w:val="20"/>
                <w:lang w:val="en-US" w:eastAsia="en-US"/>
              </w:rPr>
              <w:t>());</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r>
            <w:r w:rsidRPr="000D2D2A">
              <w:rPr>
                <w:rFonts w:ascii="Consolas" w:eastAsia="Times New Roman" w:hAnsi="Consolas" w:cs="Consolas"/>
                <w:szCs w:val="20"/>
                <w:lang w:val="en-US" w:eastAsia="en-US"/>
              </w:rPr>
              <w:tab/>
            </w:r>
            <w:proofErr w:type="spellStart"/>
            <w:r w:rsidRPr="000D2D2A">
              <w:rPr>
                <w:rFonts w:ascii="Consolas" w:eastAsia="Times New Roman" w:hAnsi="Consolas" w:cs="Consolas"/>
                <w:color w:val="0000FF"/>
                <w:szCs w:val="20"/>
                <w:lang w:val="en-US" w:eastAsia="en-US"/>
              </w:rPr>
              <w:t>int</w:t>
            </w:r>
            <w:proofErr w:type="spellEnd"/>
            <w:r w:rsidRPr="000D2D2A">
              <w:rPr>
                <w:rFonts w:ascii="Consolas" w:eastAsia="Times New Roman" w:hAnsi="Consolas" w:cs="Consolas"/>
                <w:szCs w:val="20"/>
                <w:lang w:val="en-US" w:eastAsia="en-US"/>
              </w:rPr>
              <w:t xml:space="preserve"> result = integer &amp; mask;</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r>
            <w:r w:rsidRPr="000D2D2A">
              <w:rPr>
                <w:rFonts w:ascii="Consolas" w:eastAsia="Times New Roman" w:hAnsi="Consolas" w:cs="Consolas"/>
                <w:szCs w:val="20"/>
                <w:lang w:val="en-US" w:eastAsia="en-US"/>
              </w:rPr>
              <w:tab/>
            </w:r>
            <w:proofErr w:type="spellStart"/>
            <w:r w:rsidRPr="000D2D2A">
              <w:rPr>
                <w:rFonts w:ascii="Consolas" w:eastAsia="Times New Roman" w:hAnsi="Consolas" w:cs="Consolas"/>
                <w:color w:val="0000FF"/>
                <w:szCs w:val="20"/>
                <w:lang w:val="en-US" w:eastAsia="en-US"/>
              </w:rPr>
              <w:t>bool</w:t>
            </w:r>
            <w:proofErr w:type="spellEnd"/>
            <w:r w:rsidRPr="000D2D2A">
              <w:rPr>
                <w:rFonts w:ascii="Consolas" w:eastAsia="Times New Roman" w:hAnsi="Consolas" w:cs="Consolas"/>
                <w:szCs w:val="20"/>
                <w:lang w:val="en-US" w:eastAsia="en-US"/>
              </w:rPr>
              <w:t xml:space="preserve"> </w:t>
            </w:r>
            <w:proofErr w:type="spellStart"/>
            <w:r w:rsidRPr="000D2D2A">
              <w:rPr>
                <w:rFonts w:ascii="Consolas" w:eastAsia="Times New Roman" w:hAnsi="Consolas" w:cs="Consolas"/>
                <w:szCs w:val="20"/>
                <w:lang w:val="en-US" w:eastAsia="en-US"/>
              </w:rPr>
              <w:t>isThirdBit1</w:t>
            </w:r>
            <w:proofErr w:type="spellEnd"/>
            <w:r w:rsidRPr="000D2D2A">
              <w:rPr>
                <w:rFonts w:ascii="Consolas" w:eastAsia="Times New Roman" w:hAnsi="Consolas" w:cs="Consolas"/>
                <w:szCs w:val="20"/>
                <w:lang w:val="en-US" w:eastAsia="en-US"/>
              </w:rPr>
              <w:t xml:space="preserve"> = result &gt; 0;</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r>
            <w:r w:rsidRPr="000D2D2A">
              <w:rPr>
                <w:rFonts w:ascii="Consolas" w:eastAsia="Times New Roman" w:hAnsi="Consolas" w:cs="Consolas"/>
                <w:szCs w:val="20"/>
                <w:lang w:val="en-US" w:eastAsia="en-US"/>
              </w:rPr>
              <w:tab/>
            </w:r>
            <w:proofErr w:type="spellStart"/>
            <w:r w:rsidRPr="000D2D2A">
              <w:rPr>
                <w:rFonts w:ascii="Consolas" w:eastAsia="Times New Roman" w:hAnsi="Consolas" w:cs="Consolas"/>
                <w:color w:val="2B91AF"/>
                <w:szCs w:val="20"/>
                <w:lang w:val="en-US" w:eastAsia="en-US"/>
              </w:rPr>
              <w:t>Console</w:t>
            </w:r>
            <w:r w:rsidRPr="000D2D2A">
              <w:rPr>
                <w:rFonts w:ascii="Consolas" w:eastAsia="Times New Roman" w:hAnsi="Consolas" w:cs="Consolas"/>
                <w:szCs w:val="20"/>
                <w:lang w:val="en-US" w:eastAsia="en-US"/>
              </w:rPr>
              <w:t>.WriteLine</w:t>
            </w:r>
            <w:proofErr w:type="spellEnd"/>
            <w:r w:rsidRPr="000D2D2A">
              <w:rPr>
                <w:rFonts w:ascii="Consolas" w:eastAsia="Times New Roman" w:hAnsi="Consolas" w:cs="Consolas"/>
                <w:szCs w:val="20"/>
                <w:lang w:val="en-US" w:eastAsia="en-US"/>
              </w:rPr>
              <w:t>(</w:t>
            </w:r>
            <w:proofErr w:type="spellStart"/>
            <w:r w:rsidRPr="000D2D2A">
              <w:rPr>
                <w:rFonts w:ascii="Consolas" w:eastAsia="Times New Roman" w:hAnsi="Consolas" w:cs="Consolas"/>
                <w:szCs w:val="20"/>
                <w:lang w:val="en-US" w:eastAsia="en-US"/>
              </w:rPr>
              <w:t>isThirdBit1</w:t>
            </w:r>
            <w:proofErr w:type="spellEnd"/>
            <w:r w:rsidRPr="000D2D2A">
              <w:rPr>
                <w:rFonts w:ascii="Consolas" w:eastAsia="Times New Roman" w:hAnsi="Consolas" w:cs="Consolas"/>
                <w:szCs w:val="20"/>
                <w:lang w:val="en-US" w:eastAsia="en-US"/>
              </w:rPr>
              <w:t>);</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ab/>
              <w:t>}</w:t>
            </w:r>
          </w:p>
          <w:p w:rsidR="000D2D2A" w:rsidRPr="000D2D2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D2D2A">
              <w:rPr>
                <w:rFonts w:ascii="Consolas" w:eastAsia="Times New Roman" w:hAnsi="Consolas" w:cs="Consolas"/>
                <w:szCs w:val="20"/>
                <w:lang w:val="en-US" w:eastAsia="en-US"/>
              </w:rPr>
              <w:t>}</w:t>
            </w:r>
          </w:p>
        </w:tc>
      </w:tr>
      <w:tr w:rsidR="000D2D2A" w:rsidTr="00115B71">
        <w:trPr>
          <w:gridAfter w:val="1"/>
          <w:wAfter w:w="299" w:type="dxa"/>
        </w:trPr>
        <w:tc>
          <w:tcPr>
            <w:tcW w:w="10773" w:type="dxa"/>
            <w:gridSpan w:val="3"/>
            <w:vAlign w:val="center"/>
          </w:tcPr>
          <w:p w:rsidR="000D2D2A" w:rsidRPr="003352BB" w:rsidRDefault="000D2D2A" w:rsidP="00235149">
            <w:pPr>
              <w:spacing w:after="120"/>
              <w:jc w:val="left"/>
              <w:rPr>
                <w:b/>
              </w:rPr>
            </w:pPr>
            <w:r w:rsidRPr="003352BB">
              <w:rPr>
                <w:b/>
              </w:rPr>
              <w:t>Тестове</w:t>
            </w:r>
          </w:p>
          <w:p w:rsidR="000D2D2A" w:rsidRPr="00C21B10" w:rsidRDefault="000D2D2A" w:rsidP="00235149">
            <w:pPr>
              <w:spacing w:after="120"/>
            </w:pPr>
            <w:r w:rsidRPr="00C21B10">
              <w:t>Интересните случаи за тестване са следните:</w:t>
            </w:r>
          </w:p>
          <w:p w:rsidR="000D2D2A" w:rsidRPr="000E7102" w:rsidRDefault="000D2D2A" w:rsidP="00235149">
            <w:pPr>
              <w:pStyle w:val="ListParagraph"/>
              <w:numPr>
                <w:ilvl w:val="0"/>
                <w:numId w:val="37"/>
              </w:numPr>
              <w:spacing w:after="120"/>
              <w:rPr>
                <w:rStyle w:val="Code"/>
              </w:rPr>
            </w:pPr>
            <w:r w:rsidRPr="000E7102">
              <w:rPr>
                <w:rStyle w:val="Code"/>
              </w:rPr>
              <w:t>8</w:t>
            </w:r>
          </w:p>
          <w:p w:rsidR="000D2D2A" w:rsidRPr="000E7102" w:rsidRDefault="000D2D2A" w:rsidP="00235149">
            <w:pPr>
              <w:pStyle w:val="ListParagraph"/>
              <w:numPr>
                <w:ilvl w:val="0"/>
                <w:numId w:val="37"/>
              </w:numPr>
              <w:spacing w:after="120"/>
              <w:rPr>
                <w:rStyle w:val="Code"/>
              </w:rPr>
            </w:pPr>
            <w:r w:rsidRPr="000E7102">
              <w:rPr>
                <w:rStyle w:val="Code"/>
              </w:rPr>
              <w:t>0</w:t>
            </w:r>
          </w:p>
          <w:p w:rsidR="000D2D2A" w:rsidRPr="000E7102" w:rsidRDefault="000D2D2A" w:rsidP="00235149">
            <w:pPr>
              <w:pStyle w:val="ListParagraph"/>
              <w:numPr>
                <w:ilvl w:val="0"/>
                <w:numId w:val="37"/>
              </w:numPr>
              <w:spacing w:after="120"/>
              <w:rPr>
                <w:rStyle w:val="Code"/>
              </w:rPr>
            </w:pPr>
            <w:r w:rsidRPr="000E7102">
              <w:rPr>
                <w:rStyle w:val="Code"/>
              </w:rPr>
              <w:t>1</w:t>
            </w:r>
          </w:p>
          <w:p w:rsidR="000D2D2A" w:rsidRPr="00235149" w:rsidRDefault="000D2D2A" w:rsidP="00235149">
            <w:pPr>
              <w:pStyle w:val="ListParagraph"/>
              <w:numPr>
                <w:ilvl w:val="0"/>
                <w:numId w:val="37"/>
              </w:numPr>
              <w:spacing w:after="120"/>
              <w:rPr>
                <w:rStyle w:val="Code"/>
                <w:rFonts w:ascii="Verdana" w:hAnsi="Verdana"/>
                <w:bCs w:val="0"/>
                <w:noProof w:val="0"/>
                <w:kern w:val="0"/>
                <w:lang w:val="bg-BG"/>
              </w:rPr>
            </w:pPr>
            <w:r w:rsidRPr="000E7102">
              <w:rPr>
                <w:rStyle w:val="Code"/>
              </w:rPr>
              <w:t>64</w:t>
            </w:r>
          </w:p>
          <w:p w:rsidR="000D2D2A" w:rsidRPr="003352BB" w:rsidRDefault="000D2D2A" w:rsidP="00235149">
            <w:pPr>
              <w:pStyle w:val="ListParagraph"/>
              <w:numPr>
                <w:ilvl w:val="0"/>
                <w:numId w:val="37"/>
              </w:numPr>
              <w:spacing w:after="120"/>
              <w:rPr>
                <w:b/>
              </w:rPr>
            </w:pPr>
            <w:r w:rsidRPr="000E7102">
              <w:rPr>
                <w:rStyle w:val="Code"/>
              </w:rPr>
              <w:t>1111</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0E7102" w:rsidRDefault="000D2D2A" w:rsidP="00FF6D77">
            <w:pPr>
              <w:spacing w:after="120"/>
              <w:jc w:val="left"/>
              <w:rPr>
                <w:rStyle w:val="Code"/>
              </w:rPr>
            </w:pPr>
            <w:r w:rsidRPr="000E7102">
              <w:rPr>
                <w:rStyle w:val="Code"/>
              </w:rPr>
              <w:t>1111</w:t>
            </w:r>
          </w:p>
        </w:tc>
        <w:tc>
          <w:tcPr>
            <w:tcW w:w="5386" w:type="dxa"/>
            <w:gridSpan w:val="2"/>
          </w:tcPr>
          <w:p w:rsidR="000D2D2A" w:rsidRPr="000E7102" w:rsidRDefault="000D2D2A" w:rsidP="00FF6D77">
            <w:pPr>
              <w:spacing w:after="120"/>
              <w:jc w:val="left"/>
              <w:rPr>
                <w:rStyle w:val="Code"/>
              </w:rPr>
            </w:pPr>
            <w:r>
              <w:rPr>
                <w:rStyle w:val="Code"/>
              </w:rPr>
              <w:t>False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0E7102" w:rsidRDefault="000D2D2A" w:rsidP="00FF6D77">
            <w:pPr>
              <w:spacing w:after="120"/>
              <w:jc w:val="left"/>
              <w:rPr>
                <w:rStyle w:val="Code"/>
              </w:rPr>
            </w:pPr>
            <w:r w:rsidRPr="000E7102">
              <w:rPr>
                <w:rStyle w:val="Code"/>
              </w:rPr>
              <w:t>8</w:t>
            </w:r>
          </w:p>
        </w:tc>
        <w:tc>
          <w:tcPr>
            <w:tcW w:w="5386" w:type="dxa"/>
            <w:gridSpan w:val="2"/>
          </w:tcPr>
          <w:p w:rsidR="000D2D2A" w:rsidRPr="000E7102" w:rsidRDefault="000D2D2A" w:rsidP="00FF6D77">
            <w:pPr>
              <w:spacing w:after="120"/>
              <w:jc w:val="left"/>
              <w:rPr>
                <w:rStyle w:val="Code"/>
              </w:rPr>
            </w:pPr>
            <w:r>
              <w:rPr>
                <w:rStyle w:val="Code"/>
              </w:rPr>
              <w:t>True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0E7102" w:rsidRDefault="000D2D2A" w:rsidP="00FF6D77">
            <w:pPr>
              <w:spacing w:after="120"/>
              <w:jc w:val="left"/>
              <w:rPr>
                <w:rStyle w:val="Code"/>
              </w:rPr>
            </w:pPr>
            <w:r w:rsidRPr="000E7102">
              <w:rPr>
                <w:rStyle w:val="Code"/>
              </w:rPr>
              <w:t>0</w:t>
            </w:r>
          </w:p>
        </w:tc>
        <w:tc>
          <w:tcPr>
            <w:tcW w:w="5386" w:type="dxa"/>
            <w:gridSpan w:val="2"/>
          </w:tcPr>
          <w:p w:rsidR="000D2D2A" w:rsidRPr="000E7102" w:rsidRDefault="000D2D2A" w:rsidP="00FF6D77">
            <w:pPr>
              <w:spacing w:after="120"/>
              <w:jc w:val="left"/>
              <w:rPr>
                <w:rStyle w:val="Code"/>
              </w:rPr>
            </w:pPr>
            <w:r>
              <w:rPr>
                <w:rStyle w:val="Code"/>
              </w:rPr>
              <w:t>False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0E7102" w:rsidRDefault="000D2D2A" w:rsidP="00FF6D77">
            <w:pPr>
              <w:spacing w:after="120"/>
              <w:jc w:val="left"/>
              <w:rPr>
                <w:rStyle w:val="Code"/>
              </w:rPr>
            </w:pPr>
            <w:r w:rsidRPr="000E7102">
              <w:rPr>
                <w:rStyle w:val="Code"/>
              </w:rPr>
              <w:lastRenderedPageBreak/>
              <w:t>1</w:t>
            </w:r>
          </w:p>
        </w:tc>
        <w:tc>
          <w:tcPr>
            <w:tcW w:w="5386" w:type="dxa"/>
            <w:gridSpan w:val="2"/>
          </w:tcPr>
          <w:p w:rsidR="000D2D2A" w:rsidRPr="000E7102" w:rsidRDefault="000D2D2A" w:rsidP="00FF6D77">
            <w:pPr>
              <w:spacing w:after="120"/>
              <w:jc w:val="left"/>
              <w:rPr>
                <w:rStyle w:val="Code"/>
              </w:rPr>
            </w:pPr>
            <w:r>
              <w:rPr>
                <w:rStyle w:val="Code"/>
              </w:rPr>
              <w:t>False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0E7102" w:rsidRDefault="000D2D2A" w:rsidP="00FF6D77">
            <w:pPr>
              <w:spacing w:after="120"/>
              <w:jc w:val="left"/>
              <w:rPr>
                <w:rStyle w:val="Code"/>
              </w:rPr>
            </w:pPr>
            <w:r w:rsidRPr="000E7102">
              <w:rPr>
                <w:rStyle w:val="Code"/>
              </w:rPr>
              <w:t>64</w:t>
            </w:r>
          </w:p>
        </w:tc>
        <w:tc>
          <w:tcPr>
            <w:tcW w:w="5386" w:type="dxa"/>
            <w:gridSpan w:val="2"/>
          </w:tcPr>
          <w:p w:rsidR="000D2D2A" w:rsidRPr="000E7102" w:rsidRDefault="000D2D2A" w:rsidP="00FF6D77">
            <w:pPr>
              <w:spacing w:after="120"/>
              <w:jc w:val="left"/>
              <w:rPr>
                <w:rStyle w:val="Code"/>
              </w:rPr>
            </w:pPr>
            <w:r>
              <w:rPr>
                <w:rStyle w:val="Code"/>
              </w:rPr>
              <w:t>False</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0E7102" w:rsidRDefault="000D2D2A" w:rsidP="00FF6D77">
            <w:pPr>
              <w:spacing w:after="120"/>
              <w:jc w:val="left"/>
              <w:rPr>
                <w:rStyle w:val="Code"/>
              </w:rPr>
            </w:pPr>
            <w:r w:rsidRPr="000E7102">
              <w:rPr>
                <w:rStyle w:val="Code"/>
              </w:rPr>
              <w:t>255</w:t>
            </w:r>
          </w:p>
        </w:tc>
        <w:tc>
          <w:tcPr>
            <w:tcW w:w="5386" w:type="dxa"/>
            <w:gridSpan w:val="2"/>
          </w:tcPr>
          <w:p w:rsidR="000D2D2A" w:rsidRPr="000E7102" w:rsidRDefault="000D2D2A" w:rsidP="00FF6D77">
            <w:pPr>
              <w:spacing w:after="120"/>
              <w:jc w:val="left"/>
              <w:rPr>
                <w:rStyle w:val="Code"/>
              </w:rPr>
            </w:pPr>
            <w:r>
              <w:rPr>
                <w:rStyle w:val="Code"/>
              </w:rPr>
              <w:t>True</w:t>
            </w:r>
          </w:p>
        </w:tc>
      </w:tr>
      <w:tr w:rsidR="000D2D2A" w:rsidRPr="006B0528" w:rsidTr="00FF6D77">
        <w:trPr>
          <w:gridAfter w:val="1"/>
          <w:wAfter w:w="299" w:type="dxa"/>
        </w:trPr>
        <w:tc>
          <w:tcPr>
            <w:tcW w:w="10773" w:type="dxa"/>
            <w:gridSpan w:val="3"/>
            <w:vAlign w:val="center"/>
          </w:tcPr>
          <w:p w:rsidR="000D2D2A" w:rsidRPr="00861311" w:rsidRDefault="000D2D2A" w:rsidP="00FF6D77">
            <w:pPr>
              <w:pStyle w:val="ProblemTitle"/>
            </w:pPr>
            <w:r>
              <w:t xml:space="preserve">Задача </w:t>
            </w:r>
            <w:r>
              <w:rPr>
                <w:lang w:val="en-US"/>
              </w:rPr>
              <w:t>5</w:t>
            </w:r>
            <w:r w:rsidRPr="00C21B10">
              <w:t>.</w:t>
            </w:r>
            <w:r w:rsidRPr="0008202C">
              <w:rPr>
                <w:lang w:val="ru-RU"/>
              </w:rPr>
              <w:t xml:space="preserve"> </w:t>
            </w:r>
            <w:r>
              <w:t>Площ на трапец</w:t>
            </w:r>
          </w:p>
        </w:tc>
      </w:tr>
      <w:tr w:rsidR="000D2D2A" w:rsidTr="00FF6D77">
        <w:trPr>
          <w:gridAfter w:val="1"/>
          <w:wAfter w:w="299" w:type="dxa"/>
        </w:trPr>
        <w:tc>
          <w:tcPr>
            <w:tcW w:w="10773" w:type="dxa"/>
            <w:gridSpan w:val="3"/>
            <w:vAlign w:val="center"/>
          </w:tcPr>
          <w:p w:rsidR="000D2D2A" w:rsidRDefault="000D2D2A" w:rsidP="00FF6D77">
            <w:pPr>
              <w:spacing w:after="120"/>
              <w:jc w:val="left"/>
              <w:rPr>
                <w:b/>
              </w:rPr>
            </w:pPr>
            <w:r w:rsidRPr="003352BB">
              <w:rPr>
                <w:b/>
              </w:rPr>
              <w:t>Условие</w:t>
            </w:r>
          </w:p>
          <w:p w:rsidR="000D2D2A" w:rsidRPr="00861311" w:rsidRDefault="000D2D2A" w:rsidP="00FF6D77">
            <w:pPr>
              <w:spacing w:after="120"/>
              <w:jc w:val="left"/>
              <w:rPr>
                <w:b/>
              </w:rPr>
            </w:pPr>
            <w:r w:rsidRPr="00FD399D">
              <w:t>Напишете израз, който изчислява площта на трапец по дадени a, b и h.</w:t>
            </w:r>
          </w:p>
        </w:tc>
      </w:tr>
      <w:tr w:rsidR="000D2D2A"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Описание на входа</w:t>
            </w:r>
          </w:p>
          <w:p w:rsidR="000D2D2A" w:rsidRPr="002C315E" w:rsidRDefault="000D2D2A" w:rsidP="00FF6D77">
            <w:pPr>
              <w:spacing w:after="120"/>
            </w:pPr>
            <w:r>
              <w:t>Входните данни се въвеждат като ц</w:t>
            </w:r>
            <w:r>
              <w:rPr>
                <w:lang w:val="en-GB"/>
              </w:rPr>
              <w:t>e</w:t>
            </w:r>
            <w:r>
              <w:t xml:space="preserve">ли или реални числа на три реда. На първия ред се въвежда стойността на </w:t>
            </w:r>
            <w:r w:rsidRPr="002C315E">
              <w:rPr>
                <w:b/>
              </w:rPr>
              <w:t>а</w:t>
            </w:r>
            <w:r>
              <w:t xml:space="preserve">, на втория  - стойността на </w:t>
            </w:r>
            <w:r w:rsidRPr="002C315E">
              <w:rPr>
                <w:b/>
                <w:lang w:val="en-US"/>
              </w:rPr>
              <w:t>b</w:t>
            </w:r>
            <w:r w:rsidRPr="002C315E">
              <w:rPr>
                <w:lang w:val="ru-RU"/>
              </w:rPr>
              <w:t xml:space="preserve"> </w:t>
            </w:r>
            <w:r>
              <w:rPr>
                <w:lang w:val="ru-RU"/>
              </w:rPr>
              <w:t xml:space="preserve">и на третия  - </w:t>
            </w:r>
            <w:r>
              <w:t xml:space="preserve">стойността на </w:t>
            </w:r>
            <w:r w:rsidRPr="002C315E">
              <w:rPr>
                <w:b/>
              </w:rPr>
              <w:t>h</w:t>
            </w:r>
            <w:r w:rsidRPr="00FD399D">
              <w:t>.</w:t>
            </w:r>
          </w:p>
        </w:tc>
      </w:tr>
      <w:tr w:rsidR="000D2D2A"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Описание на изхода</w:t>
            </w:r>
          </w:p>
          <w:p w:rsidR="000D2D2A" w:rsidRPr="005803A3" w:rsidRDefault="000D2D2A" w:rsidP="00FF6D77">
            <w:pPr>
              <w:spacing w:after="120"/>
            </w:pPr>
            <w:r>
              <w:t xml:space="preserve">Изходът се извежда като реално число. </w:t>
            </w:r>
            <w:r>
              <w:rPr>
                <w:lang w:val="ru-RU"/>
              </w:rPr>
              <w:t xml:space="preserve">На един ред се извежда </w:t>
            </w:r>
            <w:r w:rsidRPr="00FD399D">
              <w:t>площта на трапец</w:t>
            </w:r>
            <w:r>
              <w:t>а.</w:t>
            </w:r>
          </w:p>
        </w:tc>
      </w:tr>
      <w:tr w:rsidR="000D2D2A" w:rsidTr="00FF6D77">
        <w:trPr>
          <w:gridAfter w:val="1"/>
          <w:wAfter w:w="299" w:type="dxa"/>
        </w:trPr>
        <w:tc>
          <w:tcPr>
            <w:tcW w:w="10773" w:type="dxa"/>
            <w:gridSpan w:val="3"/>
            <w:vAlign w:val="center"/>
          </w:tcPr>
          <w:p w:rsidR="000D2D2A" w:rsidRDefault="000D2D2A" w:rsidP="00FF6D77">
            <w:pPr>
              <w:spacing w:after="120"/>
              <w:jc w:val="left"/>
              <w:rPr>
                <w:b/>
              </w:rPr>
            </w:pPr>
            <w:r w:rsidRPr="003352BB">
              <w:rPr>
                <w:b/>
              </w:rPr>
              <w:t>Анализ на задачата</w:t>
            </w:r>
          </w:p>
          <w:p w:rsidR="000D2D2A" w:rsidRPr="005803A3" w:rsidRDefault="000D2D2A" w:rsidP="00FF6D77">
            <w:pPr>
              <w:spacing w:after="120"/>
              <w:jc w:val="left"/>
              <w:rPr>
                <w:b/>
              </w:rPr>
            </w:pPr>
            <w:r w:rsidRPr="00FD399D">
              <w:t>Формула</w:t>
            </w:r>
            <w:r>
              <w:t>та</w:t>
            </w:r>
            <w:r w:rsidRPr="00FD399D">
              <w:t xml:space="preserve"> за лице на трапец: </w:t>
            </w:r>
            <w:r w:rsidRPr="00FD399D">
              <w:rPr>
                <w:rStyle w:val="Code"/>
                <w:bCs w:val="0"/>
              </w:rPr>
              <w:t>S = (a + b) / 2 * h</w:t>
            </w:r>
            <w:r w:rsidRPr="00FD399D">
              <w:t>.</w:t>
            </w:r>
          </w:p>
        </w:tc>
      </w:tr>
      <w:tr w:rsidR="000D2D2A"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Решение (сорс код)</w:t>
            </w:r>
          </w:p>
        </w:tc>
      </w:tr>
      <w:tr w:rsidR="000D2D2A" w:rsidRPr="00F11B6C" w:rsidTr="00FF6D77">
        <w:trPr>
          <w:gridAfter w:val="1"/>
          <w:wAfter w:w="299" w:type="dxa"/>
        </w:trPr>
        <w:tc>
          <w:tcPr>
            <w:tcW w:w="10773" w:type="dxa"/>
            <w:gridSpan w:val="3"/>
            <w:tcMar>
              <w:top w:w="113" w:type="dxa"/>
              <w:bottom w:w="113" w:type="dxa"/>
            </w:tcMar>
            <w:vAlign w:val="center"/>
          </w:tcPr>
          <w:p w:rsidR="000D2D2A" w:rsidRPr="00235149" w:rsidRDefault="000D2D2A" w:rsidP="00FF6D77">
            <w:pPr>
              <w:autoSpaceDE w:val="0"/>
              <w:autoSpaceDN w:val="0"/>
              <w:adjustRightInd w:val="0"/>
              <w:spacing w:before="0"/>
              <w:jc w:val="left"/>
              <w:rPr>
                <w:rFonts w:ascii="Consolas" w:eastAsia="Times New Roman" w:hAnsi="Consolas" w:cs="Consolas"/>
                <w:szCs w:val="20"/>
              </w:rPr>
            </w:pPr>
            <w:r w:rsidRPr="00235149">
              <w:rPr>
                <w:rFonts w:ascii="Consolas" w:eastAsia="Times New Roman" w:hAnsi="Consolas" w:cs="Consolas"/>
                <w:color w:val="0000FF"/>
                <w:szCs w:val="20"/>
              </w:rPr>
              <w:t>using</w:t>
            </w:r>
            <w:r w:rsidRPr="00235149">
              <w:rPr>
                <w:rFonts w:ascii="Consolas" w:eastAsia="Times New Roman" w:hAnsi="Consolas" w:cs="Consolas"/>
                <w:szCs w:val="20"/>
              </w:rPr>
              <w:t xml:space="preserve"> System;</w:t>
            </w:r>
          </w:p>
          <w:p w:rsidR="000D2D2A" w:rsidRPr="00235149" w:rsidRDefault="000D2D2A" w:rsidP="00FF6D77">
            <w:pPr>
              <w:autoSpaceDE w:val="0"/>
              <w:autoSpaceDN w:val="0"/>
              <w:adjustRightInd w:val="0"/>
              <w:spacing w:before="0"/>
              <w:jc w:val="left"/>
              <w:rPr>
                <w:rFonts w:ascii="Consolas" w:eastAsia="Times New Roman" w:hAnsi="Consolas" w:cs="Consolas"/>
                <w:szCs w:val="20"/>
              </w:rPr>
            </w:pP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color w:val="0000FF"/>
                <w:szCs w:val="20"/>
                <w:lang w:val="en-US" w:eastAsia="en-US"/>
              </w:rPr>
              <w:t>class</w:t>
            </w:r>
            <w:r w:rsidRPr="00235149">
              <w:rPr>
                <w:rFonts w:ascii="Consolas" w:eastAsia="Times New Roman" w:hAnsi="Consolas" w:cs="Consolas"/>
                <w:szCs w:val="20"/>
                <w:lang w:val="en-US" w:eastAsia="en-US"/>
              </w:rPr>
              <w:t xml:space="preserve"> </w:t>
            </w:r>
            <w:proofErr w:type="spellStart"/>
            <w:r w:rsidRPr="00235149">
              <w:rPr>
                <w:rFonts w:ascii="Consolas" w:eastAsia="Times New Roman" w:hAnsi="Consolas" w:cs="Consolas"/>
                <w:color w:val="2B91AF"/>
                <w:szCs w:val="20"/>
                <w:lang w:val="en-US" w:eastAsia="en-US"/>
              </w:rPr>
              <w:t>TrapezoidArea</w:t>
            </w:r>
            <w:proofErr w:type="spellEnd"/>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ab/>
            </w:r>
            <w:r w:rsidRPr="00235149">
              <w:rPr>
                <w:rFonts w:ascii="Consolas" w:eastAsia="Times New Roman" w:hAnsi="Consolas" w:cs="Consolas"/>
                <w:color w:val="0000FF"/>
                <w:szCs w:val="20"/>
                <w:lang w:val="en-US" w:eastAsia="en-US"/>
              </w:rPr>
              <w:t>static</w:t>
            </w:r>
            <w:r w:rsidRPr="00235149">
              <w:rPr>
                <w:rFonts w:ascii="Consolas" w:eastAsia="Times New Roman" w:hAnsi="Consolas" w:cs="Consolas"/>
                <w:szCs w:val="20"/>
                <w:lang w:val="en-US" w:eastAsia="en-US"/>
              </w:rPr>
              <w:t xml:space="preserve"> </w:t>
            </w:r>
            <w:r w:rsidRPr="00235149">
              <w:rPr>
                <w:rFonts w:ascii="Consolas" w:eastAsia="Times New Roman" w:hAnsi="Consolas" w:cs="Consolas"/>
                <w:color w:val="0000FF"/>
                <w:szCs w:val="20"/>
                <w:lang w:val="en-US" w:eastAsia="en-US"/>
              </w:rPr>
              <w:t>void</w:t>
            </w:r>
            <w:r w:rsidRPr="00235149">
              <w:rPr>
                <w:rFonts w:ascii="Consolas" w:eastAsia="Times New Roman" w:hAnsi="Consolas" w:cs="Consolas"/>
                <w:szCs w:val="20"/>
                <w:lang w:val="en-US" w:eastAsia="en-US"/>
              </w:rPr>
              <w:t xml:space="preserve"> Main()</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ab/>
              <w:t>{</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ab/>
            </w:r>
            <w:r w:rsidRPr="00235149">
              <w:rPr>
                <w:rFonts w:ascii="Consolas" w:eastAsia="Times New Roman" w:hAnsi="Consolas" w:cs="Consolas"/>
                <w:szCs w:val="20"/>
                <w:lang w:val="en-US" w:eastAsia="en-US"/>
              </w:rPr>
              <w:tab/>
            </w:r>
            <w:r w:rsidRPr="00235149">
              <w:rPr>
                <w:rFonts w:ascii="Consolas" w:eastAsia="Times New Roman" w:hAnsi="Consolas" w:cs="Consolas"/>
                <w:color w:val="0000FF"/>
                <w:szCs w:val="20"/>
                <w:lang w:val="en-US" w:eastAsia="en-US"/>
              </w:rPr>
              <w:t>float</w:t>
            </w:r>
            <w:r w:rsidRPr="00235149">
              <w:rPr>
                <w:rFonts w:ascii="Consolas" w:eastAsia="Times New Roman" w:hAnsi="Consolas" w:cs="Consolas"/>
                <w:szCs w:val="20"/>
                <w:lang w:val="en-US" w:eastAsia="en-US"/>
              </w:rPr>
              <w:t xml:space="preserve"> a = </w:t>
            </w:r>
            <w:proofErr w:type="spellStart"/>
            <w:r w:rsidRPr="00235149">
              <w:rPr>
                <w:rFonts w:ascii="Consolas" w:eastAsia="Times New Roman" w:hAnsi="Consolas" w:cs="Consolas"/>
                <w:color w:val="0000FF"/>
                <w:szCs w:val="20"/>
                <w:lang w:val="en-US" w:eastAsia="en-US"/>
              </w:rPr>
              <w:t>float</w:t>
            </w:r>
            <w:r w:rsidRPr="00235149">
              <w:rPr>
                <w:rFonts w:ascii="Consolas" w:eastAsia="Times New Roman" w:hAnsi="Consolas" w:cs="Consolas"/>
                <w:szCs w:val="20"/>
                <w:lang w:val="en-US" w:eastAsia="en-US"/>
              </w:rPr>
              <w:t>.Parse</w:t>
            </w:r>
            <w:proofErr w:type="spellEnd"/>
            <w:r w:rsidRPr="00235149">
              <w:rPr>
                <w:rFonts w:ascii="Consolas" w:eastAsia="Times New Roman" w:hAnsi="Consolas" w:cs="Consolas"/>
                <w:szCs w:val="20"/>
                <w:lang w:val="en-US" w:eastAsia="en-US"/>
              </w:rPr>
              <w:t>(</w:t>
            </w:r>
            <w:proofErr w:type="spellStart"/>
            <w:r w:rsidRPr="00235149">
              <w:rPr>
                <w:rFonts w:ascii="Consolas" w:eastAsia="Times New Roman" w:hAnsi="Consolas" w:cs="Consolas"/>
                <w:color w:val="2B91AF"/>
                <w:szCs w:val="20"/>
                <w:lang w:val="en-US" w:eastAsia="en-US"/>
              </w:rPr>
              <w:t>Console</w:t>
            </w:r>
            <w:r w:rsidRPr="00235149">
              <w:rPr>
                <w:rFonts w:ascii="Consolas" w:eastAsia="Times New Roman" w:hAnsi="Consolas" w:cs="Consolas"/>
                <w:szCs w:val="20"/>
                <w:lang w:val="en-US" w:eastAsia="en-US"/>
              </w:rPr>
              <w:t>.ReadLine</w:t>
            </w:r>
            <w:proofErr w:type="spellEnd"/>
            <w:r w:rsidRPr="00235149">
              <w:rPr>
                <w:rFonts w:ascii="Consolas" w:eastAsia="Times New Roman" w:hAnsi="Consolas" w:cs="Consolas"/>
                <w:szCs w:val="20"/>
                <w:lang w:val="en-US" w:eastAsia="en-US"/>
              </w:rPr>
              <w:t>());</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ab/>
            </w:r>
            <w:r w:rsidRPr="00235149">
              <w:rPr>
                <w:rFonts w:ascii="Consolas" w:eastAsia="Times New Roman" w:hAnsi="Consolas" w:cs="Consolas"/>
                <w:szCs w:val="20"/>
                <w:lang w:val="en-US" w:eastAsia="en-US"/>
              </w:rPr>
              <w:tab/>
            </w:r>
            <w:r w:rsidRPr="00235149">
              <w:rPr>
                <w:rFonts w:ascii="Consolas" w:eastAsia="Times New Roman" w:hAnsi="Consolas" w:cs="Consolas"/>
                <w:color w:val="0000FF"/>
                <w:szCs w:val="20"/>
                <w:lang w:val="en-US" w:eastAsia="en-US"/>
              </w:rPr>
              <w:t>float</w:t>
            </w:r>
            <w:r w:rsidRPr="00235149">
              <w:rPr>
                <w:rFonts w:ascii="Consolas" w:eastAsia="Times New Roman" w:hAnsi="Consolas" w:cs="Consolas"/>
                <w:szCs w:val="20"/>
                <w:lang w:val="en-US" w:eastAsia="en-US"/>
              </w:rPr>
              <w:t xml:space="preserve"> b = </w:t>
            </w:r>
            <w:proofErr w:type="spellStart"/>
            <w:r w:rsidRPr="00235149">
              <w:rPr>
                <w:rFonts w:ascii="Consolas" w:eastAsia="Times New Roman" w:hAnsi="Consolas" w:cs="Consolas"/>
                <w:color w:val="0000FF"/>
                <w:szCs w:val="20"/>
                <w:lang w:val="en-US" w:eastAsia="en-US"/>
              </w:rPr>
              <w:t>float</w:t>
            </w:r>
            <w:r w:rsidRPr="00235149">
              <w:rPr>
                <w:rFonts w:ascii="Consolas" w:eastAsia="Times New Roman" w:hAnsi="Consolas" w:cs="Consolas"/>
                <w:szCs w:val="20"/>
                <w:lang w:val="en-US" w:eastAsia="en-US"/>
              </w:rPr>
              <w:t>.Parse</w:t>
            </w:r>
            <w:proofErr w:type="spellEnd"/>
            <w:r w:rsidRPr="00235149">
              <w:rPr>
                <w:rFonts w:ascii="Consolas" w:eastAsia="Times New Roman" w:hAnsi="Consolas" w:cs="Consolas"/>
                <w:szCs w:val="20"/>
                <w:lang w:val="en-US" w:eastAsia="en-US"/>
              </w:rPr>
              <w:t>(</w:t>
            </w:r>
            <w:proofErr w:type="spellStart"/>
            <w:r w:rsidRPr="00235149">
              <w:rPr>
                <w:rFonts w:ascii="Consolas" w:eastAsia="Times New Roman" w:hAnsi="Consolas" w:cs="Consolas"/>
                <w:color w:val="2B91AF"/>
                <w:szCs w:val="20"/>
                <w:lang w:val="en-US" w:eastAsia="en-US"/>
              </w:rPr>
              <w:t>Console</w:t>
            </w:r>
            <w:r w:rsidRPr="00235149">
              <w:rPr>
                <w:rFonts w:ascii="Consolas" w:eastAsia="Times New Roman" w:hAnsi="Consolas" w:cs="Consolas"/>
                <w:szCs w:val="20"/>
                <w:lang w:val="en-US" w:eastAsia="en-US"/>
              </w:rPr>
              <w:t>.ReadLine</w:t>
            </w:r>
            <w:proofErr w:type="spellEnd"/>
            <w:r w:rsidRPr="00235149">
              <w:rPr>
                <w:rFonts w:ascii="Consolas" w:eastAsia="Times New Roman" w:hAnsi="Consolas" w:cs="Consolas"/>
                <w:szCs w:val="20"/>
                <w:lang w:val="en-US" w:eastAsia="en-US"/>
              </w:rPr>
              <w:t>());</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ab/>
            </w:r>
            <w:r w:rsidRPr="00235149">
              <w:rPr>
                <w:rFonts w:ascii="Consolas" w:eastAsia="Times New Roman" w:hAnsi="Consolas" w:cs="Consolas"/>
                <w:szCs w:val="20"/>
                <w:lang w:val="en-US" w:eastAsia="en-US"/>
              </w:rPr>
              <w:tab/>
            </w:r>
            <w:r w:rsidRPr="00235149">
              <w:rPr>
                <w:rFonts w:ascii="Consolas" w:eastAsia="Times New Roman" w:hAnsi="Consolas" w:cs="Consolas"/>
                <w:color w:val="0000FF"/>
                <w:szCs w:val="20"/>
                <w:lang w:val="en-US" w:eastAsia="en-US"/>
              </w:rPr>
              <w:t>float</w:t>
            </w:r>
            <w:r w:rsidRPr="00235149">
              <w:rPr>
                <w:rFonts w:ascii="Consolas" w:eastAsia="Times New Roman" w:hAnsi="Consolas" w:cs="Consolas"/>
                <w:szCs w:val="20"/>
                <w:lang w:val="en-US" w:eastAsia="en-US"/>
              </w:rPr>
              <w:t xml:space="preserve"> h = </w:t>
            </w:r>
            <w:proofErr w:type="spellStart"/>
            <w:r w:rsidRPr="00235149">
              <w:rPr>
                <w:rFonts w:ascii="Consolas" w:eastAsia="Times New Roman" w:hAnsi="Consolas" w:cs="Consolas"/>
                <w:color w:val="0000FF"/>
                <w:szCs w:val="20"/>
                <w:lang w:val="en-US" w:eastAsia="en-US"/>
              </w:rPr>
              <w:t>float</w:t>
            </w:r>
            <w:r w:rsidRPr="00235149">
              <w:rPr>
                <w:rFonts w:ascii="Consolas" w:eastAsia="Times New Roman" w:hAnsi="Consolas" w:cs="Consolas"/>
                <w:szCs w:val="20"/>
                <w:lang w:val="en-US" w:eastAsia="en-US"/>
              </w:rPr>
              <w:t>.Parse</w:t>
            </w:r>
            <w:proofErr w:type="spellEnd"/>
            <w:r w:rsidRPr="00235149">
              <w:rPr>
                <w:rFonts w:ascii="Consolas" w:eastAsia="Times New Roman" w:hAnsi="Consolas" w:cs="Consolas"/>
                <w:szCs w:val="20"/>
                <w:lang w:val="en-US" w:eastAsia="en-US"/>
              </w:rPr>
              <w:t>(</w:t>
            </w:r>
            <w:proofErr w:type="spellStart"/>
            <w:r w:rsidRPr="00235149">
              <w:rPr>
                <w:rFonts w:ascii="Consolas" w:eastAsia="Times New Roman" w:hAnsi="Consolas" w:cs="Consolas"/>
                <w:color w:val="2B91AF"/>
                <w:szCs w:val="20"/>
                <w:lang w:val="en-US" w:eastAsia="en-US"/>
              </w:rPr>
              <w:t>Console</w:t>
            </w:r>
            <w:r w:rsidRPr="00235149">
              <w:rPr>
                <w:rFonts w:ascii="Consolas" w:eastAsia="Times New Roman" w:hAnsi="Consolas" w:cs="Consolas"/>
                <w:szCs w:val="20"/>
                <w:lang w:val="en-US" w:eastAsia="en-US"/>
              </w:rPr>
              <w:t>.ReadLine</w:t>
            </w:r>
            <w:proofErr w:type="spellEnd"/>
            <w:r w:rsidRPr="00235149">
              <w:rPr>
                <w:rFonts w:ascii="Consolas" w:eastAsia="Times New Roman" w:hAnsi="Consolas" w:cs="Consolas"/>
                <w:szCs w:val="20"/>
                <w:lang w:val="en-US" w:eastAsia="en-US"/>
              </w:rPr>
              <w:t>());</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ab/>
            </w:r>
            <w:r w:rsidRPr="00235149">
              <w:rPr>
                <w:rFonts w:ascii="Consolas" w:eastAsia="Times New Roman" w:hAnsi="Consolas" w:cs="Consolas"/>
                <w:szCs w:val="20"/>
                <w:lang w:val="en-US" w:eastAsia="en-US"/>
              </w:rPr>
              <w:tab/>
            </w:r>
            <w:r w:rsidRPr="00235149">
              <w:rPr>
                <w:rFonts w:ascii="Consolas" w:eastAsia="Times New Roman" w:hAnsi="Consolas" w:cs="Consolas"/>
                <w:color w:val="0000FF"/>
                <w:szCs w:val="20"/>
                <w:lang w:val="en-US" w:eastAsia="en-US"/>
              </w:rPr>
              <w:t>float</w:t>
            </w:r>
            <w:r w:rsidRPr="00235149">
              <w:rPr>
                <w:rFonts w:ascii="Consolas" w:eastAsia="Times New Roman" w:hAnsi="Consolas" w:cs="Consolas"/>
                <w:szCs w:val="20"/>
                <w:lang w:val="en-US" w:eastAsia="en-US"/>
              </w:rPr>
              <w:t xml:space="preserve"> area = (a + b) / 2 * h;</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ab/>
            </w:r>
            <w:r w:rsidRPr="00235149">
              <w:rPr>
                <w:rFonts w:ascii="Consolas" w:eastAsia="Times New Roman" w:hAnsi="Consolas" w:cs="Consolas"/>
                <w:szCs w:val="20"/>
                <w:lang w:val="en-US" w:eastAsia="en-US"/>
              </w:rPr>
              <w:tab/>
            </w:r>
            <w:proofErr w:type="spellStart"/>
            <w:r w:rsidRPr="00235149">
              <w:rPr>
                <w:rFonts w:ascii="Consolas" w:eastAsia="Times New Roman" w:hAnsi="Consolas" w:cs="Consolas"/>
                <w:color w:val="2B91AF"/>
                <w:szCs w:val="20"/>
                <w:lang w:val="en-US" w:eastAsia="en-US"/>
              </w:rPr>
              <w:t>Console</w:t>
            </w:r>
            <w:r w:rsidRPr="00235149">
              <w:rPr>
                <w:rFonts w:ascii="Consolas" w:eastAsia="Times New Roman" w:hAnsi="Consolas" w:cs="Consolas"/>
                <w:szCs w:val="20"/>
                <w:lang w:val="en-US" w:eastAsia="en-US"/>
              </w:rPr>
              <w:t>.WriteLine</w:t>
            </w:r>
            <w:proofErr w:type="spellEnd"/>
            <w:r w:rsidRPr="00235149">
              <w:rPr>
                <w:rFonts w:ascii="Consolas" w:eastAsia="Times New Roman" w:hAnsi="Consolas" w:cs="Consolas"/>
                <w:szCs w:val="20"/>
                <w:lang w:val="en-US" w:eastAsia="en-US"/>
              </w:rPr>
              <w:t>(area);</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ab/>
              <w:t>}</w:t>
            </w:r>
          </w:p>
          <w:p w:rsidR="000D2D2A" w:rsidRPr="0023514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35149">
              <w:rPr>
                <w:rFonts w:ascii="Consolas" w:eastAsia="Times New Roman" w:hAnsi="Consolas" w:cs="Consolas"/>
                <w:szCs w:val="20"/>
                <w:lang w:val="en-US" w:eastAsia="en-US"/>
              </w:rPr>
              <w:t>}</w:t>
            </w:r>
          </w:p>
        </w:tc>
      </w:tr>
      <w:tr w:rsidR="000D2D2A" w:rsidTr="00A5102A">
        <w:trPr>
          <w:gridAfter w:val="1"/>
          <w:wAfter w:w="299" w:type="dxa"/>
        </w:trPr>
        <w:tc>
          <w:tcPr>
            <w:tcW w:w="10773" w:type="dxa"/>
            <w:gridSpan w:val="3"/>
            <w:vAlign w:val="center"/>
          </w:tcPr>
          <w:p w:rsidR="000D2D2A" w:rsidRPr="003352BB" w:rsidRDefault="000D2D2A" w:rsidP="002625CD">
            <w:pPr>
              <w:spacing w:after="120"/>
              <w:jc w:val="left"/>
              <w:rPr>
                <w:b/>
              </w:rPr>
            </w:pPr>
            <w:r w:rsidRPr="003352BB">
              <w:rPr>
                <w:b/>
              </w:rPr>
              <w:t>Тестове</w:t>
            </w:r>
          </w:p>
          <w:p w:rsidR="000D2D2A" w:rsidRPr="00C21B10" w:rsidRDefault="000D2D2A" w:rsidP="002625CD">
            <w:pPr>
              <w:spacing w:after="120"/>
            </w:pPr>
            <w:r w:rsidRPr="00C21B10">
              <w:t>Интересните случаи за тестване са следните:</w:t>
            </w:r>
          </w:p>
          <w:p w:rsidR="000D2D2A" w:rsidRPr="00933BCD" w:rsidRDefault="000D2D2A" w:rsidP="002625CD">
            <w:pPr>
              <w:pStyle w:val="ListParagraph"/>
              <w:numPr>
                <w:ilvl w:val="0"/>
                <w:numId w:val="37"/>
              </w:numPr>
              <w:spacing w:after="120"/>
              <w:rPr>
                <w:rStyle w:val="Code"/>
              </w:rPr>
            </w:pPr>
            <w:r w:rsidRPr="00933BCD">
              <w:rPr>
                <w:rStyle w:val="Code"/>
              </w:rPr>
              <w:t>4\8\10</w:t>
            </w:r>
          </w:p>
          <w:p w:rsidR="000D2D2A" w:rsidRPr="00933BCD" w:rsidRDefault="000D2D2A" w:rsidP="002625CD">
            <w:pPr>
              <w:pStyle w:val="ListParagraph"/>
              <w:numPr>
                <w:ilvl w:val="0"/>
                <w:numId w:val="37"/>
              </w:numPr>
              <w:spacing w:after="120"/>
              <w:rPr>
                <w:rStyle w:val="Code"/>
              </w:rPr>
            </w:pPr>
            <w:r w:rsidRPr="00933BCD">
              <w:rPr>
                <w:rStyle w:val="Code"/>
              </w:rPr>
              <w:t>10\4\2</w:t>
            </w:r>
          </w:p>
          <w:p w:rsidR="000D2D2A" w:rsidRPr="002625CD" w:rsidRDefault="000D2D2A" w:rsidP="002625CD">
            <w:pPr>
              <w:pStyle w:val="ListParagraph"/>
              <w:numPr>
                <w:ilvl w:val="0"/>
                <w:numId w:val="37"/>
              </w:numPr>
              <w:spacing w:after="120"/>
              <w:rPr>
                <w:rStyle w:val="Code"/>
                <w:rFonts w:ascii="Verdana" w:hAnsi="Verdana"/>
                <w:bCs w:val="0"/>
                <w:noProof w:val="0"/>
                <w:kern w:val="0"/>
                <w:lang w:val="bg-BG"/>
              </w:rPr>
            </w:pPr>
            <w:r w:rsidRPr="00933BCD">
              <w:rPr>
                <w:rStyle w:val="Code"/>
              </w:rPr>
              <w:t>4\4\4</w:t>
            </w:r>
          </w:p>
          <w:p w:rsidR="000D2D2A" w:rsidRPr="003352BB" w:rsidRDefault="000D2D2A" w:rsidP="002625CD">
            <w:pPr>
              <w:pStyle w:val="ListParagraph"/>
              <w:numPr>
                <w:ilvl w:val="0"/>
                <w:numId w:val="37"/>
              </w:numPr>
              <w:spacing w:after="120"/>
              <w:rPr>
                <w:b/>
              </w:rPr>
            </w:pPr>
            <w:r w:rsidRPr="00933BCD">
              <w:rPr>
                <w:rStyle w:val="Code"/>
                <w:lang w:val="en-GB"/>
              </w:rPr>
              <w:t>8\8\4</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4</w:t>
            </w:r>
          </w:p>
          <w:p w:rsidR="000D2D2A" w:rsidRPr="00933BCD" w:rsidRDefault="000D2D2A" w:rsidP="00FF6D77">
            <w:pPr>
              <w:spacing w:after="120"/>
              <w:jc w:val="left"/>
              <w:rPr>
                <w:rStyle w:val="Code"/>
              </w:rPr>
            </w:pPr>
            <w:r w:rsidRPr="00933BCD">
              <w:rPr>
                <w:rStyle w:val="Code"/>
              </w:rPr>
              <w:t>8</w:t>
            </w:r>
          </w:p>
          <w:p w:rsidR="000D2D2A" w:rsidRPr="00933BCD" w:rsidRDefault="000D2D2A" w:rsidP="00FF6D77">
            <w:pPr>
              <w:spacing w:after="120"/>
              <w:jc w:val="left"/>
              <w:rPr>
                <w:rStyle w:val="Code"/>
              </w:rPr>
            </w:pPr>
            <w:r w:rsidRPr="00933BCD">
              <w:rPr>
                <w:rStyle w:val="Code"/>
              </w:rPr>
              <w:t>10</w:t>
            </w:r>
          </w:p>
        </w:tc>
        <w:tc>
          <w:tcPr>
            <w:tcW w:w="5386" w:type="dxa"/>
            <w:gridSpan w:val="2"/>
          </w:tcPr>
          <w:p w:rsidR="000D2D2A" w:rsidRPr="00933BCD" w:rsidRDefault="000D2D2A" w:rsidP="00FF6D77">
            <w:pPr>
              <w:spacing w:after="120"/>
              <w:jc w:val="left"/>
              <w:rPr>
                <w:rStyle w:val="Code"/>
              </w:rPr>
            </w:pPr>
            <w:r w:rsidRPr="00933BCD">
              <w:rPr>
                <w:rStyle w:val="Code"/>
              </w:rPr>
              <w:t>60</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lastRenderedPageBreak/>
              <w:t>10</w:t>
            </w:r>
          </w:p>
          <w:p w:rsidR="000D2D2A" w:rsidRPr="00933BCD" w:rsidRDefault="000D2D2A" w:rsidP="00FF6D77">
            <w:pPr>
              <w:spacing w:after="120"/>
              <w:jc w:val="left"/>
              <w:rPr>
                <w:rStyle w:val="Code"/>
              </w:rPr>
            </w:pPr>
            <w:r w:rsidRPr="00933BCD">
              <w:rPr>
                <w:rStyle w:val="Code"/>
              </w:rPr>
              <w:t>4</w:t>
            </w:r>
          </w:p>
          <w:p w:rsidR="000D2D2A" w:rsidRPr="00933BCD" w:rsidRDefault="000D2D2A" w:rsidP="00FF6D77">
            <w:pPr>
              <w:spacing w:after="120"/>
              <w:jc w:val="left"/>
              <w:rPr>
                <w:rStyle w:val="Code"/>
              </w:rPr>
            </w:pPr>
            <w:r w:rsidRPr="00933BCD">
              <w:rPr>
                <w:rStyle w:val="Code"/>
              </w:rPr>
              <w:t>2</w:t>
            </w:r>
          </w:p>
        </w:tc>
        <w:tc>
          <w:tcPr>
            <w:tcW w:w="5386" w:type="dxa"/>
            <w:gridSpan w:val="2"/>
          </w:tcPr>
          <w:p w:rsidR="000D2D2A" w:rsidRPr="00933BCD" w:rsidRDefault="000D2D2A" w:rsidP="00FF6D77">
            <w:pPr>
              <w:spacing w:after="120"/>
              <w:jc w:val="left"/>
              <w:rPr>
                <w:rStyle w:val="Code"/>
              </w:rPr>
            </w:pPr>
            <w:r w:rsidRPr="00933BCD">
              <w:rPr>
                <w:rStyle w:val="Code"/>
              </w:rPr>
              <w:t>14</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4</w:t>
            </w:r>
          </w:p>
          <w:p w:rsidR="000D2D2A" w:rsidRPr="00933BCD" w:rsidRDefault="000D2D2A" w:rsidP="00FF6D77">
            <w:pPr>
              <w:spacing w:after="120"/>
              <w:jc w:val="left"/>
              <w:rPr>
                <w:rStyle w:val="Code"/>
              </w:rPr>
            </w:pPr>
            <w:r w:rsidRPr="00933BCD">
              <w:rPr>
                <w:rStyle w:val="Code"/>
              </w:rPr>
              <w:t>4</w:t>
            </w:r>
          </w:p>
          <w:p w:rsidR="000D2D2A" w:rsidRPr="00933BCD" w:rsidRDefault="000D2D2A" w:rsidP="00FF6D77">
            <w:pPr>
              <w:spacing w:after="120"/>
              <w:jc w:val="left"/>
              <w:rPr>
                <w:rStyle w:val="Code"/>
              </w:rPr>
            </w:pPr>
            <w:r w:rsidRPr="00933BCD">
              <w:rPr>
                <w:rStyle w:val="Code"/>
              </w:rPr>
              <w:t>4</w:t>
            </w:r>
          </w:p>
        </w:tc>
        <w:tc>
          <w:tcPr>
            <w:tcW w:w="5386" w:type="dxa"/>
            <w:gridSpan w:val="2"/>
          </w:tcPr>
          <w:p w:rsidR="000D2D2A" w:rsidRPr="00933BCD" w:rsidRDefault="000D2D2A" w:rsidP="00FF6D77">
            <w:pPr>
              <w:spacing w:after="120"/>
              <w:jc w:val="left"/>
              <w:rPr>
                <w:rStyle w:val="Code"/>
              </w:rPr>
            </w:pPr>
            <w:r w:rsidRPr="00933BCD">
              <w:rPr>
                <w:rStyle w:val="Code"/>
              </w:rPr>
              <w:t>16</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8</w:t>
            </w:r>
          </w:p>
          <w:p w:rsidR="000D2D2A" w:rsidRPr="00933BCD" w:rsidRDefault="000D2D2A" w:rsidP="00FF6D77">
            <w:pPr>
              <w:spacing w:after="120"/>
              <w:jc w:val="left"/>
              <w:rPr>
                <w:rStyle w:val="Code"/>
              </w:rPr>
            </w:pPr>
            <w:r w:rsidRPr="00933BCD">
              <w:rPr>
                <w:rStyle w:val="Code"/>
              </w:rPr>
              <w:t>8</w:t>
            </w:r>
          </w:p>
          <w:p w:rsidR="000D2D2A" w:rsidRPr="00933BCD" w:rsidRDefault="000D2D2A" w:rsidP="00FF6D77">
            <w:pPr>
              <w:spacing w:after="120"/>
              <w:jc w:val="left"/>
              <w:rPr>
                <w:rStyle w:val="Code"/>
              </w:rPr>
            </w:pPr>
            <w:r w:rsidRPr="00933BCD">
              <w:rPr>
                <w:rStyle w:val="Code"/>
              </w:rPr>
              <w:t>4</w:t>
            </w:r>
          </w:p>
        </w:tc>
        <w:tc>
          <w:tcPr>
            <w:tcW w:w="5386" w:type="dxa"/>
            <w:gridSpan w:val="2"/>
          </w:tcPr>
          <w:p w:rsidR="000D2D2A" w:rsidRPr="00933BCD" w:rsidRDefault="000D2D2A" w:rsidP="00FF6D77">
            <w:pPr>
              <w:spacing w:after="120"/>
              <w:jc w:val="left"/>
              <w:rPr>
                <w:rStyle w:val="Code"/>
              </w:rPr>
            </w:pPr>
            <w:r w:rsidRPr="00933BCD">
              <w:rPr>
                <w:rStyle w:val="Code"/>
              </w:rPr>
              <w:t>32</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999999,14</w:t>
            </w:r>
          </w:p>
          <w:p w:rsidR="000D2D2A" w:rsidRPr="00933BCD" w:rsidRDefault="000D2D2A" w:rsidP="00FF6D77">
            <w:pPr>
              <w:spacing w:after="120"/>
              <w:jc w:val="left"/>
              <w:rPr>
                <w:rStyle w:val="Code"/>
              </w:rPr>
            </w:pPr>
            <w:r w:rsidRPr="00933BCD">
              <w:rPr>
                <w:rStyle w:val="Code"/>
              </w:rPr>
              <w:t>555555,23</w:t>
            </w:r>
          </w:p>
          <w:p w:rsidR="000D2D2A" w:rsidRPr="00933BCD" w:rsidRDefault="000D2D2A" w:rsidP="00FF6D77">
            <w:pPr>
              <w:spacing w:after="120"/>
              <w:jc w:val="left"/>
              <w:rPr>
                <w:rStyle w:val="Code"/>
              </w:rPr>
            </w:pPr>
            <w:r w:rsidRPr="00933BCD">
              <w:rPr>
                <w:rStyle w:val="Code"/>
              </w:rPr>
              <w:t>1</w:t>
            </w:r>
          </w:p>
        </w:tc>
        <w:tc>
          <w:tcPr>
            <w:tcW w:w="5386" w:type="dxa"/>
            <w:gridSpan w:val="2"/>
          </w:tcPr>
          <w:p w:rsidR="000D2D2A" w:rsidRPr="00933BCD" w:rsidRDefault="000D2D2A" w:rsidP="00FF6D77">
            <w:pPr>
              <w:spacing w:after="120"/>
              <w:jc w:val="left"/>
              <w:rPr>
                <w:rStyle w:val="Code"/>
              </w:rPr>
            </w:pPr>
            <w:r w:rsidRPr="00933BCD">
              <w:rPr>
                <w:rStyle w:val="Code"/>
              </w:rPr>
              <w:t>777777,2</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1111</w:t>
            </w:r>
          </w:p>
          <w:p w:rsidR="000D2D2A" w:rsidRPr="00933BCD" w:rsidRDefault="000D2D2A" w:rsidP="00FF6D77">
            <w:pPr>
              <w:spacing w:after="120"/>
              <w:jc w:val="left"/>
              <w:rPr>
                <w:rStyle w:val="Code"/>
              </w:rPr>
            </w:pPr>
            <w:r w:rsidRPr="00933BCD">
              <w:rPr>
                <w:rStyle w:val="Code"/>
              </w:rPr>
              <w:t>22222</w:t>
            </w:r>
          </w:p>
          <w:p w:rsidR="000D2D2A" w:rsidRPr="00933BCD" w:rsidRDefault="000D2D2A" w:rsidP="00FF6D77">
            <w:pPr>
              <w:spacing w:after="120"/>
              <w:jc w:val="left"/>
              <w:rPr>
                <w:rStyle w:val="Code"/>
              </w:rPr>
            </w:pPr>
            <w:r w:rsidRPr="00933BCD">
              <w:rPr>
                <w:rStyle w:val="Code"/>
              </w:rPr>
              <w:t>333</w:t>
            </w:r>
          </w:p>
        </w:tc>
        <w:tc>
          <w:tcPr>
            <w:tcW w:w="5386" w:type="dxa"/>
            <w:gridSpan w:val="2"/>
          </w:tcPr>
          <w:p w:rsidR="000D2D2A" w:rsidRPr="00933BCD" w:rsidRDefault="000D2D2A" w:rsidP="00FF6D77">
            <w:pPr>
              <w:spacing w:after="120"/>
              <w:jc w:val="left"/>
              <w:rPr>
                <w:rStyle w:val="Code"/>
              </w:rPr>
            </w:pPr>
            <w:r w:rsidRPr="00933BCD">
              <w:rPr>
                <w:rStyle w:val="Code"/>
              </w:rPr>
              <w:t>3884945</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1,234</w:t>
            </w:r>
          </w:p>
          <w:p w:rsidR="000D2D2A" w:rsidRPr="00933BCD" w:rsidRDefault="000D2D2A" w:rsidP="00FF6D77">
            <w:pPr>
              <w:spacing w:after="120"/>
              <w:jc w:val="left"/>
              <w:rPr>
                <w:rStyle w:val="Code"/>
              </w:rPr>
            </w:pPr>
            <w:r w:rsidRPr="00933BCD">
              <w:rPr>
                <w:rStyle w:val="Code"/>
              </w:rPr>
              <w:t>5,678</w:t>
            </w:r>
          </w:p>
          <w:p w:rsidR="000D2D2A" w:rsidRPr="00933BCD" w:rsidRDefault="000D2D2A" w:rsidP="00FF6D77">
            <w:pPr>
              <w:spacing w:after="120"/>
              <w:jc w:val="left"/>
              <w:rPr>
                <w:rStyle w:val="Code"/>
              </w:rPr>
            </w:pPr>
            <w:r w:rsidRPr="00933BCD">
              <w:rPr>
                <w:rStyle w:val="Code"/>
              </w:rPr>
              <w:t>9,123</w:t>
            </w:r>
          </w:p>
        </w:tc>
        <w:tc>
          <w:tcPr>
            <w:tcW w:w="5386" w:type="dxa"/>
            <w:gridSpan w:val="2"/>
          </w:tcPr>
          <w:p w:rsidR="000D2D2A" w:rsidRPr="00933BCD" w:rsidRDefault="000D2D2A" w:rsidP="00FF6D77">
            <w:pPr>
              <w:spacing w:after="120"/>
              <w:jc w:val="left"/>
              <w:rPr>
                <w:rStyle w:val="Code"/>
              </w:rPr>
            </w:pPr>
            <w:r w:rsidRPr="00933BCD">
              <w:rPr>
                <w:rStyle w:val="Code"/>
              </w:rPr>
              <w:t>31,52909</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5678</w:t>
            </w:r>
          </w:p>
          <w:p w:rsidR="000D2D2A" w:rsidRPr="00933BCD" w:rsidRDefault="000D2D2A" w:rsidP="00FF6D77">
            <w:pPr>
              <w:spacing w:after="120"/>
              <w:jc w:val="left"/>
              <w:rPr>
                <w:rStyle w:val="Code"/>
              </w:rPr>
            </w:pPr>
            <w:r w:rsidRPr="00933BCD">
              <w:rPr>
                <w:rStyle w:val="Code"/>
              </w:rPr>
              <w:t>7891</w:t>
            </w:r>
          </w:p>
          <w:p w:rsidR="000D2D2A" w:rsidRPr="00933BCD" w:rsidRDefault="000D2D2A" w:rsidP="00FF6D77">
            <w:pPr>
              <w:spacing w:after="120"/>
              <w:jc w:val="left"/>
              <w:rPr>
                <w:rStyle w:val="Code"/>
              </w:rPr>
            </w:pPr>
            <w:r w:rsidRPr="00933BCD">
              <w:rPr>
                <w:rStyle w:val="Code"/>
              </w:rPr>
              <w:t>14</w:t>
            </w:r>
          </w:p>
        </w:tc>
        <w:tc>
          <w:tcPr>
            <w:tcW w:w="5386" w:type="dxa"/>
            <w:gridSpan w:val="2"/>
          </w:tcPr>
          <w:p w:rsidR="000D2D2A" w:rsidRPr="00933BCD" w:rsidRDefault="000D2D2A" w:rsidP="00FF6D77">
            <w:pPr>
              <w:spacing w:after="120"/>
              <w:jc w:val="left"/>
              <w:rPr>
                <w:rStyle w:val="Code"/>
              </w:rPr>
            </w:pPr>
            <w:r w:rsidRPr="00933BCD">
              <w:rPr>
                <w:rStyle w:val="Code"/>
              </w:rPr>
              <w:t>94983</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1</w:t>
            </w:r>
          </w:p>
          <w:p w:rsidR="000D2D2A" w:rsidRPr="00933BCD" w:rsidRDefault="000D2D2A" w:rsidP="00FF6D77">
            <w:pPr>
              <w:spacing w:after="120"/>
              <w:jc w:val="left"/>
              <w:rPr>
                <w:rStyle w:val="Code"/>
              </w:rPr>
            </w:pPr>
            <w:r w:rsidRPr="00933BCD">
              <w:rPr>
                <w:rStyle w:val="Code"/>
              </w:rPr>
              <w:t>1</w:t>
            </w:r>
          </w:p>
          <w:p w:rsidR="000D2D2A" w:rsidRPr="00933BCD" w:rsidRDefault="000D2D2A" w:rsidP="00FF6D77">
            <w:pPr>
              <w:spacing w:after="120"/>
              <w:jc w:val="left"/>
              <w:rPr>
                <w:rStyle w:val="Code"/>
              </w:rPr>
            </w:pPr>
            <w:r w:rsidRPr="00933BCD">
              <w:rPr>
                <w:rStyle w:val="Code"/>
              </w:rPr>
              <w:t>1</w:t>
            </w:r>
          </w:p>
        </w:tc>
        <w:tc>
          <w:tcPr>
            <w:tcW w:w="5386" w:type="dxa"/>
            <w:gridSpan w:val="2"/>
          </w:tcPr>
          <w:p w:rsidR="000D2D2A" w:rsidRPr="00933BCD" w:rsidRDefault="000D2D2A" w:rsidP="00FF6D77">
            <w:pPr>
              <w:spacing w:after="120"/>
              <w:jc w:val="left"/>
              <w:rPr>
                <w:rStyle w:val="Code"/>
              </w:rPr>
            </w:pPr>
            <w:r w:rsidRPr="00933BCD">
              <w:rPr>
                <w:rStyle w:val="Code"/>
              </w:rPr>
              <w:t>1</w:t>
            </w:r>
          </w:p>
        </w:tc>
      </w:tr>
      <w:tr w:rsidR="000D2D2A"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F73CEF" w:rsidTr="00FF6D77">
        <w:trPr>
          <w:gridAfter w:val="1"/>
          <w:wAfter w:w="299" w:type="dxa"/>
        </w:trPr>
        <w:tc>
          <w:tcPr>
            <w:tcW w:w="5387" w:type="dxa"/>
          </w:tcPr>
          <w:p w:rsidR="000D2D2A" w:rsidRPr="00933BCD" w:rsidRDefault="000D2D2A" w:rsidP="00FF6D77">
            <w:pPr>
              <w:spacing w:after="120"/>
              <w:jc w:val="left"/>
              <w:rPr>
                <w:rStyle w:val="Code"/>
              </w:rPr>
            </w:pPr>
            <w:r w:rsidRPr="00933BCD">
              <w:rPr>
                <w:rStyle w:val="Code"/>
              </w:rPr>
              <w:t>10</w:t>
            </w:r>
          </w:p>
          <w:p w:rsidR="000D2D2A" w:rsidRPr="00933BCD" w:rsidRDefault="000D2D2A" w:rsidP="00FF6D77">
            <w:pPr>
              <w:spacing w:after="120"/>
              <w:jc w:val="left"/>
              <w:rPr>
                <w:rStyle w:val="Code"/>
              </w:rPr>
            </w:pPr>
            <w:r w:rsidRPr="00933BCD">
              <w:rPr>
                <w:rStyle w:val="Code"/>
              </w:rPr>
              <w:t>10</w:t>
            </w:r>
          </w:p>
          <w:p w:rsidR="000D2D2A" w:rsidRPr="00933BCD" w:rsidRDefault="000D2D2A" w:rsidP="00FF6D77">
            <w:pPr>
              <w:spacing w:after="120"/>
              <w:jc w:val="left"/>
              <w:rPr>
                <w:rStyle w:val="Code"/>
              </w:rPr>
            </w:pPr>
            <w:r w:rsidRPr="00933BCD">
              <w:rPr>
                <w:rStyle w:val="Code"/>
              </w:rPr>
              <w:t>10</w:t>
            </w:r>
          </w:p>
        </w:tc>
        <w:tc>
          <w:tcPr>
            <w:tcW w:w="5386" w:type="dxa"/>
            <w:gridSpan w:val="2"/>
          </w:tcPr>
          <w:p w:rsidR="000D2D2A" w:rsidRPr="00933BCD" w:rsidRDefault="000D2D2A" w:rsidP="00FF6D77">
            <w:pPr>
              <w:spacing w:after="120"/>
              <w:jc w:val="left"/>
              <w:rPr>
                <w:rStyle w:val="Code"/>
              </w:rPr>
            </w:pPr>
            <w:r w:rsidRPr="00933BCD">
              <w:rPr>
                <w:rStyle w:val="Code"/>
              </w:rPr>
              <w:t>100</w:t>
            </w:r>
          </w:p>
        </w:tc>
      </w:tr>
      <w:tr w:rsidR="000D2D2A" w:rsidRPr="00861311" w:rsidTr="00FF6D77">
        <w:trPr>
          <w:gridAfter w:val="1"/>
          <w:wAfter w:w="299" w:type="dxa"/>
        </w:trPr>
        <w:tc>
          <w:tcPr>
            <w:tcW w:w="10773" w:type="dxa"/>
            <w:gridSpan w:val="3"/>
            <w:vAlign w:val="center"/>
          </w:tcPr>
          <w:p w:rsidR="000D2D2A" w:rsidRPr="00861311" w:rsidRDefault="000D2D2A" w:rsidP="00FF6D77">
            <w:pPr>
              <w:pStyle w:val="ProblemTitle"/>
            </w:pPr>
            <w:r>
              <w:t>Задача 6</w:t>
            </w:r>
            <w:r w:rsidRPr="00C21B10">
              <w:t>.</w:t>
            </w:r>
            <w:r w:rsidRPr="0008202C">
              <w:rPr>
                <w:lang w:val="ru-RU"/>
              </w:rPr>
              <w:t xml:space="preserve"> </w:t>
            </w:r>
            <w:r>
              <w:t>Периметър и лице на правоъгълник</w:t>
            </w:r>
          </w:p>
        </w:tc>
      </w:tr>
      <w:tr w:rsidR="000D2D2A" w:rsidRPr="00861311" w:rsidTr="00FF6D77">
        <w:trPr>
          <w:gridAfter w:val="1"/>
          <w:wAfter w:w="299" w:type="dxa"/>
        </w:trPr>
        <w:tc>
          <w:tcPr>
            <w:tcW w:w="10773" w:type="dxa"/>
            <w:gridSpan w:val="3"/>
            <w:vAlign w:val="center"/>
          </w:tcPr>
          <w:p w:rsidR="000D2D2A" w:rsidRDefault="000D2D2A" w:rsidP="00FF6D77">
            <w:pPr>
              <w:spacing w:after="120"/>
              <w:jc w:val="left"/>
              <w:rPr>
                <w:b/>
              </w:rPr>
            </w:pPr>
            <w:r w:rsidRPr="003352BB">
              <w:rPr>
                <w:b/>
              </w:rPr>
              <w:lastRenderedPageBreak/>
              <w:t>Условие</w:t>
            </w:r>
          </w:p>
          <w:p w:rsidR="000D2D2A" w:rsidRPr="001F6750" w:rsidRDefault="000D2D2A" w:rsidP="00FF6D77">
            <w:r w:rsidRPr="00FD399D">
              <w:t xml:space="preserve">Напишете програма, която за подадени </w:t>
            </w:r>
            <w:r>
              <w:t xml:space="preserve">от потребителя </w:t>
            </w:r>
            <w:r w:rsidRPr="00FD399D">
              <w:t>дължина и височина на право</w:t>
            </w:r>
            <w:r>
              <w:softHyphen/>
            </w:r>
            <w:r w:rsidRPr="00FD399D">
              <w:t xml:space="preserve">ъгълник, </w:t>
            </w:r>
            <w:r>
              <w:t>пресмята и отпечатва</w:t>
            </w:r>
            <w:r w:rsidRPr="00FD399D">
              <w:t xml:space="preserve"> на конзолата неговия периметър и лице.</w:t>
            </w:r>
          </w:p>
        </w:tc>
      </w:tr>
      <w:tr w:rsidR="000D2D2A" w:rsidRPr="002C315E"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Описание на входа</w:t>
            </w:r>
          </w:p>
          <w:p w:rsidR="000D2D2A" w:rsidRPr="002C315E" w:rsidRDefault="000D2D2A" w:rsidP="00FF6D77">
            <w:pPr>
              <w:spacing w:after="120"/>
            </w:pPr>
            <w:r>
              <w:t xml:space="preserve">Входните данни се въвеждат като цели числа на два реда. На първия ред се въвежда стойността на </w:t>
            </w:r>
            <w:r w:rsidRPr="002C315E">
              <w:rPr>
                <w:b/>
              </w:rPr>
              <w:t>а</w:t>
            </w:r>
            <w:r>
              <w:t xml:space="preserve">, на втория  - стойността на </w:t>
            </w:r>
            <w:r w:rsidRPr="002C315E">
              <w:rPr>
                <w:b/>
                <w:lang w:val="en-US"/>
              </w:rPr>
              <w:t>b</w:t>
            </w:r>
            <w:r w:rsidRPr="00FD399D">
              <w:t>.</w:t>
            </w:r>
          </w:p>
        </w:tc>
      </w:tr>
      <w:tr w:rsidR="000D2D2A" w:rsidRPr="006B0528"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Описание на изхода</w:t>
            </w:r>
          </w:p>
          <w:p w:rsidR="000D2D2A" w:rsidRPr="006B0528" w:rsidRDefault="000D2D2A" w:rsidP="00FF6D77">
            <w:pPr>
              <w:spacing w:after="120"/>
            </w:pPr>
            <w:r>
              <w:t xml:space="preserve">Изходът се извежда като цяло число. На първия ред се извежда стойността на </w:t>
            </w:r>
            <w:r>
              <w:rPr>
                <w:b/>
              </w:rPr>
              <w:t>периметъра</w:t>
            </w:r>
            <w:r>
              <w:t xml:space="preserve">, на втория  - стойността на </w:t>
            </w:r>
            <w:r>
              <w:rPr>
                <w:b/>
              </w:rPr>
              <w:t>площта</w:t>
            </w:r>
            <w:r w:rsidRPr="00FD399D">
              <w:t>.</w:t>
            </w:r>
          </w:p>
        </w:tc>
      </w:tr>
      <w:tr w:rsidR="000D2D2A" w:rsidRPr="00B2039D"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Анализ на задачата</w:t>
            </w:r>
          </w:p>
          <w:p w:rsidR="000D2D2A" w:rsidRPr="00B2039D" w:rsidRDefault="000D2D2A" w:rsidP="00FF6D77">
            <w:r>
              <w:t>Потърсете в Интернет как се въвеждат цели числа от конзолата и използвайте формулата за лице на правоъгълник. Ако се затруднявате погледнете упътването на следващата задача.</w:t>
            </w:r>
          </w:p>
        </w:tc>
      </w:tr>
      <w:tr w:rsidR="000D2D2A" w:rsidRPr="003352BB"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rPr>
          <w:gridAfter w:val="1"/>
          <w:wAfter w:w="299" w:type="dxa"/>
        </w:trPr>
        <w:tc>
          <w:tcPr>
            <w:tcW w:w="10773" w:type="dxa"/>
            <w:gridSpan w:val="3"/>
            <w:tcMar>
              <w:top w:w="113" w:type="dxa"/>
              <w:bottom w:w="113" w:type="dxa"/>
            </w:tcMar>
            <w:vAlign w:val="center"/>
          </w:tcPr>
          <w:p w:rsidR="000D2D2A" w:rsidRPr="002625CD" w:rsidRDefault="000D2D2A" w:rsidP="00FF6D77">
            <w:pPr>
              <w:autoSpaceDE w:val="0"/>
              <w:autoSpaceDN w:val="0"/>
              <w:adjustRightInd w:val="0"/>
              <w:spacing w:before="0"/>
              <w:jc w:val="left"/>
              <w:rPr>
                <w:rFonts w:ascii="Consolas" w:eastAsia="Times New Roman" w:hAnsi="Consolas" w:cs="Consolas"/>
                <w:szCs w:val="20"/>
              </w:rPr>
            </w:pPr>
            <w:r w:rsidRPr="002625CD">
              <w:rPr>
                <w:rFonts w:ascii="Consolas" w:eastAsia="Times New Roman" w:hAnsi="Consolas" w:cs="Consolas"/>
                <w:color w:val="0000FF"/>
                <w:szCs w:val="20"/>
              </w:rPr>
              <w:t>using</w:t>
            </w:r>
            <w:r w:rsidRPr="002625CD">
              <w:rPr>
                <w:rFonts w:ascii="Consolas" w:eastAsia="Times New Roman" w:hAnsi="Consolas" w:cs="Consolas"/>
                <w:szCs w:val="20"/>
              </w:rPr>
              <w:t xml:space="preserve"> System;</w:t>
            </w:r>
          </w:p>
          <w:p w:rsidR="000D2D2A" w:rsidRPr="002625CD" w:rsidRDefault="000D2D2A" w:rsidP="00FF6D77">
            <w:pPr>
              <w:autoSpaceDE w:val="0"/>
              <w:autoSpaceDN w:val="0"/>
              <w:adjustRightInd w:val="0"/>
              <w:spacing w:before="0"/>
              <w:jc w:val="left"/>
              <w:rPr>
                <w:rFonts w:ascii="Consolas" w:eastAsia="Times New Roman" w:hAnsi="Consolas" w:cs="Consolas"/>
                <w:szCs w:val="20"/>
              </w:rPr>
            </w:pP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color w:val="0000FF"/>
                <w:szCs w:val="20"/>
                <w:lang w:val="en-US" w:eastAsia="en-US"/>
              </w:rPr>
              <w:t>class</w:t>
            </w:r>
            <w:r w:rsidRPr="002625CD">
              <w:rPr>
                <w:rFonts w:ascii="Consolas" w:eastAsia="Times New Roman" w:hAnsi="Consolas" w:cs="Consolas"/>
                <w:szCs w:val="20"/>
                <w:lang w:val="en-US" w:eastAsia="en-US"/>
              </w:rPr>
              <w:t xml:space="preserve"> </w:t>
            </w:r>
            <w:proofErr w:type="spellStart"/>
            <w:r w:rsidRPr="002625CD">
              <w:rPr>
                <w:rFonts w:ascii="Consolas" w:eastAsia="Times New Roman" w:hAnsi="Consolas" w:cs="Consolas"/>
                <w:color w:val="2B91AF"/>
                <w:szCs w:val="20"/>
                <w:lang w:val="en-US" w:eastAsia="en-US"/>
              </w:rPr>
              <w:t>RectanglePerimeterAndArea</w:t>
            </w:r>
            <w:proofErr w:type="spellEnd"/>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r>
            <w:r w:rsidRPr="002625CD">
              <w:rPr>
                <w:rFonts w:ascii="Consolas" w:eastAsia="Times New Roman" w:hAnsi="Consolas" w:cs="Consolas"/>
                <w:color w:val="0000FF"/>
                <w:szCs w:val="20"/>
                <w:lang w:val="en-US" w:eastAsia="en-US"/>
              </w:rPr>
              <w:t>static</w:t>
            </w:r>
            <w:r w:rsidRPr="002625CD">
              <w:rPr>
                <w:rFonts w:ascii="Consolas" w:eastAsia="Times New Roman" w:hAnsi="Consolas" w:cs="Consolas"/>
                <w:szCs w:val="20"/>
                <w:lang w:val="en-US" w:eastAsia="en-US"/>
              </w:rPr>
              <w:t xml:space="preserve"> </w:t>
            </w:r>
            <w:r w:rsidRPr="002625CD">
              <w:rPr>
                <w:rFonts w:ascii="Consolas" w:eastAsia="Times New Roman" w:hAnsi="Consolas" w:cs="Consolas"/>
                <w:color w:val="0000FF"/>
                <w:szCs w:val="20"/>
                <w:lang w:val="en-US" w:eastAsia="en-US"/>
              </w:rPr>
              <w:t>void</w:t>
            </w:r>
            <w:r w:rsidRPr="002625CD">
              <w:rPr>
                <w:rFonts w:ascii="Consolas" w:eastAsia="Times New Roman" w:hAnsi="Consolas" w:cs="Consolas"/>
                <w:szCs w:val="20"/>
                <w:lang w:val="en-US" w:eastAsia="en-US"/>
              </w:rPr>
              <w:t xml:space="preserve"> Main()</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t>{</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r>
            <w:r w:rsidRPr="002625CD">
              <w:rPr>
                <w:rFonts w:ascii="Consolas" w:eastAsia="Times New Roman" w:hAnsi="Consolas" w:cs="Consolas"/>
                <w:szCs w:val="20"/>
                <w:lang w:val="en-US" w:eastAsia="en-US"/>
              </w:rPr>
              <w:tab/>
            </w:r>
            <w:proofErr w:type="spellStart"/>
            <w:r w:rsidRPr="002625CD">
              <w:rPr>
                <w:rFonts w:ascii="Consolas" w:eastAsia="Times New Roman" w:hAnsi="Consolas" w:cs="Consolas"/>
                <w:color w:val="0000FF"/>
                <w:szCs w:val="20"/>
                <w:lang w:val="en-US" w:eastAsia="en-US"/>
              </w:rPr>
              <w:t>int</w:t>
            </w:r>
            <w:proofErr w:type="spellEnd"/>
            <w:r w:rsidRPr="002625CD">
              <w:rPr>
                <w:rFonts w:ascii="Consolas" w:eastAsia="Times New Roman" w:hAnsi="Consolas" w:cs="Consolas"/>
                <w:szCs w:val="20"/>
                <w:lang w:val="en-US" w:eastAsia="en-US"/>
              </w:rPr>
              <w:t xml:space="preserve"> a = </w:t>
            </w:r>
            <w:proofErr w:type="spellStart"/>
            <w:r w:rsidRPr="002625CD">
              <w:rPr>
                <w:rFonts w:ascii="Consolas" w:eastAsia="Times New Roman" w:hAnsi="Consolas" w:cs="Consolas"/>
                <w:color w:val="0000FF"/>
                <w:szCs w:val="20"/>
                <w:lang w:val="en-US" w:eastAsia="en-US"/>
              </w:rPr>
              <w:t>int</w:t>
            </w:r>
            <w:r w:rsidRPr="002625CD">
              <w:rPr>
                <w:rFonts w:ascii="Consolas" w:eastAsia="Times New Roman" w:hAnsi="Consolas" w:cs="Consolas"/>
                <w:szCs w:val="20"/>
                <w:lang w:val="en-US" w:eastAsia="en-US"/>
              </w:rPr>
              <w:t>.Parse</w:t>
            </w:r>
            <w:proofErr w:type="spellEnd"/>
            <w:r w:rsidRPr="002625CD">
              <w:rPr>
                <w:rFonts w:ascii="Consolas" w:eastAsia="Times New Roman" w:hAnsi="Consolas" w:cs="Consolas"/>
                <w:szCs w:val="20"/>
                <w:lang w:val="en-US" w:eastAsia="en-US"/>
              </w:rPr>
              <w:t>(</w:t>
            </w:r>
            <w:proofErr w:type="spellStart"/>
            <w:r w:rsidRPr="002625CD">
              <w:rPr>
                <w:rFonts w:ascii="Consolas" w:eastAsia="Times New Roman" w:hAnsi="Consolas" w:cs="Consolas"/>
                <w:color w:val="2B91AF"/>
                <w:szCs w:val="20"/>
                <w:lang w:val="en-US" w:eastAsia="en-US"/>
              </w:rPr>
              <w:t>Console</w:t>
            </w:r>
            <w:r w:rsidRPr="002625CD">
              <w:rPr>
                <w:rFonts w:ascii="Consolas" w:eastAsia="Times New Roman" w:hAnsi="Consolas" w:cs="Consolas"/>
                <w:szCs w:val="20"/>
                <w:lang w:val="en-US" w:eastAsia="en-US"/>
              </w:rPr>
              <w:t>.ReadLine</w:t>
            </w:r>
            <w:proofErr w:type="spellEnd"/>
            <w:r w:rsidRPr="002625CD">
              <w:rPr>
                <w:rFonts w:ascii="Consolas" w:eastAsia="Times New Roman" w:hAnsi="Consolas" w:cs="Consolas"/>
                <w:szCs w:val="20"/>
                <w:lang w:val="en-US" w:eastAsia="en-US"/>
              </w:rPr>
              <w:t>());</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r>
            <w:r w:rsidRPr="002625CD">
              <w:rPr>
                <w:rFonts w:ascii="Consolas" w:eastAsia="Times New Roman" w:hAnsi="Consolas" w:cs="Consolas"/>
                <w:szCs w:val="20"/>
                <w:lang w:val="en-US" w:eastAsia="en-US"/>
              </w:rPr>
              <w:tab/>
            </w:r>
            <w:proofErr w:type="spellStart"/>
            <w:r w:rsidRPr="002625CD">
              <w:rPr>
                <w:rFonts w:ascii="Consolas" w:eastAsia="Times New Roman" w:hAnsi="Consolas" w:cs="Consolas"/>
                <w:color w:val="0000FF"/>
                <w:szCs w:val="20"/>
                <w:lang w:val="en-US" w:eastAsia="en-US"/>
              </w:rPr>
              <w:t>int</w:t>
            </w:r>
            <w:proofErr w:type="spellEnd"/>
            <w:r w:rsidRPr="002625CD">
              <w:rPr>
                <w:rFonts w:ascii="Consolas" w:eastAsia="Times New Roman" w:hAnsi="Consolas" w:cs="Consolas"/>
                <w:szCs w:val="20"/>
                <w:lang w:val="en-US" w:eastAsia="en-US"/>
              </w:rPr>
              <w:t xml:space="preserve"> b = </w:t>
            </w:r>
            <w:proofErr w:type="spellStart"/>
            <w:r w:rsidRPr="002625CD">
              <w:rPr>
                <w:rFonts w:ascii="Consolas" w:eastAsia="Times New Roman" w:hAnsi="Consolas" w:cs="Consolas"/>
                <w:color w:val="0000FF"/>
                <w:szCs w:val="20"/>
                <w:lang w:val="en-US" w:eastAsia="en-US"/>
              </w:rPr>
              <w:t>int</w:t>
            </w:r>
            <w:r w:rsidRPr="002625CD">
              <w:rPr>
                <w:rFonts w:ascii="Consolas" w:eastAsia="Times New Roman" w:hAnsi="Consolas" w:cs="Consolas"/>
                <w:szCs w:val="20"/>
                <w:lang w:val="en-US" w:eastAsia="en-US"/>
              </w:rPr>
              <w:t>.Parse</w:t>
            </w:r>
            <w:proofErr w:type="spellEnd"/>
            <w:r w:rsidRPr="002625CD">
              <w:rPr>
                <w:rFonts w:ascii="Consolas" w:eastAsia="Times New Roman" w:hAnsi="Consolas" w:cs="Consolas"/>
                <w:szCs w:val="20"/>
                <w:lang w:val="en-US" w:eastAsia="en-US"/>
              </w:rPr>
              <w:t>(</w:t>
            </w:r>
            <w:proofErr w:type="spellStart"/>
            <w:r w:rsidRPr="002625CD">
              <w:rPr>
                <w:rFonts w:ascii="Consolas" w:eastAsia="Times New Roman" w:hAnsi="Consolas" w:cs="Consolas"/>
                <w:color w:val="2B91AF"/>
                <w:szCs w:val="20"/>
                <w:lang w:val="en-US" w:eastAsia="en-US"/>
              </w:rPr>
              <w:t>Console</w:t>
            </w:r>
            <w:r w:rsidRPr="002625CD">
              <w:rPr>
                <w:rFonts w:ascii="Consolas" w:eastAsia="Times New Roman" w:hAnsi="Consolas" w:cs="Consolas"/>
                <w:szCs w:val="20"/>
                <w:lang w:val="en-US" w:eastAsia="en-US"/>
              </w:rPr>
              <w:t>.ReadLine</w:t>
            </w:r>
            <w:proofErr w:type="spellEnd"/>
            <w:r w:rsidRPr="002625CD">
              <w:rPr>
                <w:rFonts w:ascii="Consolas" w:eastAsia="Times New Roman" w:hAnsi="Consolas" w:cs="Consolas"/>
                <w:szCs w:val="20"/>
                <w:lang w:val="en-US" w:eastAsia="en-US"/>
              </w:rPr>
              <w:t>());</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r>
            <w:r w:rsidRPr="002625CD">
              <w:rPr>
                <w:rFonts w:ascii="Consolas" w:eastAsia="Times New Roman" w:hAnsi="Consolas" w:cs="Consolas"/>
                <w:szCs w:val="20"/>
                <w:lang w:val="en-US" w:eastAsia="en-US"/>
              </w:rPr>
              <w:tab/>
            </w:r>
            <w:proofErr w:type="spellStart"/>
            <w:r w:rsidRPr="002625CD">
              <w:rPr>
                <w:rFonts w:ascii="Consolas" w:eastAsia="Times New Roman" w:hAnsi="Consolas" w:cs="Consolas"/>
                <w:color w:val="0000FF"/>
                <w:szCs w:val="20"/>
                <w:lang w:val="en-US" w:eastAsia="en-US"/>
              </w:rPr>
              <w:t>int</w:t>
            </w:r>
            <w:proofErr w:type="spellEnd"/>
            <w:r w:rsidRPr="002625CD">
              <w:rPr>
                <w:rFonts w:ascii="Consolas" w:eastAsia="Times New Roman" w:hAnsi="Consolas" w:cs="Consolas"/>
                <w:szCs w:val="20"/>
                <w:lang w:val="en-US" w:eastAsia="en-US"/>
              </w:rPr>
              <w:t xml:space="preserve"> perimeter = (a + b) * 2;</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r>
            <w:r w:rsidRPr="002625CD">
              <w:rPr>
                <w:rFonts w:ascii="Consolas" w:eastAsia="Times New Roman" w:hAnsi="Consolas" w:cs="Consolas"/>
                <w:szCs w:val="20"/>
                <w:lang w:val="en-US" w:eastAsia="en-US"/>
              </w:rPr>
              <w:tab/>
            </w:r>
            <w:proofErr w:type="spellStart"/>
            <w:r w:rsidRPr="002625CD">
              <w:rPr>
                <w:rFonts w:ascii="Consolas" w:eastAsia="Times New Roman" w:hAnsi="Consolas" w:cs="Consolas"/>
                <w:color w:val="2B91AF"/>
                <w:szCs w:val="20"/>
                <w:lang w:val="en-US" w:eastAsia="en-US"/>
              </w:rPr>
              <w:t>Console</w:t>
            </w:r>
            <w:r w:rsidRPr="002625CD">
              <w:rPr>
                <w:rFonts w:ascii="Consolas" w:eastAsia="Times New Roman" w:hAnsi="Consolas" w:cs="Consolas"/>
                <w:szCs w:val="20"/>
                <w:lang w:val="en-US" w:eastAsia="en-US"/>
              </w:rPr>
              <w:t>.WriteLine</w:t>
            </w:r>
            <w:proofErr w:type="spellEnd"/>
            <w:r w:rsidRPr="002625CD">
              <w:rPr>
                <w:rFonts w:ascii="Consolas" w:eastAsia="Times New Roman" w:hAnsi="Consolas" w:cs="Consolas"/>
                <w:szCs w:val="20"/>
                <w:lang w:val="en-US" w:eastAsia="en-US"/>
              </w:rPr>
              <w:t>(perimeter);</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r>
            <w:r w:rsidRPr="002625CD">
              <w:rPr>
                <w:rFonts w:ascii="Consolas" w:eastAsia="Times New Roman" w:hAnsi="Consolas" w:cs="Consolas"/>
                <w:szCs w:val="20"/>
                <w:lang w:val="en-US" w:eastAsia="en-US"/>
              </w:rPr>
              <w:tab/>
            </w:r>
            <w:proofErr w:type="spellStart"/>
            <w:r w:rsidRPr="002625CD">
              <w:rPr>
                <w:rFonts w:ascii="Consolas" w:eastAsia="Times New Roman" w:hAnsi="Consolas" w:cs="Consolas"/>
                <w:color w:val="0000FF"/>
                <w:szCs w:val="20"/>
                <w:lang w:val="en-US" w:eastAsia="en-US"/>
              </w:rPr>
              <w:t>int</w:t>
            </w:r>
            <w:proofErr w:type="spellEnd"/>
            <w:r w:rsidRPr="002625CD">
              <w:rPr>
                <w:rFonts w:ascii="Consolas" w:eastAsia="Times New Roman" w:hAnsi="Consolas" w:cs="Consolas"/>
                <w:szCs w:val="20"/>
                <w:lang w:val="en-US" w:eastAsia="en-US"/>
              </w:rPr>
              <w:t xml:space="preserve"> area = a * b;</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r>
            <w:r w:rsidRPr="002625CD">
              <w:rPr>
                <w:rFonts w:ascii="Consolas" w:eastAsia="Times New Roman" w:hAnsi="Consolas" w:cs="Consolas"/>
                <w:szCs w:val="20"/>
                <w:lang w:val="en-US" w:eastAsia="en-US"/>
              </w:rPr>
              <w:tab/>
            </w:r>
            <w:proofErr w:type="spellStart"/>
            <w:r w:rsidRPr="002625CD">
              <w:rPr>
                <w:rFonts w:ascii="Consolas" w:eastAsia="Times New Roman" w:hAnsi="Consolas" w:cs="Consolas"/>
                <w:color w:val="2B91AF"/>
                <w:szCs w:val="20"/>
                <w:lang w:val="en-US" w:eastAsia="en-US"/>
              </w:rPr>
              <w:t>Console</w:t>
            </w:r>
            <w:r w:rsidRPr="002625CD">
              <w:rPr>
                <w:rFonts w:ascii="Consolas" w:eastAsia="Times New Roman" w:hAnsi="Consolas" w:cs="Consolas"/>
                <w:szCs w:val="20"/>
                <w:lang w:val="en-US" w:eastAsia="en-US"/>
              </w:rPr>
              <w:t>.WriteLine</w:t>
            </w:r>
            <w:proofErr w:type="spellEnd"/>
            <w:r w:rsidRPr="002625CD">
              <w:rPr>
                <w:rFonts w:ascii="Consolas" w:eastAsia="Times New Roman" w:hAnsi="Consolas" w:cs="Consolas"/>
                <w:szCs w:val="20"/>
                <w:lang w:val="en-US" w:eastAsia="en-US"/>
              </w:rPr>
              <w:t>(area);</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ab/>
              <w:t>}</w:t>
            </w:r>
          </w:p>
          <w:p w:rsidR="000D2D2A" w:rsidRPr="002625CD"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625CD">
              <w:rPr>
                <w:rFonts w:ascii="Consolas" w:eastAsia="Times New Roman" w:hAnsi="Consolas" w:cs="Consolas"/>
                <w:szCs w:val="20"/>
                <w:lang w:val="en-US" w:eastAsia="en-US"/>
              </w:rPr>
              <w:t>}</w:t>
            </w:r>
          </w:p>
        </w:tc>
      </w:tr>
      <w:tr w:rsidR="000D2D2A" w:rsidRPr="003352BB" w:rsidTr="00486151">
        <w:trPr>
          <w:gridAfter w:val="1"/>
          <w:wAfter w:w="299" w:type="dxa"/>
        </w:trPr>
        <w:tc>
          <w:tcPr>
            <w:tcW w:w="10773" w:type="dxa"/>
            <w:gridSpan w:val="3"/>
            <w:vAlign w:val="center"/>
          </w:tcPr>
          <w:p w:rsidR="000D2D2A" w:rsidRPr="003352BB" w:rsidRDefault="000D2D2A" w:rsidP="00EA0F53">
            <w:pPr>
              <w:spacing w:after="120"/>
              <w:jc w:val="left"/>
              <w:rPr>
                <w:b/>
              </w:rPr>
            </w:pPr>
            <w:r w:rsidRPr="003352BB">
              <w:rPr>
                <w:b/>
              </w:rPr>
              <w:t>Тестове</w:t>
            </w:r>
          </w:p>
          <w:p w:rsidR="000D2D2A" w:rsidRPr="00C21B10" w:rsidRDefault="000D2D2A" w:rsidP="00EA0F53">
            <w:pPr>
              <w:spacing w:after="120"/>
            </w:pPr>
            <w:r w:rsidRPr="00C21B10">
              <w:t>Интересните случаи за тестване са следните:</w:t>
            </w:r>
          </w:p>
          <w:p w:rsidR="000D2D2A" w:rsidRPr="00140EF2" w:rsidRDefault="000D2D2A" w:rsidP="00EA0F53">
            <w:pPr>
              <w:pStyle w:val="ListParagraph"/>
              <w:numPr>
                <w:ilvl w:val="0"/>
                <w:numId w:val="37"/>
              </w:numPr>
              <w:spacing w:after="120"/>
              <w:rPr>
                <w:rStyle w:val="Code"/>
              </w:rPr>
            </w:pPr>
            <w:r>
              <w:rPr>
                <w:rStyle w:val="Code"/>
              </w:rPr>
              <w:t>4\</w:t>
            </w:r>
            <w:r w:rsidRPr="00140EF2">
              <w:rPr>
                <w:rStyle w:val="Code"/>
              </w:rPr>
              <w:t>6</w:t>
            </w:r>
          </w:p>
          <w:p w:rsidR="000D2D2A" w:rsidRPr="00EA0F53" w:rsidRDefault="000D2D2A" w:rsidP="00EA0F53">
            <w:pPr>
              <w:pStyle w:val="ListParagraph"/>
              <w:numPr>
                <w:ilvl w:val="0"/>
                <w:numId w:val="37"/>
              </w:numPr>
              <w:spacing w:after="120"/>
              <w:rPr>
                <w:rStyle w:val="Code"/>
                <w:rFonts w:ascii="Verdana" w:hAnsi="Verdana"/>
                <w:bCs w:val="0"/>
                <w:noProof w:val="0"/>
                <w:kern w:val="0"/>
                <w:lang w:val="bg-BG"/>
              </w:rPr>
            </w:pPr>
            <w:r>
              <w:rPr>
                <w:rStyle w:val="Code"/>
              </w:rPr>
              <w:t>9876\</w:t>
            </w:r>
            <w:r w:rsidRPr="00140EF2">
              <w:rPr>
                <w:rStyle w:val="Code"/>
              </w:rPr>
              <w:t>54321</w:t>
            </w:r>
          </w:p>
          <w:p w:rsidR="000D2D2A" w:rsidRPr="003352BB" w:rsidRDefault="000D2D2A" w:rsidP="00EA0F53">
            <w:pPr>
              <w:pStyle w:val="ListParagraph"/>
              <w:numPr>
                <w:ilvl w:val="0"/>
                <w:numId w:val="37"/>
              </w:numPr>
              <w:spacing w:after="120"/>
              <w:rPr>
                <w:b/>
              </w:rPr>
            </w:pPr>
            <w:r>
              <w:rPr>
                <w:rStyle w:val="Code"/>
              </w:rPr>
              <w:t>77777\</w:t>
            </w:r>
            <w:r w:rsidRPr="00140EF2">
              <w:rPr>
                <w:rStyle w:val="Code"/>
              </w:rPr>
              <w:t>77777</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140EF2" w:rsidRDefault="000D2D2A" w:rsidP="00FF6D77">
            <w:pPr>
              <w:spacing w:after="120"/>
              <w:jc w:val="left"/>
              <w:rPr>
                <w:rStyle w:val="Code"/>
              </w:rPr>
            </w:pPr>
            <w:r w:rsidRPr="00140EF2">
              <w:rPr>
                <w:rStyle w:val="Code"/>
              </w:rPr>
              <w:t>4</w:t>
            </w:r>
          </w:p>
          <w:p w:rsidR="000D2D2A" w:rsidRPr="00140EF2" w:rsidRDefault="000D2D2A" w:rsidP="00FF6D77">
            <w:pPr>
              <w:spacing w:after="120"/>
              <w:jc w:val="left"/>
              <w:rPr>
                <w:rStyle w:val="Code"/>
              </w:rPr>
            </w:pPr>
            <w:r w:rsidRPr="00140EF2">
              <w:rPr>
                <w:rStyle w:val="Code"/>
              </w:rPr>
              <w:t>6</w:t>
            </w:r>
          </w:p>
        </w:tc>
        <w:tc>
          <w:tcPr>
            <w:tcW w:w="5386" w:type="dxa"/>
            <w:gridSpan w:val="2"/>
          </w:tcPr>
          <w:p w:rsidR="000D2D2A" w:rsidRPr="00140EF2" w:rsidRDefault="000D2D2A" w:rsidP="00FF6D77">
            <w:pPr>
              <w:spacing w:after="120"/>
              <w:jc w:val="left"/>
              <w:rPr>
                <w:rStyle w:val="Code"/>
              </w:rPr>
            </w:pPr>
            <w:r w:rsidRPr="00140EF2">
              <w:rPr>
                <w:rStyle w:val="Code"/>
              </w:rPr>
              <w:t>20</w:t>
            </w:r>
          </w:p>
          <w:p w:rsidR="000D2D2A" w:rsidRPr="00140EF2" w:rsidRDefault="000D2D2A" w:rsidP="00FF6D77">
            <w:pPr>
              <w:spacing w:after="120"/>
              <w:jc w:val="left"/>
              <w:rPr>
                <w:rStyle w:val="Code"/>
              </w:rPr>
            </w:pPr>
            <w:r w:rsidRPr="00140EF2">
              <w:rPr>
                <w:rStyle w:val="Code"/>
              </w:rPr>
              <w:t>24</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140EF2" w:rsidRDefault="000D2D2A" w:rsidP="00FF6D77">
            <w:pPr>
              <w:spacing w:after="120"/>
              <w:jc w:val="left"/>
              <w:rPr>
                <w:rStyle w:val="Code"/>
              </w:rPr>
            </w:pPr>
            <w:r w:rsidRPr="00140EF2">
              <w:rPr>
                <w:rStyle w:val="Code"/>
              </w:rPr>
              <w:t>9876</w:t>
            </w:r>
          </w:p>
          <w:p w:rsidR="000D2D2A" w:rsidRPr="00140EF2" w:rsidRDefault="000D2D2A" w:rsidP="00FF6D77">
            <w:pPr>
              <w:spacing w:after="120"/>
              <w:jc w:val="left"/>
              <w:rPr>
                <w:rStyle w:val="Code"/>
              </w:rPr>
            </w:pPr>
            <w:r w:rsidRPr="00140EF2">
              <w:rPr>
                <w:rStyle w:val="Code"/>
              </w:rPr>
              <w:t>54321</w:t>
            </w:r>
          </w:p>
        </w:tc>
        <w:tc>
          <w:tcPr>
            <w:tcW w:w="5386" w:type="dxa"/>
            <w:gridSpan w:val="2"/>
          </w:tcPr>
          <w:p w:rsidR="000D2D2A" w:rsidRPr="00140EF2" w:rsidRDefault="000D2D2A" w:rsidP="00FF6D77">
            <w:pPr>
              <w:spacing w:after="120"/>
              <w:jc w:val="left"/>
              <w:rPr>
                <w:rStyle w:val="Code"/>
              </w:rPr>
            </w:pPr>
            <w:r w:rsidRPr="00140EF2">
              <w:rPr>
                <w:rStyle w:val="Code"/>
              </w:rPr>
              <w:t>128394</w:t>
            </w:r>
          </w:p>
          <w:p w:rsidR="000D2D2A" w:rsidRPr="00140EF2" w:rsidRDefault="000D2D2A" w:rsidP="00FF6D77">
            <w:pPr>
              <w:spacing w:after="120"/>
              <w:jc w:val="left"/>
              <w:rPr>
                <w:rStyle w:val="Code"/>
              </w:rPr>
            </w:pPr>
            <w:r w:rsidRPr="00140EF2">
              <w:rPr>
                <w:rStyle w:val="Code"/>
              </w:rPr>
              <w:t>536474196</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140EF2" w:rsidRDefault="000D2D2A" w:rsidP="00FF6D77">
            <w:pPr>
              <w:spacing w:after="120"/>
              <w:jc w:val="left"/>
              <w:rPr>
                <w:rStyle w:val="Code"/>
              </w:rPr>
            </w:pPr>
            <w:r w:rsidRPr="00140EF2">
              <w:rPr>
                <w:rStyle w:val="Code"/>
              </w:rPr>
              <w:t>54321</w:t>
            </w:r>
          </w:p>
          <w:p w:rsidR="000D2D2A" w:rsidRPr="00140EF2" w:rsidRDefault="000D2D2A" w:rsidP="00FF6D77">
            <w:pPr>
              <w:spacing w:after="120"/>
              <w:jc w:val="left"/>
              <w:rPr>
                <w:rStyle w:val="Code"/>
              </w:rPr>
            </w:pPr>
            <w:r w:rsidRPr="00140EF2">
              <w:rPr>
                <w:rStyle w:val="Code"/>
              </w:rPr>
              <w:t>189</w:t>
            </w:r>
          </w:p>
        </w:tc>
        <w:tc>
          <w:tcPr>
            <w:tcW w:w="5386" w:type="dxa"/>
            <w:gridSpan w:val="2"/>
          </w:tcPr>
          <w:p w:rsidR="000D2D2A" w:rsidRPr="00140EF2" w:rsidRDefault="000D2D2A" w:rsidP="00FF6D77">
            <w:pPr>
              <w:spacing w:after="120"/>
              <w:jc w:val="left"/>
              <w:rPr>
                <w:rStyle w:val="Code"/>
              </w:rPr>
            </w:pPr>
            <w:r w:rsidRPr="00140EF2">
              <w:rPr>
                <w:rStyle w:val="Code"/>
              </w:rPr>
              <w:t>109020</w:t>
            </w:r>
          </w:p>
          <w:p w:rsidR="000D2D2A" w:rsidRPr="00140EF2" w:rsidRDefault="000D2D2A" w:rsidP="00FF6D77">
            <w:pPr>
              <w:spacing w:after="120"/>
              <w:jc w:val="left"/>
              <w:rPr>
                <w:rStyle w:val="Code"/>
              </w:rPr>
            </w:pPr>
            <w:r w:rsidRPr="00140EF2">
              <w:rPr>
                <w:rStyle w:val="Code"/>
              </w:rPr>
              <w:t>10266669</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140EF2" w:rsidRDefault="000D2D2A" w:rsidP="00FF6D77">
            <w:pPr>
              <w:spacing w:after="120"/>
              <w:jc w:val="left"/>
              <w:rPr>
                <w:rStyle w:val="Code"/>
              </w:rPr>
            </w:pPr>
            <w:r w:rsidRPr="00140EF2">
              <w:rPr>
                <w:rStyle w:val="Code"/>
              </w:rPr>
              <w:lastRenderedPageBreak/>
              <w:t>0</w:t>
            </w:r>
          </w:p>
          <w:p w:rsidR="000D2D2A" w:rsidRPr="00140EF2" w:rsidRDefault="000D2D2A" w:rsidP="00FF6D77">
            <w:pPr>
              <w:spacing w:after="120"/>
              <w:jc w:val="left"/>
              <w:rPr>
                <w:rStyle w:val="Code"/>
              </w:rPr>
            </w:pPr>
            <w:r w:rsidRPr="00140EF2">
              <w:rPr>
                <w:rStyle w:val="Code"/>
              </w:rPr>
              <w:t>0</w:t>
            </w:r>
          </w:p>
        </w:tc>
        <w:tc>
          <w:tcPr>
            <w:tcW w:w="5386" w:type="dxa"/>
            <w:gridSpan w:val="2"/>
          </w:tcPr>
          <w:p w:rsidR="000D2D2A" w:rsidRPr="00140EF2" w:rsidRDefault="000D2D2A" w:rsidP="00FF6D77">
            <w:pPr>
              <w:spacing w:after="120"/>
              <w:jc w:val="left"/>
              <w:rPr>
                <w:rStyle w:val="Code"/>
              </w:rPr>
            </w:pPr>
            <w:r w:rsidRPr="00140EF2">
              <w:rPr>
                <w:rStyle w:val="Code"/>
              </w:rPr>
              <w:t>0</w:t>
            </w:r>
          </w:p>
          <w:p w:rsidR="000D2D2A" w:rsidRPr="00140EF2" w:rsidRDefault="000D2D2A" w:rsidP="00FF6D77">
            <w:pPr>
              <w:spacing w:after="120"/>
              <w:jc w:val="left"/>
              <w:rPr>
                <w:rStyle w:val="Code"/>
              </w:rPr>
            </w:pPr>
            <w:r w:rsidRPr="00140EF2">
              <w:rPr>
                <w:rStyle w:val="Code"/>
              </w:rPr>
              <w:t>0</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140EF2" w:rsidRDefault="000D2D2A" w:rsidP="00FF6D77">
            <w:pPr>
              <w:spacing w:after="120"/>
              <w:jc w:val="left"/>
              <w:rPr>
                <w:rStyle w:val="Code"/>
              </w:rPr>
            </w:pPr>
            <w:r w:rsidRPr="00140EF2">
              <w:rPr>
                <w:rStyle w:val="Code"/>
              </w:rPr>
              <w:t>46340</w:t>
            </w:r>
          </w:p>
          <w:p w:rsidR="000D2D2A" w:rsidRPr="00140EF2" w:rsidRDefault="000D2D2A" w:rsidP="00FF6D77">
            <w:pPr>
              <w:spacing w:after="120"/>
              <w:jc w:val="left"/>
              <w:rPr>
                <w:rStyle w:val="Code"/>
              </w:rPr>
            </w:pPr>
            <w:r w:rsidRPr="00140EF2">
              <w:rPr>
                <w:rStyle w:val="Code"/>
              </w:rPr>
              <w:t>46340</w:t>
            </w:r>
          </w:p>
        </w:tc>
        <w:tc>
          <w:tcPr>
            <w:tcW w:w="5386" w:type="dxa"/>
            <w:gridSpan w:val="2"/>
          </w:tcPr>
          <w:p w:rsidR="000D2D2A" w:rsidRPr="00140EF2" w:rsidRDefault="000D2D2A" w:rsidP="00FF6D77">
            <w:pPr>
              <w:spacing w:after="120"/>
              <w:jc w:val="left"/>
              <w:rPr>
                <w:rStyle w:val="Code"/>
              </w:rPr>
            </w:pPr>
            <w:r w:rsidRPr="00140EF2">
              <w:rPr>
                <w:rStyle w:val="Code"/>
              </w:rPr>
              <w:t>185360</w:t>
            </w:r>
          </w:p>
          <w:p w:rsidR="000D2D2A" w:rsidRPr="00140EF2" w:rsidRDefault="000D2D2A" w:rsidP="00FF6D77">
            <w:pPr>
              <w:spacing w:after="120"/>
              <w:jc w:val="left"/>
              <w:rPr>
                <w:rStyle w:val="Code"/>
              </w:rPr>
            </w:pPr>
            <w:r w:rsidRPr="00140EF2">
              <w:rPr>
                <w:rStyle w:val="Code"/>
              </w:rPr>
              <w:t>2147395600</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140EF2" w:rsidRDefault="000D2D2A" w:rsidP="00FF6D77">
            <w:pPr>
              <w:spacing w:after="120"/>
              <w:jc w:val="left"/>
              <w:rPr>
                <w:rStyle w:val="Code"/>
              </w:rPr>
            </w:pPr>
            <w:r w:rsidRPr="00140EF2">
              <w:rPr>
                <w:rStyle w:val="Code"/>
              </w:rPr>
              <w:t>109</w:t>
            </w:r>
          </w:p>
          <w:p w:rsidR="000D2D2A" w:rsidRPr="00140EF2" w:rsidRDefault="000D2D2A" w:rsidP="00FF6D77">
            <w:pPr>
              <w:spacing w:after="120"/>
              <w:jc w:val="left"/>
              <w:rPr>
                <w:rStyle w:val="Code"/>
              </w:rPr>
            </w:pPr>
            <w:r w:rsidRPr="00140EF2">
              <w:rPr>
                <w:rStyle w:val="Code"/>
              </w:rPr>
              <w:t>12345</w:t>
            </w:r>
          </w:p>
        </w:tc>
        <w:tc>
          <w:tcPr>
            <w:tcW w:w="5386" w:type="dxa"/>
            <w:gridSpan w:val="2"/>
          </w:tcPr>
          <w:p w:rsidR="000D2D2A" w:rsidRPr="00140EF2" w:rsidRDefault="000D2D2A" w:rsidP="00FF6D77">
            <w:pPr>
              <w:spacing w:after="120"/>
              <w:jc w:val="left"/>
              <w:rPr>
                <w:rStyle w:val="Code"/>
              </w:rPr>
            </w:pPr>
            <w:r w:rsidRPr="00140EF2">
              <w:rPr>
                <w:rStyle w:val="Code"/>
              </w:rPr>
              <w:t>24908</w:t>
            </w:r>
          </w:p>
          <w:p w:rsidR="000D2D2A" w:rsidRPr="00140EF2" w:rsidRDefault="000D2D2A" w:rsidP="00FF6D77">
            <w:pPr>
              <w:spacing w:after="120"/>
              <w:jc w:val="left"/>
              <w:rPr>
                <w:rStyle w:val="Code"/>
              </w:rPr>
            </w:pPr>
            <w:r w:rsidRPr="00140EF2">
              <w:rPr>
                <w:rStyle w:val="Code"/>
              </w:rPr>
              <w:t>1345605</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140EF2" w:rsidRDefault="000D2D2A" w:rsidP="00FF6D77">
            <w:pPr>
              <w:spacing w:after="120"/>
              <w:jc w:val="left"/>
              <w:rPr>
                <w:rStyle w:val="Code"/>
              </w:rPr>
            </w:pPr>
            <w:r w:rsidRPr="00140EF2">
              <w:rPr>
                <w:rStyle w:val="Code"/>
              </w:rPr>
              <w:t>20</w:t>
            </w:r>
          </w:p>
          <w:p w:rsidR="000D2D2A" w:rsidRPr="00140EF2" w:rsidRDefault="000D2D2A" w:rsidP="00FF6D77">
            <w:pPr>
              <w:spacing w:after="120"/>
              <w:jc w:val="left"/>
              <w:rPr>
                <w:rStyle w:val="Code"/>
              </w:rPr>
            </w:pPr>
            <w:r w:rsidRPr="00140EF2">
              <w:rPr>
                <w:rStyle w:val="Code"/>
              </w:rPr>
              <w:t>24</w:t>
            </w:r>
          </w:p>
        </w:tc>
        <w:tc>
          <w:tcPr>
            <w:tcW w:w="5386" w:type="dxa"/>
            <w:gridSpan w:val="2"/>
          </w:tcPr>
          <w:p w:rsidR="000D2D2A" w:rsidRPr="00140EF2" w:rsidRDefault="000D2D2A" w:rsidP="00FF6D77">
            <w:pPr>
              <w:spacing w:after="120"/>
              <w:jc w:val="left"/>
              <w:rPr>
                <w:rStyle w:val="Code"/>
              </w:rPr>
            </w:pPr>
            <w:r w:rsidRPr="00140EF2">
              <w:rPr>
                <w:rStyle w:val="Code"/>
              </w:rPr>
              <w:t>88</w:t>
            </w:r>
          </w:p>
          <w:p w:rsidR="000D2D2A" w:rsidRPr="00140EF2" w:rsidRDefault="000D2D2A" w:rsidP="00FF6D77">
            <w:pPr>
              <w:spacing w:after="120"/>
              <w:jc w:val="left"/>
              <w:rPr>
                <w:rStyle w:val="Code"/>
              </w:rPr>
            </w:pPr>
            <w:r w:rsidRPr="00140EF2">
              <w:rPr>
                <w:rStyle w:val="Code"/>
              </w:rPr>
              <w:t>480</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BD4674" w:rsidRDefault="000D2D2A" w:rsidP="00FF6D77">
            <w:pPr>
              <w:spacing w:after="120"/>
              <w:jc w:val="left"/>
              <w:rPr>
                <w:rStyle w:val="Code"/>
              </w:rPr>
            </w:pPr>
            <w:r>
              <w:rPr>
                <w:rStyle w:val="Code"/>
              </w:rPr>
              <w:t>2147483647</w:t>
            </w:r>
          </w:p>
          <w:p w:rsidR="000D2D2A" w:rsidRPr="00BD4674" w:rsidRDefault="000D2D2A" w:rsidP="00FF6D77">
            <w:pPr>
              <w:spacing w:after="120"/>
              <w:jc w:val="left"/>
              <w:rPr>
                <w:rStyle w:val="Code"/>
              </w:rPr>
            </w:pPr>
            <w:r>
              <w:rPr>
                <w:rStyle w:val="Code"/>
              </w:rPr>
              <w:t>2147483647</w:t>
            </w:r>
          </w:p>
        </w:tc>
        <w:tc>
          <w:tcPr>
            <w:tcW w:w="5386" w:type="dxa"/>
            <w:gridSpan w:val="2"/>
          </w:tcPr>
          <w:p w:rsidR="000D2D2A" w:rsidRPr="00BD4674" w:rsidRDefault="000D2D2A" w:rsidP="00FF6D77">
            <w:pPr>
              <w:spacing w:after="120"/>
              <w:jc w:val="left"/>
              <w:rPr>
                <w:rStyle w:val="Code"/>
              </w:rPr>
            </w:pPr>
            <w:r w:rsidRPr="00BD4674">
              <w:rPr>
                <w:rStyle w:val="Code"/>
              </w:rPr>
              <w:t>-4</w:t>
            </w:r>
          </w:p>
          <w:p w:rsidR="000D2D2A" w:rsidRPr="00BD4674" w:rsidRDefault="000D2D2A" w:rsidP="00FF6D77">
            <w:pPr>
              <w:spacing w:after="120"/>
              <w:jc w:val="left"/>
              <w:rPr>
                <w:rStyle w:val="Code"/>
              </w:rPr>
            </w:pPr>
            <w:r w:rsidRPr="00BD4674">
              <w:rPr>
                <w:rStyle w:val="Code"/>
              </w:rPr>
              <w:t>1</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Default="000D2D2A" w:rsidP="00FF6D77">
            <w:pPr>
              <w:spacing w:after="120"/>
              <w:jc w:val="left"/>
              <w:rPr>
                <w:rStyle w:val="Code"/>
              </w:rPr>
            </w:pPr>
            <w:r>
              <w:rPr>
                <w:rStyle w:val="Code"/>
              </w:rPr>
              <w:t>0</w:t>
            </w:r>
          </w:p>
          <w:p w:rsidR="000D2D2A" w:rsidRPr="00140EF2" w:rsidRDefault="000D2D2A" w:rsidP="00FF6D77">
            <w:pPr>
              <w:spacing w:after="120"/>
              <w:jc w:val="left"/>
              <w:rPr>
                <w:rStyle w:val="Code"/>
              </w:rPr>
            </w:pPr>
            <w:r>
              <w:rPr>
                <w:rStyle w:val="Code"/>
              </w:rPr>
              <w:t>0</w:t>
            </w:r>
          </w:p>
        </w:tc>
        <w:tc>
          <w:tcPr>
            <w:tcW w:w="5386" w:type="dxa"/>
            <w:gridSpan w:val="2"/>
          </w:tcPr>
          <w:p w:rsidR="000D2D2A" w:rsidRDefault="000D2D2A" w:rsidP="00FF6D77">
            <w:pPr>
              <w:spacing w:after="120"/>
              <w:jc w:val="left"/>
              <w:rPr>
                <w:rStyle w:val="Code"/>
              </w:rPr>
            </w:pPr>
            <w:r>
              <w:rPr>
                <w:rStyle w:val="Code"/>
              </w:rPr>
              <w:t>0</w:t>
            </w:r>
          </w:p>
          <w:p w:rsidR="000D2D2A" w:rsidRPr="00BD4674" w:rsidRDefault="000D2D2A" w:rsidP="00FF6D77">
            <w:pPr>
              <w:spacing w:after="120"/>
              <w:jc w:val="left"/>
              <w:rPr>
                <w:rStyle w:val="Code"/>
              </w:rPr>
            </w:pPr>
            <w:r>
              <w:rPr>
                <w:rStyle w:val="Code"/>
              </w:rPr>
              <w:t>0</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BD4674" w:rsidRDefault="000D2D2A" w:rsidP="00FF6D77">
            <w:pPr>
              <w:spacing w:after="120"/>
              <w:jc w:val="left"/>
              <w:rPr>
                <w:rStyle w:val="Code"/>
              </w:rPr>
            </w:pPr>
            <w:r>
              <w:rPr>
                <w:rStyle w:val="Code"/>
              </w:rPr>
              <w:t>2147483647</w:t>
            </w:r>
          </w:p>
          <w:p w:rsidR="000D2D2A" w:rsidRPr="00140EF2" w:rsidRDefault="000D2D2A" w:rsidP="00FF6D77">
            <w:pPr>
              <w:spacing w:after="120"/>
              <w:jc w:val="left"/>
              <w:rPr>
                <w:rStyle w:val="Code"/>
              </w:rPr>
            </w:pPr>
            <w:r>
              <w:rPr>
                <w:rStyle w:val="Code"/>
              </w:rPr>
              <w:t>1</w:t>
            </w:r>
          </w:p>
        </w:tc>
        <w:tc>
          <w:tcPr>
            <w:tcW w:w="5386" w:type="dxa"/>
            <w:gridSpan w:val="2"/>
          </w:tcPr>
          <w:p w:rsidR="000D2D2A" w:rsidRPr="00BD4674" w:rsidRDefault="000D2D2A" w:rsidP="00FF6D77">
            <w:pPr>
              <w:spacing w:after="120"/>
              <w:jc w:val="left"/>
              <w:rPr>
                <w:rStyle w:val="Code"/>
              </w:rPr>
            </w:pPr>
            <w:r w:rsidRPr="00BD4674">
              <w:rPr>
                <w:rStyle w:val="Code"/>
              </w:rPr>
              <w:t>0</w:t>
            </w:r>
          </w:p>
          <w:p w:rsidR="000D2D2A" w:rsidRPr="00BD4674" w:rsidRDefault="000D2D2A" w:rsidP="00FF6D77">
            <w:pPr>
              <w:spacing w:after="120"/>
              <w:jc w:val="left"/>
              <w:rPr>
                <w:rStyle w:val="Code"/>
              </w:rPr>
            </w:pPr>
            <w:r w:rsidRPr="00BD4674">
              <w:rPr>
                <w:rStyle w:val="Code"/>
              </w:rPr>
              <w:t>2147483647</w:t>
            </w:r>
          </w:p>
        </w:tc>
      </w:tr>
      <w:tr w:rsidR="000D2D2A" w:rsidRPr="00861311" w:rsidTr="00FF6D77">
        <w:trPr>
          <w:gridAfter w:val="1"/>
          <w:wAfter w:w="299" w:type="dxa"/>
        </w:trPr>
        <w:tc>
          <w:tcPr>
            <w:tcW w:w="10773" w:type="dxa"/>
            <w:gridSpan w:val="3"/>
            <w:vAlign w:val="center"/>
          </w:tcPr>
          <w:p w:rsidR="000D2D2A" w:rsidRPr="000B5F9E" w:rsidRDefault="000D2D2A" w:rsidP="00FF6D77">
            <w:pPr>
              <w:pStyle w:val="ProblemTitle"/>
            </w:pPr>
            <w:r>
              <w:t xml:space="preserve">Задача </w:t>
            </w:r>
            <w:r w:rsidRPr="000B5F9E">
              <w:rPr>
                <w:lang w:val="ru-RU"/>
              </w:rPr>
              <w:t>7</w:t>
            </w:r>
            <w:r w:rsidRPr="00C21B10">
              <w:t>.</w:t>
            </w:r>
            <w:r w:rsidRPr="0008202C">
              <w:rPr>
                <w:lang w:val="ru-RU"/>
              </w:rPr>
              <w:t xml:space="preserve"> </w:t>
            </w:r>
            <w:r>
              <w:t>Тегло на човек на луната</w:t>
            </w:r>
          </w:p>
        </w:tc>
      </w:tr>
      <w:tr w:rsidR="000D2D2A" w:rsidRPr="00861311" w:rsidTr="00FF6D77">
        <w:trPr>
          <w:gridAfter w:val="1"/>
          <w:wAfter w:w="299" w:type="dxa"/>
        </w:trPr>
        <w:tc>
          <w:tcPr>
            <w:tcW w:w="10773" w:type="dxa"/>
            <w:gridSpan w:val="3"/>
            <w:vAlign w:val="center"/>
          </w:tcPr>
          <w:p w:rsidR="000D2D2A" w:rsidRDefault="000D2D2A" w:rsidP="00FF6D77">
            <w:pPr>
              <w:spacing w:after="120"/>
              <w:jc w:val="left"/>
              <w:rPr>
                <w:b/>
              </w:rPr>
            </w:pPr>
            <w:r w:rsidRPr="003352BB">
              <w:rPr>
                <w:b/>
              </w:rPr>
              <w:t>Условие</w:t>
            </w:r>
          </w:p>
          <w:p w:rsidR="000D2D2A" w:rsidRPr="000B5F9E" w:rsidRDefault="000D2D2A" w:rsidP="00FF6D77">
            <w:r w:rsidRPr="00FD399D">
              <w:t xml:space="preserve">Силата на гравитационното поле на </w:t>
            </w:r>
            <w:r>
              <w:t>Л</w:t>
            </w:r>
            <w:r w:rsidRPr="00FD399D">
              <w:t xml:space="preserve">уната е приблизително 17% от това на </w:t>
            </w:r>
            <w:r>
              <w:t>З</w:t>
            </w:r>
            <w:r w:rsidRPr="00FD399D">
              <w:t xml:space="preserve">емята. Напишете програма, която да изчислява тежестта на човек на </w:t>
            </w:r>
            <w:r>
              <w:t>Л</w:t>
            </w:r>
            <w:r w:rsidRPr="00FD399D">
              <w:t xml:space="preserve">уната, по дадената тежест на </w:t>
            </w:r>
            <w:r>
              <w:t>З</w:t>
            </w:r>
            <w:r w:rsidRPr="00FD399D">
              <w:t>емята.</w:t>
            </w:r>
          </w:p>
        </w:tc>
      </w:tr>
      <w:tr w:rsidR="000D2D2A" w:rsidRPr="002C315E"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Описание на входа</w:t>
            </w:r>
          </w:p>
          <w:p w:rsidR="000D2D2A" w:rsidRPr="002C315E" w:rsidRDefault="000D2D2A" w:rsidP="00FF6D77">
            <w:pPr>
              <w:spacing w:after="120"/>
            </w:pPr>
            <w:r>
              <w:t>Входните данни се въвеждат като цяло число. На един единствен ред се въвежда теглото на човек на З</w:t>
            </w:r>
            <w:r w:rsidRPr="00FD399D">
              <w:t>емята.</w:t>
            </w:r>
          </w:p>
        </w:tc>
      </w:tr>
      <w:tr w:rsidR="000D2D2A" w:rsidRPr="006B0528"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Описание на изхода</w:t>
            </w:r>
          </w:p>
          <w:p w:rsidR="000D2D2A" w:rsidRPr="006B0528" w:rsidRDefault="000D2D2A" w:rsidP="00FF6D77">
            <w:pPr>
              <w:spacing w:after="120"/>
            </w:pPr>
            <w:r>
              <w:t xml:space="preserve">Изходът се извежда като реално число с двойна точност. </w:t>
            </w:r>
          </w:p>
        </w:tc>
      </w:tr>
      <w:tr w:rsidR="000D2D2A" w:rsidRPr="00B2039D"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Анализ на задачата</w:t>
            </w:r>
          </w:p>
          <w:p w:rsidR="000D2D2A" w:rsidRPr="00FD399D" w:rsidRDefault="000D2D2A" w:rsidP="00FF6D77">
            <w:pPr>
              <w:spacing w:after="120"/>
            </w:pPr>
            <w:r w:rsidRPr="00FD399D">
              <w:t>Използвайте следния код, за да прочетете число от конзолата</w:t>
            </w:r>
            <w:r>
              <w:t>, след което го умножете по 0.17 и го отпечатайте</w:t>
            </w:r>
            <w:r w:rsidRPr="00FD399D">
              <w:t>:</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565"/>
            </w:tblGrid>
            <w:tr w:rsidR="000D2D2A" w:rsidRPr="00FD399D" w:rsidTr="00FF6D77">
              <w:tc>
                <w:tcPr>
                  <w:tcW w:w="7565" w:type="dxa"/>
                  <w:shd w:val="clear" w:color="auto" w:fill="FFFFFF"/>
                </w:tcPr>
                <w:p w:rsidR="000D2D2A" w:rsidRPr="00FD399D" w:rsidRDefault="000D2D2A" w:rsidP="00FF6D77">
                  <w:pPr>
                    <w:autoSpaceDE w:val="0"/>
                    <w:autoSpaceDN w:val="0"/>
                    <w:adjustRightInd w:val="0"/>
                    <w:spacing w:before="0"/>
                    <w:jc w:val="left"/>
                    <w:rPr>
                      <w:rFonts w:ascii="Courier New" w:hAnsi="Courier New" w:cs="Courier New"/>
                      <w:noProof/>
                      <w:szCs w:val="20"/>
                      <w:lang w:eastAsia="en-US"/>
                    </w:rPr>
                  </w:pPr>
                  <w:r w:rsidRPr="00FD399D">
                    <w:rPr>
                      <w:rFonts w:ascii="Courier New" w:hAnsi="Courier New" w:cs="Courier New"/>
                      <w:noProof/>
                      <w:color w:val="0000FF"/>
                      <w:szCs w:val="20"/>
                      <w:lang w:eastAsia="en-US"/>
                    </w:rPr>
                    <w:t>int</w:t>
                  </w:r>
                  <w:r w:rsidRPr="00FD399D">
                    <w:rPr>
                      <w:rFonts w:ascii="Courier New" w:hAnsi="Courier New" w:cs="Courier New"/>
                      <w:noProof/>
                      <w:szCs w:val="20"/>
                      <w:lang w:eastAsia="en-US"/>
                    </w:rPr>
                    <w:t xml:space="preserve"> number = </w:t>
                  </w:r>
                  <w:r w:rsidRPr="00FD399D">
                    <w:rPr>
                      <w:rFonts w:ascii="Courier New" w:hAnsi="Courier New" w:cs="Courier New"/>
                      <w:noProof/>
                      <w:color w:val="2B91AF"/>
                      <w:szCs w:val="20"/>
                      <w:lang w:eastAsia="en-US"/>
                    </w:rPr>
                    <w:t>Convert</w:t>
                  </w:r>
                  <w:r w:rsidRPr="00FD399D">
                    <w:rPr>
                      <w:rFonts w:ascii="Courier New" w:hAnsi="Courier New" w:cs="Courier New"/>
                      <w:noProof/>
                      <w:szCs w:val="20"/>
                      <w:lang w:eastAsia="en-US"/>
                    </w:rPr>
                    <w:t>.ToInt32(</w:t>
                  </w:r>
                  <w:r w:rsidRPr="00FD399D">
                    <w:rPr>
                      <w:rFonts w:ascii="Courier New" w:hAnsi="Courier New" w:cs="Courier New"/>
                      <w:noProof/>
                      <w:color w:val="2B91AF"/>
                      <w:szCs w:val="20"/>
                      <w:lang w:eastAsia="en-US"/>
                    </w:rPr>
                    <w:t>Console</w:t>
                  </w:r>
                  <w:r w:rsidRPr="00FD399D">
                    <w:rPr>
                      <w:rFonts w:ascii="Courier New" w:hAnsi="Courier New" w:cs="Courier New"/>
                      <w:noProof/>
                      <w:szCs w:val="20"/>
                      <w:lang w:eastAsia="en-US"/>
                    </w:rPr>
                    <w:t>.ReadLine(</w:t>
                  </w:r>
                  <w:r w:rsidRPr="00FD399D">
                    <w:rPr>
                      <w:rFonts w:ascii="Courier New" w:hAnsi="Courier New" w:cs="Courier New"/>
                      <w:noProof/>
                      <w:szCs w:val="20"/>
                      <w:lang w:eastAsia="en-US"/>
                    </w:rPr>
                    <w:cr/>
                    <w:t>);</w:t>
                  </w:r>
                </w:p>
              </w:tc>
            </w:tr>
          </w:tbl>
          <w:p w:rsidR="000D2D2A" w:rsidRPr="00B2039D" w:rsidRDefault="000D2D2A" w:rsidP="00FF6D77"/>
        </w:tc>
      </w:tr>
      <w:tr w:rsidR="000D2D2A" w:rsidRPr="003352BB" w:rsidTr="00FF6D77">
        <w:trPr>
          <w:gridAfter w:val="1"/>
          <w:wAfter w:w="299" w:type="dxa"/>
        </w:trPr>
        <w:tc>
          <w:tcPr>
            <w:tcW w:w="10773" w:type="dxa"/>
            <w:gridSpan w:val="3"/>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rPr>
          <w:gridAfter w:val="1"/>
          <w:wAfter w:w="299" w:type="dxa"/>
        </w:trPr>
        <w:tc>
          <w:tcPr>
            <w:tcW w:w="10773" w:type="dxa"/>
            <w:gridSpan w:val="3"/>
            <w:tcMar>
              <w:top w:w="113" w:type="dxa"/>
              <w:bottom w:w="113" w:type="dxa"/>
            </w:tcMar>
            <w:vAlign w:val="center"/>
          </w:tcPr>
          <w:p w:rsidR="000D2D2A" w:rsidRPr="00EA0F53" w:rsidRDefault="000D2D2A" w:rsidP="00FF6D77">
            <w:pPr>
              <w:autoSpaceDE w:val="0"/>
              <w:autoSpaceDN w:val="0"/>
              <w:adjustRightInd w:val="0"/>
              <w:spacing w:before="0"/>
              <w:jc w:val="left"/>
              <w:rPr>
                <w:rFonts w:ascii="Consolas" w:eastAsia="Times New Roman" w:hAnsi="Consolas" w:cs="Consolas"/>
                <w:szCs w:val="20"/>
              </w:rPr>
            </w:pPr>
            <w:r w:rsidRPr="00EA0F53">
              <w:rPr>
                <w:rFonts w:ascii="Consolas" w:eastAsia="Times New Roman" w:hAnsi="Consolas" w:cs="Consolas"/>
                <w:color w:val="0000FF"/>
                <w:szCs w:val="20"/>
              </w:rPr>
              <w:t>using</w:t>
            </w:r>
            <w:r w:rsidRPr="00EA0F53">
              <w:rPr>
                <w:rFonts w:ascii="Consolas" w:eastAsia="Times New Roman" w:hAnsi="Consolas" w:cs="Consolas"/>
                <w:szCs w:val="20"/>
              </w:rPr>
              <w:t xml:space="preserve"> System;</w:t>
            </w:r>
          </w:p>
          <w:p w:rsidR="000D2D2A" w:rsidRPr="00EA0F53" w:rsidRDefault="000D2D2A" w:rsidP="00FF6D77">
            <w:pPr>
              <w:autoSpaceDE w:val="0"/>
              <w:autoSpaceDN w:val="0"/>
              <w:adjustRightInd w:val="0"/>
              <w:spacing w:before="0"/>
              <w:jc w:val="left"/>
              <w:rPr>
                <w:rFonts w:ascii="Consolas" w:eastAsia="Times New Roman" w:hAnsi="Consolas" w:cs="Consolas"/>
                <w:szCs w:val="20"/>
              </w:rPr>
            </w:pPr>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color w:val="0000FF"/>
                <w:szCs w:val="20"/>
                <w:lang w:val="en-US" w:eastAsia="en-US"/>
              </w:rPr>
              <w:t>class</w:t>
            </w:r>
            <w:r w:rsidRPr="00EA0F53">
              <w:rPr>
                <w:rFonts w:ascii="Consolas" w:eastAsia="Times New Roman" w:hAnsi="Consolas" w:cs="Consolas"/>
                <w:szCs w:val="20"/>
                <w:lang w:val="en-US" w:eastAsia="en-US"/>
              </w:rPr>
              <w:t xml:space="preserve"> </w:t>
            </w:r>
            <w:proofErr w:type="spellStart"/>
            <w:r w:rsidRPr="00EA0F53">
              <w:rPr>
                <w:rFonts w:ascii="Consolas" w:eastAsia="Times New Roman" w:hAnsi="Consolas" w:cs="Consolas"/>
                <w:color w:val="2B91AF"/>
                <w:szCs w:val="20"/>
                <w:lang w:val="en-US" w:eastAsia="en-US"/>
              </w:rPr>
              <w:t>WeightOnTheMoon</w:t>
            </w:r>
            <w:proofErr w:type="spellEnd"/>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szCs w:val="20"/>
                <w:lang w:val="en-US" w:eastAsia="en-US"/>
              </w:rPr>
              <w:t>{</w:t>
            </w:r>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szCs w:val="20"/>
                <w:lang w:val="en-US" w:eastAsia="en-US"/>
              </w:rPr>
              <w:lastRenderedPageBreak/>
              <w:tab/>
            </w:r>
            <w:r w:rsidRPr="00EA0F53">
              <w:rPr>
                <w:rFonts w:ascii="Consolas" w:eastAsia="Times New Roman" w:hAnsi="Consolas" w:cs="Consolas"/>
                <w:color w:val="0000FF"/>
                <w:szCs w:val="20"/>
                <w:lang w:val="en-US" w:eastAsia="en-US"/>
              </w:rPr>
              <w:t>static</w:t>
            </w:r>
            <w:r w:rsidRPr="00EA0F53">
              <w:rPr>
                <w:rFonts w:ascii="Consolas" w:eastAsia="Times New Roman" w:hAnsi="Consolas" w:cs="Consolas"/>
                <w:szCs w:val="20"/>
                <w:lang w:val="en-US" w:eastAsia="en-US"/>
              </w:rPr>
              <w:t xml:space="preserve"> </w:t>
            </w:r>
            <w:r w:rsidRPr="00EA0F53">
              <w:rPr>
                <w:rFonts w:ascii="Consolas" w:eastAsia="Times New Roman" w:hAnsi="Consolas" w:cs="Consolas"/>
                <w:color w:val="0000FF"/>
                <w:szCs w:val="20"/>
                <w:lang w:val="en-US" w:eastAsia="en-US"/>
              </w:rPr>
              <w:t>void</w:t>
            </w:r>
            <w:r w:rsidRPr="00EA0F53">
              <w:rPr>
                <w:rFonts w:ascii="Consolas" w:eastAsia="Times New Roman" w:hAnsi="Consolas" w:cs="Consolas"/>
                <w:szCs w:val="20"/>
                <w:lang w:val="en-US" w:eastAsia="en-US"/>
              </w:rPr>
              <w:t xml:space="preserve"> Main()</w:t>
            </w:r>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szCs w:val="20"/>
                <w:lang w:val="en-US" w:eastAsia="en-US"/>
              </w:rPr>
              <w:tab/>
              <w:t>{</w:t>
            </w:r>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szCs w:val="20"/>
                <w:lang w:val="en-US" w:eastAsia="en-US"/>
              </w:rPr>
              <w:tab/>
            </w:r>
            <w:r w:rsidRPr="00EA0F53">
              <w:rPr>
                <w:rFonts w:ascii="Consolas" w:eastAsia="Times New Roman" w:hAnsi="Consolas" w:cs="Consolas"/>
                <w:szCs w:val="20"/>
                <w:lang w:val="en-US" w:eastAsia="en-US"/>
              </w:rPr>
              <w:tab/>
            </w:r>
            <w:proofErr w:type="spellStart"/>
            <w:r w:rsidRPr="00EA0F53">
              <w:rPr>
                <w:rFonts w:ascii="Consolas" w:eastAsia="Times New Roman" w:hAnsi="Consolas" w:cs="Consolas"/>
                <w:color w:val="0000FF"/>
                <w:szCs w:val="20"/>
                <w:lang w:val="en-US" w:eastAsia="en-US"/>
              </w:rPr>
              <w:t>int</w:t>
            </w:r>
            <w:proofErr w:type="spellEnd"/>
            <w:r w:rsidRPr="00EA0F53">
              <w:rPr>
                <w:rFonts w:ascii="Consolas" w:eastAsia="Times New Roman" w:hAnsi="Consolas" w:cs="Consolas"/>
                <w:szCs w:val="20"/>
                <w:lang w:val="en-US" w:eastAsia="en-US"/>
              </w:rPr>
              <w:t xml:space="preserve"> number = </w:t>
            </w:r>
            <w:proofErr w:type="spellStart"/>
            <w:r w:rsidRPr="00EA0F53">
              <w:rPr>
                <w:rFonts w:ascii="Consolas" w:eastAsia="Times New Roman" w:hAnsi="Consolas" w:cs="Consolas"/>
                <w:color w:val="0000FF"/>
                <w:szCs w:val="20"/>
                <w:lang w:val="en-US" w:eastAsia="en-US"/>
              </w:rPr>
              <w:t>int</w:t>
            </w:r>
            <w:r w:rsidRPr="00EA0F53">
              <w:rPr>
                <w:rFonts w:ascii="Consolas" w:eastAsia="Times New Roman" w:hAnsi="Consolas" w:cs="Consolas"/>
                <w:szCs w:val="20"/>
                <w:lang w:val="en-US" w:eastAsia="en-US"/>
              </w:rPr>
              <w:t>.Parse</w:t>
            </w:r>
            <w:proofErr w:type="spellEnd"/>
            <w:r w:rsidRPr="00EA0F53">
              <w:rPr>
                <w:rFonts w:ascii="Consolas" w:eastAsia="Times New Roman" w:hAnsi="Consolas" w:cs="Consolas"/>
                <w:szCs w:val="20"/>
                <w:lang w:val="en-US" w:eastAsia="en-US"/>
              </w:rPr>
              <w:t>(</w:t>
            </w:r>
            <w:proofErr w:type="spellStart"/>
            <w:r w:rsidRPr="00EA0F53">
              <w:rPr>
                <w:rFonts w:ascii="Consolas" w:eastAsia="Times New Roman" w:hAnsi="Consolas" w:cs="Consolas"/>
                <w:color w:val="2B91AF"/>
                <w:szCs w:val="20"/>
                <w:lang w:val="en-US" w:eastAsia="en-US"/>
              </w:rPr>
              <w:t>Console</w:t>
            </w:r>
            <w:r w:rsidRPr="00EA0F53">
              <w:rPr>
                <w:rFonts w:ascii="Consolas" w:eastAsia="Times New Roman" w:hAnsi="Consolas" w:cs="Consolas"/>
                <w:szCs w:val="20"/>
                <w:lang w:val="en-US" w:eastAsia="en-US"/>
              </w:rPr>
              <w:t>.ReadLine</w:t>
            </w:r>
            <w:proofErr w:type="spellEnd"/>
            <w:r w:rsidRPr="00EA0F53">
              <w:rPr>
                <w:rFonts w:ascii="Consolas" w:eastAsia="Times New Roman" w:hAnsi="Consolas" w:cs="Consolas"/>
                <w:szCs w:val="20"/>
                <w:lang w:val="en-US" w:eastAsia="en-US"/>
              </w:rPr>
              <w:t>());</w:t>
            </w:r>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szCs w:val="20"/>
                <w:lang w:val="en-US" w:eastAsia="en-US"/>
              </w:rPr>
              <w:tab/>
            </w:r>
            <w:r w:rsidRPr="00EA0F53">
              <w:rPr>
                <w:rFonts w:ascii="Consolas" w:eastAsia="Times New Roman" w:hAnsi="Consolas" w:cs="Consolas"/>
                <w:szCs w:val="20"/>
                <w:lang w:val="en-US" w:eastAsia="en-US"/>
              </w:rPr>
              <w:tab/>
            </w:r>
            <w:r w:rsidRPr="00EA0F53">
              <w:rPr>
                <w:rFonts w:ascii="Consolas" w:eastAsia="Times New Roman" w:hAnsi="Consolas" w:cs="Consolas"/>
                <w:color w:val="0000FF"/>
                <w:szCs w:val="20"/>
                <w:lang w:val="en-US" w:eastAsia="en-US"/>
              </w:rPr>
              <w:t>double</w:t>
            </w:r>
            <w:r w:rsidRPr="00EA0F53">
              <w:rPr>
                <w:rFonts w:ascii="Consolas" w:eastAsia="Times New Roman" w:hAnsi="Consolas" w:cs="Consolas"/>
                <w:szCs w:val="20"/>
                <w:lang w:val="en-US" w:eastAsia="en-US"/>
              </w:rPr>
              <w:t xml:space="preserve"> </w:t>
            </w:r>
            <w:proofErr w:type="spellStart"/>
            <w:r w:rsidRPr="00EA0F53">
              <w:rPr>
                <w:rFonts w:ascii="Consolas" w:eastAsia="Times New Roman" w:hAnsi="Consolas" w:cs="Consolas"/>
                <w:szCs w:val="20"/>
                <w:lang w:val="en-US" w:eastAsia="en-US"/>
              </w:rPr>
              <w:t>weightOnTheMoon</w:t>
            </w:r>
            <w:proofErr w:type="spellEnd"/>
            <w:r w:rsidRPr="00EA0F53">
              <w:rPr>
                <w:rFonts w:ascii="Consolas" w:eastAsia="Times New Roman" w:hAnsi="Consolas" w:cs="Consolas"/>
                <w:szCs w:val="20"/>
                <w:lang w:val="en-US" w:eastAsia="en-US"/>
              </w:rPr>
              <w:t xml:space="preserve"> = number * 0.17;</w:t>
            </w:r>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szCs w:val="20"/>
                <w:lang w:val="en-US" w:eastAsia="en-US"/>
              </w:rPr>
              <w:tab/>
            </w:r>
            <w:r w:rsidRPr="00EA0F53">
              <w:rPr>
                <w:rFonts w:ascii="Consolas" w:eastAsia="Times New Roman" w:hAnsi="Consolas" w:cs="Consolas"/>
                <w:szCs w:val="20"/>
                <w:lang w:val="en-US" w:eastAsia="en-US"/>
              </w:rPr>
              <w:tab/>
            </w:r>
            <w:proofErr w:type="spellStart"/>
            <w:r w:rsidRPr="00EA0F53">
              <w:rPr>
                <w:rFonts w:ascii="Consolas" w:eastAsia="Times New Roman" w:hAnsi="Consolas" w:cs="Consolas"/>
                <w:color w:val="2B91AF"/>
                <w:szCs w:val="20"/>
                <w:lang w:val="en-US" w:eastAsia="en-US"/>
              </w:rPr>
              <w:t>Console</w:t>
            </w:r>
            <w:r w:rsidRPr="00EA0F53">
              <w:rPr>
                <w:rFonts w:ascii="Consolas" w:eastAsia="Times New Roman" w:hAnsi="Consolas" w:cs="Consolas"/>
                <w:szCs w:val="20"/>
                <w:lang w:val="en-US" w:eastAsia="en-US"/>
              </w:rPr>
              <w:t>.WriteLine</w:t>
            </w:r>
            <w:proofErr w:type="spellEnd"/>
            <w:r w:rsidRPr="00EA0F53">
              <w:rPr>
                <w:rFonts w:ascii="Consolas" w:eastAsia="Times New Roman" w:hAnsi="Consolas" w:cs="Consolas"/>
                <w:szCs w:val="20"/>
                <w:lang w:val="en-US" w:eastAsia="en-US"/>
              </w:rPr>
              <w:t>(</w:t>
            </w:r>
            <w:proofErr w:type="spellStart"/>
            <w:r w:rsidRPr="00EA0F53">
              <w:rPr>
                <w:rFonts w:ascii="Consolas" w:eastAsia="Times New Roman" w:hAnsi="Consolas" w:cs="Consolas"/>
                <w:szCs w:val="20"/>
                <w:lang w:val="en-US" w:eastAsia="en-US"/>
              </w:rPr>
              <w:t>weightOnTheMoon</w:t>
            </w:r>
            <w:proofErr w:type="spellEnd"/>
            <w:r w:rsidRPr="00EA0F53">
              <w:rPr>
                <w:rFonts w:ascii="Consolas" w:eastAsia="Times New Roman" w:hAnsi="Consolas" w:cs="Consolas"/>
                <w:szCs w:val="20"/>
                <w:lang w:val="en-US" w:eastAsia="en-US"/>
              </w:rPr>
              <w:t>);</w:t>
            </w:r>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szCs w:val="20"/>
                <w:lang w:val="en-US" w:eastAsia="en-US"/>
              </w:rPr>
              <w:tab/>
              <w:t>}</w:t>
            </w:r>
          </w:p>
          <w:p w:rsidR="000D2D2A" w:rsidRPr="00EA0F53"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A0F53">
              <w:rPr>
                <w:rFonts w:ascii="Consolas" w:eastAsia="Times New Roman" w:hAnsi="Consolas" w:cs="Consolas"/>
                <w:szCs w:val="20"/>
                <w:lang w:val="en-US" w:eastAsia="en-US"/>
              </w:rPr>
              <w:t>}</w:t>
            </w:r>
          </w:p>
        </w:tc>
      </w:tr>
      <w:tr w:rsidR="000D2D2A" w:rsidRPr="003352BB" w:rsidTr="00746642">
        <w:trPr>
          <w:gridAfter w:val="1"/>
          <w:wAfter w:w="299" w:type="dxa"/>
        </w:trPr>
        <w:tc>
          <w:tcPr>
            <w:tcW w:w="10773" w:type="dxa"/>
            <w:gridSpan w:val="3"/>
            <w:vAlign w:val="center"/>
          </w:tcPr>
          <w:p w:rsidR="000D2D2A" w:rsidRPr="003352BB" w:rsidRDefault="000D2D2A" w:rsidP="00150CC7">
            <w:pPr>
              <w:spacing w:after="120"/>
              <w:jc w:val="left"/>
              <w:rPr>
                <w:b/>
              </w:rPr>
            </w:pPr>
            <w:r w:rsidRPr="003352BB">
              <w:rPr>
                <w:b/>
              </w:rPr>
              <w:lastRenderedPageBreak/>
              <w:t>Тестове</w:t>
            </w:r>
          </w:p>
          <w:p w:rsidR="000D2D2A" w:rsidRPr="00C21B10" w:rsidRDefault="000D2D2A" w:rsidP="00150CC7">
            <w:pPr>
              <w:spacing w:after="120"/>
            </w:pPr>
            <w:r w:rsidRPr="00C21B10">
              <w:t>Интересните случаи за тестване са следните:</w:t>
            </w:r>
          </w:p>
          <w:p w:rsidR="000D2D2A" w:rsidRPr="00E95772" w:rsidRDefault="000D2D2A" w:rsidP="00150CC7">
            <w:pPr>
              <w:pStyle w:val="ListParagraph"/>
              <w:numPr>
                <w:ilvl w:val="0"/>
                <w:numId w:val="37"/>
              </w:numPr>
              <w:spacing w:after="120"/>
              <w:rPr>
                <w:rStyle w:val="Code"/>
              </w:rPr>
            </w:pPr>
            <w:r w:rsidRPr="00E95772">
              <w:rPr>
                <w:rStyle w:val="Code"/>
              </w:rPr>
              <w:t>57</w:t>
            </w:r>
          </w:p>
          <w:p w:rsidR="000D2D2A" w:rsidRPr="00E95772" w:rsidRDefault="000D2D2A" w:rsidP="00150CC7">
            <w:pPr>
              <w:pStyle w:val="ListParagraph"/>
              <w:numPr>
                <w:ilvl w:val="0"/>
                <w:numId w:val="37"/>
              </w:numPr>
              <w:spacing w:after="120"/>
              <w:rPr>
                <w:rStyle w:val="Code"/>
              </w:rPr>
            </w:pPr>
            <w:r w:rsidRPr="00E95772">
              <w:rPr>
                <w:rStyle w:val="Code"/>
              </w:rPr>
              <w:t>100</w:t>
            </w:r>
          </w:p>
          <w:p w:rsidR="000D2D2A" w:rsidRPr="00E95772" w:rsidRDefault="000D2D2A" w:rsidP="00150CC7">
            <w:pPr>
              <w:pStyle w:val="ListParagraph"/>
              <w:numPr>
                <w:ilvl w:val="0"/>
                <w:numId w:val="37"/>
              </w:numPr>
              <w:spacing w:after="120"/>
              <w:rPr>
                <w:rStyle w:val="Code"/>
              </w:rPr>
            </w:pPr>
            <w:r w:rsidRPr="00E95772">
              <w:rPr>
                <w:rStyle w:val="Code"/>
              </w:rPr>
              <w:t>111</w:t>
            </w:r>
          </w:p>
          <w:p w:rsidR="000D2D2A" w:rsidRPr="00150CC7" w:rsidRDefault="000D2D2A" w:rsidP="00150CC7">
            <w:pPr>
              <w:pStyle w:val="ListParagraph"/>
              <w:numPr>
                <w:ilvl w:val="0"/>
                <w:numId w:val="37"/>
              </w:numPr>
              <w:spacing w:after="120"/>
              <w:rPr>
                <w:rStyle w:val="Code"/>
                <w:rFonts w:ascii="Verdana" w:hAnsi="Verdana"/>
                <w:bCs w:val="0"/>
                <w:noProof w:val="0"/>
                <w:kern w:val="0"/>
                <w:lang w:val="bg-BG"/>
              </w:rPr>
            </w:pPr>
            <w:r w:rsidRPr="00E95772">
              <w:rPr>
                <w:rStyle w:val="Code"/>
              </w:rPr>
              <w:t>71</w:t>
            </w:r>
          </w:p>
          <w:p w:rsidR="000D2D2A" w:rsidRPr="003352BB" w:rsidRDefault="000D2D2A" w:rsidP="00150CC7">
            <w:pPr>
              <w:pStyle w:val="ListParagraph"/>
              <w:numPr>
                <w:ilvl w:val="0"/>
                <w:numId w:val="37"/>
              </w:numPr>
              <w:spacing w:after="120"/>
              <w:rPr>
                <w:b/>
              </w:rPr>
            </w:pPr>
            <w:r w:rsidRPr="00E95772">
              <w:rPr>
                <w:rStyle w:val="Code"/>
                <w:lang w:val="en-GB"/>
              </w:rPr>
              <w:t>0</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E95772" w:rsidRDefault="000D2D2A" w:rsidP="00FF6D77">
            <w:pPr>
              <w:spacing w:after="120"/>
              <w:jc w:val="left"/>
              <w:rPr>
                <w:rStyle w:val="Code"/>
              </w:rPr>
            </w:pPr>
            <w:r w:rsidRPr="00E95772">
              <w:rPr>
                <w:rStyle w:val="Code"/>
              </w:rPr>
              <w:t>57</w:t>
            </w:r>
          </w:p>
        </w:tc>
        <w:tc>
          <w:tcPr>
            <w:tcW w:w="5386" w:type="dxa"/>
            <w:gridSpan w:val="2"/>
          </w:tcPr>
          <w:p w:rsidR="000D2D2A" w:rsidRPr="00E95772" w:rsidRDefault="000D2D2A" w:rsidP="00FF6D77">
            <w:pPr>
              <w:spacing w:after="120"/>
              <w:jc w:val="left"/>
              <w:rPr>
                <w:rStyle w:val="Code"/>
              </w:rPr>
            </w:pPr>
            <w:r w:rsidRPr="00E95772">
              <w:rPr>
                <w:rStyle w:val="Code"/>
              </w:rPr>
              <w:t>9,69</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E95772" w:rsidRDefault="000D2D2A" w:rsidP="00FF6D77">
            <w:pPr>
              <w:spacing w:after="120"/>
              <w:jc w:val="left"/>
              <w:rPr>
                <w:rStyle w:val="Code"/>
              </w:rPr>
            </w:pPr>
            <w:r w:rsidRPr="00E95772">
              <w:rPr>
                <w:rStyle w:val="Code"/>
              </w:rPr>
              <w:t>100</w:t>
            </w:r>
          </w:p>
        </w:tc>
        <w:tc>
          <w:tcPr>
            <w:tcW w:w="5386" w:type="dxa"/>
            <w:gridSpan w:val="2"/>
          </w:tcPr>
          <w:p w:rsidR="000D2D2A" w:rsidRPr="00E95772" w:rsidRDefault="000D2D2A" w:rsidP="00FF6D77">
            <w:pPr>
              <w:spacing w:after="120"/>
              <w:jc w:val="left"/>
              <w:rPr>
                <w:rStyle w:val="Code"/>
              </w:rPr>
            </w:pPr>
            <w:r w:rsidRPr="00E95772">
              <w:rPr>
                <w:rStyle w:val="Code"/>
              </w:rPr>
              <w:t>17</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E95772" w:rsidRDefault="000D2D2A" w:rsidP="00FF6D77">
            <w:pPr>
              <w:spacing w:after="120"/>
              <w:jc w:val="left"/>
              <w:rPr>
                <w:rStyle w:val="Code"/>
              </w:rPr>
            </w:pPr>
            <w:r w:rsidRPr="00E95772">
              <w:rPr>
                <w:rStyle w:val="Code"/>
              </w:rPr>
              <w:t>111</w:t>
            </w:r>
          </w:p>
        </w:tc>
        <w:tc>
          <w:tcPr>
            <w:tcW w:w="5386" w:type="dxa"/>
            <w:gridSpan w:val="2"/>
          </w:tcPr>
          <w:p w:rsidR="000D2D2A" w:rsidRPr="00E95772" w:rsidRDefault="000D2D2A" w:rsidP="00FF6D77">
            <w:pPr>
              <w:spacing w:after="120"/>
              <w:jc w:val="left"/>
              <w:rPr>
                <w:rStyle w:val="Code"/>
              </w:rPr>
            </w:pPr>
            <w:r w:rsidRPr="00E95772">
              <w:rPr>
                <w:rStyle w:val="Code"/>
              </w:rPr>
              <w:t>18,87</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E95772" w:rsidRDefault="000D2D2A" w:rsidP="00FF6D77">
            <w:pPr>
              <w:spacing w:after="120"/>
              <w:jc w:val="left"/>
              <w:rPr>
                <w:rStyle w:val="Code"/>
              </w:rPr>
            </w:pPr>
            <w:r w:rsidRPr="00E95772">
              <w:rPr>
                <w:rStyle w:val="Code"/>
              </w:rPr>
              <w:t>71</w:t>
            </w:r>
          </w:p>
        </w:tc>
        <w:tc>
          <w:tcPr>
            <w:tcW w:w="5386" w:type="dxa"/>
            <w:gridSpan w:val="2"/>
          </w:tcPr>
          <w:p w:rsidR="000D2D2A" w:rsidRPr="00E95772" w:rsidRDefault="000D2D2A" w:rsidP="00FF6D77">
            <w:pPr>
              <w:spacing w:after="120"/>
              <w:jc w:val="left"/>
              <w:rPr>
                <w:rStyle w:val="Code"/>
              </w:rPr>
            </w:pPr>
            <w:r w:rsidRPr="00E95772">
              <w:rPr>
                <w:rStyle w:val="Code"/>
              </w:rPr>
              <w:t>12,07</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E95772" w:rsidRDefault="000D2D2A" w:rsidP="00FF6D77">
            <w:pPr>
              <w:spacing w:after="120"/>
              <w:jc w:val="left"/>
              <w:rPr>
                <w:rStyle w:val="Code"/>
              </w:rPr>
            </w:pPr>
            <w:r w:rsidRPr="00E95772">
              <w:rPr>
                <w:rStyle w:val="Code"/>
              </w:rPr>
              <w:t>0</w:t>
            </w:r>
          </w:p>
        </w:tc>
        <w:tc>
          <w:tcPr>
            <w:tcW w:w="5386" w:type="dxa"/>
            <w:gridSpan w:val="2"/>
          </w:tcPr>
          <w:p w:rsidR="000D2D2A" w:rsidRPr="00E95772" w:rsidRDefault="000D2D2A" w:rsidP="00FF6D77">
            <w:pPr>
              <w:spacing w:after="120"/>
              <w:jc w:val="left"/>
              <w:rPr>
                <w:rStyle w:val="Code"/>
              </w:rPr>
            </w:pPr>
            <w:r w:rsidRPr="00E95772">
              <w:rPr>
                <w:rStyle w:val="Code"/>
              </w:rPr>
              <w:t>0</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E95772" w:rsidRDefault="000D2D2A" w:rsidP="00FF6D77">
            <w:pPr>
              <w:spacing w:after="120"/>
              <w:jc w:val="left"/>
              <w:rPr>
                <w:rStyle w:val="Code"/>
              </w:rPr>
            </w:pPr>
            <w:r w:rsidRPr="00E95772">
              <w:rPr>
                <w:rStyle w:val="Code"/>
              </w:rPr>
              <w:t>222</w:t>
            </w:r>
          </w:p>
        </w:tc>
        <w:tc>
          <w:tcPr>
            <w:tcW w:w="5386" w:type="dxa"/>
            <w:gridSpan w:val="2"/>
          </w:tcPr>
          <w:p w:rsidR="000D2D2A" w:rsidRPr="00E95772" w:rsidRDefault="000D2D2A" w:rsidP="00FF6D77">
            <w:pPr>
              <w:spacing w:after="120"/>
              <w:jc w:val="left"/>
              <w:rPr>
                <w:rStyle w:val="Code"/>
              </w:rPr>
            </w:pPr>
            <w:r w:rsidRPr="00E95772">
              <w:rPr>
                <w:rStyle w:val="Code"/>
              </w:rPr>
              <w:t>37,74</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D1041D" w:rsidRDefault="000D2D2A" w:rsidP="00FF6D77">
            <w:pPr>
              <w:spacing w:after="120"/>
              <w:jc w:val="left"/>
              <w:rPr>
                <w:rStyle w:val="Code"/>
              </w:rPr>
            </w:pPr>
            <w:r>
              <w:rPr>
                <w:rStyle w:val="Code"/>
              </w:rPr>
              <w:t>2147483647</w:t>
            </w:r>
          </w:p>
        </w:tc>
        <w:tc>
          <w:tcPr>
            <w:tcW w:w="5386" w:type="dxa"/>
            <w:gridSpan w:val="2"/>
          </w:tcPr>
          <w:p w:rsidR="000D2D2A" w:rsidRPr="00D1041D" w:rsidRDefault="000D2D2A" w:rsidP="00FF6D77">
            <w:pPr>
              <w:spacing w:after="120"/>
              <w:jc w:val="left"/>
              <w:rPr>
                <w:rStyle w:val="Code"/>
              </w:rPr>
            </w:pPr>
            <w:r w:rsidRPr="00D1041D">
              <w:rPr>
                <w:rStyle w:val="Code"/>
              </w:rPr>
              <w:t>365072219.99</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D1041D" w:rsidRDefault="000D2D2A" w:rsidP="00FF6D77">
            <w:pPr>
              <w:spacing w:after="120"/>
              <w:jc w:val="left"/>
              <w:rPr>
                <w:rStyle w:val="Code"/>
              </w:rPr>
            </w:pPr>
            <w:r>
              <w:rPr>
                <w:rStyle w:val="Code"/>
              </w:rPr>
              <w:t>1</w:t>
            </w:r>
          </w:p>
        </w:tc>
        <w:tc>
          <w:tcPr>
            <w:tcW w:w="5386" w:type="dxa"/>
            <w:gridSpan w:val="2"/>
          </w:tcPr>
          <w:p w:rsidR="000D2D2A" w:rsidRPr="00D1041D" w:rsidRDefault="000D2D2A" w:rsidP="00FF6D77">
            <w:pPr>
              <w:spacing w:after="120"/>
              <w:jc w:val="left"/>
              <w:rPr>
                <w:rStyle w:val="Code"/>
              </w:rPr>
            </w:pPr>
            <w:r w:rsidRPr="00D1041D">
              <w:rPr>
                <w:rStyle w:val="Code"/>
              </w:rPr>
              <w:t>0.17</w:t>
            </w:r>
          </w:p>
        </w:tc>
      </w:tr>
      <w:tr w:rsidR="000D2D2A" w:rsidRPr="003352BB" w:rsidTr="00FF6D77">
        <w:trPr>
          <w:gridAfter w:val="1"/>
          <w:wAfter w:w="299" w:type="dxa"/>
        </w:trPr>
        <w:tc>
          <w:tcPr>
            <w:tcW w:w="5387" w:type="dxa"/>
            <w:vAlign w:val="center"/>
          </w:tcPr>
          <w:p w:rsidR="000D2D2A" w:rsidRPr="003352BB" w:rsidRDefault="000D2D2A" w:rsidP="00FF6D77">
            <w:pPr>
              <w:spacing w:after="120"/>
              <w:jc w:val="left"/>
              <w:rPr>
                <w:b/>
              </w:rPr>
            </w:pPr>
            <w:r w:rsidRPr="003352BB">
              <w:rPr>
                <w:b/>
              </w:rPr>
              <w:t>Вход</w:t>
            </w:r>
          </w:p>
        </w:tc>
        <w:tc>
          <w:tcPr>
            <w:tcW w:w="5386"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rPr>
          <w:gridAfter w:val="1"/>
          <w:wAfter w:w="299" w:type="dxa"/>
        </w:trPr>
        <w:tc>
          <w:tcPr>
            <w:tcW w:w="5387" w:type="dxa"/>
          </w:tcPr>
          <w:p w:rsidR="000D2D2A" w:rsidRPr="00D1041D" w:rsidRDefault="000D2D2A" w:rsidP="00FF6D77">
            <w:pPr>
              <w:spacing w:after="120"/>
              <w:jc w:val="left"/>
              <w:rPr>
                <w:rStyle w:val="Code"/>
              </w:rPr>
            </w:pPr>
            <w:r>
              <w:rPr>
                <w:rStyle w:val="Code"/>
              </w:rPr>
              <w:t>999999999</w:t>
            </w:r>
          </w:p>
        </w:tc>
        <w:tc>
          <w:tcPr>
            <w:tcW w:w="5386" w:type="dxa"/>
            <w:gridSpan w:val="2"/>
          </w:tcPr>
          <w:p w:rsidR="000D2D2A" w:rsidRPr="00D1041D" w:rsidRDefault="000D2D2A" w:rsidP="00FF6D77">
            <w:pPr>
              <w:spacing w:after="120"/>
              <w:jc w:val="left"/>
              <w:rPr>
                <w:rStyle w:val="Code"/>
              </w:rPr>
            </w:pPr>
            <w:r w:rsidRPr="00D1041D">
              <w:rPr>
                <w:rStyle w:val="Code"/>
              </w:rPr>
              <w:t>169999999.83</w:t>
            </w:r>
          </w:p>
        </w:tc>
      </w:tr>
      <w:tr w:rsidR="000D2D2A" w:rsidRPr="00861311" w:rsidTr="00FF6D77">
        <w:tc>
          <w:tcPr>
            <w:tcW w:w="11072" w:type="dxa"/>
            <w:gridSpan w:val="4"/>
            <w:vAlign w:val="center"/>
          </w:tcPr>
          <w:p w:rsidR="000D2D2A" w:rsidRPr="00861311" w:rsidRDefault="000D2D2A" w:rsidP="00FF6D77">
            <w:pPr>
              <w:pStyle w:val="ProblemTitle"/>
            </w:pPr>
            <w:r>
              <w:t>Задача 8</w:t>
            </w:r>
            <w:r w:rsidRPr="00C21B10">
              <w:t>.</w:t>
            </w:r>
            <w:r w:rsidRPr="0008202C">
              <w:rPr>
                <w:lang w:val="ru-RU"/>
              </w:rPr>
              <w:t xml:space="preserve"> </w:t>
            </w:r>
            <w:r>
              <w:t>Точка вътре в окръжност</w:t>
            </w:r>
          </w:p>
        </w:tc>
      </w:tr>
      <w:tr w:rsidR="000D2D2A" w:rsidRPr="00861311"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Pr="00A63073" w:rsidRDefault="000D2D2A" w:rsidP="00FF6D77">
            <w:r w:rsidRPr="00FD399D">
              <w:t xml:space="preserve">Напишете програма, която проверява дали дадена точка О (x, y) е вътре в окръжността </w:t>
            </w:r>
            <w:r w:rsidRPr="00FD399D">
              <w:rPr>
                <w:noProof/>
              </w:rPr>
              <w:t>К ((0,0), 5)</w:t>
            </w:r>
            <w:r>
              <w:rPr>
                <w:noProof/>
              </w:rPr>
              <w:t>. Пояснение: точката (0,0) е център на окръжността, а радиусът й е 5</w:t>
            </w:r>
            <w:r w:rsidRPr="00FD399D">
              <w:rPr>
                <w:noProof/>
              </w:rPr>
              <w:t>.</w:t>
            </w:r>
          </w:p>
        </w:tc>
      </w:tr>
      <w:tr w:rsidR="000D2D2A" w:rsidRPr="002C315E"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2C315E" w:rsidRDefault="000D2D2A" w:rsidP="00FF6D77">
            <w:pPr>
              <w:spacing w:after="120"/>
            </w:pPr>
            <w:r>
              <w:lastRenderedPageBreak/>
              <w:t>Входните данни се въвеждат като  ц</w:t>
            </w:r>
            <w:r>
              <w:rPr>
                <w:lang w:val="en-US"/>
              </w:rPr>
              <w:t>e</w:t>
            </w:r>
            <w:r>
              <w:t xml:space="preserve">ли числа – на два реда. На първия ред се въвежда стойността на </w:t>
            </w:r>
            <w:r w:rsidRPr="00906CB4">
              <w:rPr>
                <w:b/>
                <w:lang w:val="ru-RU"/>
              </w:rPr>
              <w:t xml:space="preserve"> </w:t>
            </w:r>
            <w:r>
              <w:rPr>
                <w:color w:val="000000"/>
              </w:rPr>
              <w:t xml:space="preserve">координатата </w:t>
            </w:r>
            <w:r>
              <w:rPr>
                <w:b/>
                <w:lang w:val="en-US"/>
              </w:rPr>
              <w:t>x</w:t>
            </w:r>
            <w:r>
              <w:t>, на втория  - стойността на</w:t>
            </w:r>
            <w:r>
              <w:rPr>
                <w:b/>
              </w:rPr>
              <w:t xml:space="preserve"> </w:t>
            </w:r>
            <w:r>
              <w:rPr>
                <w:color w:val="000000"/>
              </w:rPr>
              <w:t xml:space="preserve"> координатата </w:t>
            </w:r>
            <w:r>
              <w:rPr>
                <w:b/>
                <w:lang w:val="en-US"/>
              </w:rPr>
              <w:t>y</w:t>
            </w:r>
            <w:r>
              <w:rPr>
                <w:color w:val="000000"/>
              </w:rPr>
              <w:t>.</w:t>
            </w:r>
          </w:p>
        </w:tc>
      </w:tr>
      <w:tr w:rsidR="000D2D2A" w:rsidRPr="006B0528" w:rsidTr="00FF6D77">
        <w:tc>
          <w:tcPr>
            <w:tcW w:w="11072" w:type="dxa"/>
            <w:gridSpan w:val="4"/>
            <w:vAlign w:val="center"/>
          </w:tcPr>
          <w:p w:rsidR="000D2D2A" w:rsidRPr="003352BB" w:rsidRDefault="000D2D2A" w:rsidP="00FF6D77">
            <w:pPr>
              <w:spacing w:after="120"/>
              <w:jc w:val="left"/>
              <w:rPr>
                <w:b/>
              </w:rPr>
            </w:pPr>
            <w:r w:rsidRPr="003352BB">
              <w:rPr>
                <w:b/>
              </w:rPr>
              <w:lastRenderedPageBreak/>
              <w:t>Описание на изхода</w:t>
            </w:r>
          </w:p>
          <w:p w:rsidR="000D2D2A" w:rsidRPr="006B0528" w:rsidRDefault="000D2D2A" w:rsidP="00FF6D77">
            <w:pPr>
              <w:spacing w:after="120"/>
            </w:pPr>
            <w:r>
              <w:t xml:space="preserve">Изходът се извежда като низ </w:t>
            </w:r>
            <w:r>
              <w:rPr>
                <w:b/>
                <w:lang w:val="en-US"/>
              </w:rPr>
              <w:t>True</w:t>
            </w:r>
            <w:r w:rsidRPr="006D62A9">
              <w:rPr>
                <w:lang w:val="ru-RU"/>
              </w:rPr>
              <w:t xml:space="preserve"> </w:t>
            </w:r>
            <w:r>
              <w:t xml:space="preserve">или </w:t>
            </w:r>
            <w:r>
              <w:rPr>
                <w:b/>
                <w:lang w:val="en-US"/>
              </w:rPr>
              <w:t>False</w:t>
            </w:r>
            <w:r w:rsidRPr="006D62A9">
              <w:rPr>
                <w:lang w:val="ru-RU"/>
              </w:rPr>
              <w:t>.</w:t>
            </w:r>
            <w:r w:rsidRPr="00B04E6B">
              <w:rPr>
                <w:lang w:val="ru-RU"/>
              </w:rPr>
              <w:t xml:space="preserve"> </w:t>
            </w:r>
            <w:r>
              <w:rPr>
                <w:lang w:val="ru-RU"/>
              </w:rPr>
              <w:t>Ако</w:t>
            </w:r>
            <w:r>
              <w:t xml:space="preserve"> точкота е вътре в </w:t>
            </w:r>
            <w:r w:rsidRPr="00FD399D">
              <w:t>окръжността</w:t>
            </w:r>
            <w:r>
              <w:rPr>
                <w:lang w:val="ru-RU"/>
              </w:rPr>
              <w:t xml:space="preserve">, се извежда </w:t>
            </w:r>
            <w:r>
              <w:rPr>
                <w:b/>
                <w:lang w:val="en-US"/>
              </w:rPr>
              <w:t>True</w:t>
            </w:r>
            <w:r w:rsidRPr="00B04E6B">
              <w:rPr>
                <w:lang w:val="ru-RU"/>
              </w:rPr>
              <w:t xml:space="preserve">, </w:t>
            </w:r>
            <w:r>
              <w:t xml:space="preserve">в противен случай – </w:t>
            </w:r>
            <w:r>
              <w:rPr>
                <w:b/>
                <w:lang w:val="en-US"/>
              </w:rPr>
              <w:t>False</w:t>
            </w:r>
            <w:r w:rsidRPr="00B04E6B">
              <w:t>.</w:t>
            </w:r>
          </w:p>
        </w:tc>
      </w:tr>
      <w:tr w:rsidR="000D2D2A" w:rsidRPr="00B2039D" w:rsidTr="00FF6D77">
        <w:tc>
          <w:tcPr>
            <w:tcW w:w="11072" w:type="dxa"/>
            <w:gridSpan w:val="4"/>
            <w:vAlign w:val="center"/>
          </w:tcPr>
          <w:p w:rsidR="000D2D2A" w:rsidRPr="003352BB" w:rsidRDefault="000D2D2A" w:rsidP="00FF6D77">
            <w:pPr>
              <w:spacing w:after="120"/>
              <w:jc w:val="left"/>
              <w:rPr>
                <w:b/>
              </w:rPr>
            </w:pPr>
            <w:r w:rsidRPr="003352BB">
              <w:rPr>
                <w:b/>
              </w:rPr>
              <w:t>Анализ на задачата</w:t>
            </w:r>
          </w:p>
          <w:p w:rsidR="000D2D2A" w:rsidRPr="00B2039D" w:rsidRDefault="000D2D2A" w:rsidP="00FF6D77">
            <w:r w:rsidRPr="001F6750">
              <w:rPr>
                <w:szCs w:val="20"/>
              </w:rPr>
              <w:t xml:space="preserve">Използвайте питагоровата теорема </w:t>
            </w:r>
            <w:r w:rsidRPr="001F6750">
              <w:rPr>
                <w:rStyle w:val="Code"/>
                <w:bCs w:val="0"/>
                <w:szCs w:val="20"/>
              </w:rPr>
              <w:t>a</w:t>
            </w:r>
            <w:r w:rsidRPr="001F6750">
              <w:rPr>
                <w:rStyle w:val="Code"/>
                <w:bCs w:val="0"/>
                <w:szCs w:val="20"/>
                <w:vertAlign w:val="superscript"/>
              </w:rPr>
              <w:t>2</w:t>
            </w:r>
            <w:r w:rsidRPr="001F6750">
              <w:rPr>
                <w:rStyle w:val="Code"/>
                <w:bCs w:val="0"/>
                <w:szCs w:val="20"/>
              </w:rPr>
              <w:t xml:space="preserve"> + b</w:t>
            </w:r>
            <w:r w:rsidRPr="001F6750">
              <w:rPr>
                <w:rStyle w:val="Code"/>
                <w:bCs w:val="0"/>
                <w:szCs w:val="20"/>
                <w:vertAlign w:val="superscript"/>
              </w:rPr>
              <w:t>2</w:t>
            </w:r>
            <w:r w:rsidRPr="001F6750">
              <w:rPr>
                <w:rStyle w:val="Code"/>
                <w:bCs w:val="0"/>
                <w:szCs w:val="20"/>
              </w:rPr>
              <w:t xml:space="preserve"> = c</w:t>
            </w:r>
            <w:r w:rsidRPr="001F6750">
              <w:rPr>
                <w:rStyle w:val="Code"/>
                <w:bCs w:val="0"/>
                <w:szCs w:val="20"/>
                <w:vertAlign w:val="superscript"/>
              </w:rPr>
              <w:t>2</w:t>
            </w:r>
            <w:r w:rsidRPr="001F6750">
              <w:rPr>
                <w:szCs w:val="20"/>
              </w:rPr>
              <w:t xml:space="preserve">. За да е точката вътре в кръга, то </w:t>
            </w:r>
            <w:r w:rsidRPr="001F6750">
              <w:rPr>
                <w:rStyle w:val="Code"/>
                <w:bCs w:val="0"/>
                <w:szCs w:val="20"/>
              </w:rPr>
              <w:t>x*x + y*y</w:t>
            </w:r>
            <w:r w:rsidRPr="001F6750">
              <w:rPr>
                <w:szCs w:val="20"/>
              </w:rPr>
              <w:t xml:space="preserve"> следва да е по-малко или равно на </w:t>
            </w:r>
            <w:r w:rsidRPr="001F6750">
              <w:rPr>
                <w:rStyle w:val="Code"/>
                <w:bCs w:val="0"/>
                <w:szCs w:val="20"/>
              </w:rPr>
              <w:t>5</w:t>
            </w:r>
            <w:r w:rsidRPr="001F6750">
              <w:rPr>
                <w:szCs w:val="20"/>
              </w:rPr>
              <w:t>.</w:t>
            </w:r>
          </w:p>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c>
          <w:tcPr>
            <w:tcW w:w="11072" w:type="dxa"/>
            <w:gridSpan w:val="4"/>
            <w:tcMar>
              <w:top w:w="113" w:type="dxa"/>
              <w:bottom w:w="113" w:type="dxa"/>
            </w:tcMar>
            <w:vAlign w:val="center"/>
          </w:tcPr>
          <w:p w:rsidR="000D2D2A" w:rsidRPr="00BB018A" w:rsidRDefault="000D2D2A" w:rsidP="00FF6D77">
            <w:pPr>
              <w:autoSpaceDE w:val="0"/>
              <w:autoSpaceDN w:val="0"/>
              <w:adjustRightInd w:val="0"/>
              <w:spacing w:before="0"/>
              <w:jc w:val="left"/>
              <w:rPr>
                <w:rFonts w:ascii="Consolas" w:eastAsia="Times New Roman" w:hAnsi="Consolas" w:cs="Consolas"/>
                <w:szCs w:val="20"/>
              </w:rPr>
            </w:pPr>
            <w:r w:rsidRPr="00BB018A">
              <w:rPr>
                <w:rFonts w:ascii="Consolas" w:eastAsia="Times New Roman" w:hAnsi="Consolas" w:cs="Consolas"/>
                <w:color w:val="0000FF"/>
                <w:szCs w:val="20"/>
              </w:rPr>
              <w:t>using</w:t>
            </w:r>
            <w:r w:rsidRPr="00BB018A">
              <w:rPr>
                <w:rFonts w:ascii="Consolas" w:eastAsia="Times New Roman" w:hAnsi="Consolas" w:cs="Consolas"/>
                <w:szCs w:val="20"/>
              </w:rPr>
              <w:t xml:space="preserve"> System;</w:t>
            </w:r>
          </w:p>
          <w:p w:rsidR="000D2D2A" w:rsidRPr="00BB018A" w:rsidRDefault="000D2D2A" w:rsidP="00FF6D77">
            <w:pPr>
              <w:autoSpaceDE w:val="0"/>
              <w:autoSpaceDN w:val="0"/>
              <w:adjustRightInd w:val="0"/>
              <w:spacing w:before="0"/>
              <w:jc w:val="left"/>
              <w:rPr>
                <w:rFonts w:ascii="Consolas" w:eastAsia="Times New Roman" w:hAnsi="Consolas" w:cs="Consolas"/>
                <w:color w:val="0000FF"/>
                <w:szCs w:val="20"/>
                <w:lang w:val="en-US"/>
              </w:rPr>
            </w:pP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color w:val="0000FF"/>
                <w:szCs w:val="20"/>
                <w:lang w:val="en-US" w:eastAsia="en-US"/>
              </w:rPr>
              <w:t>class</w:t>
            </w:r>
            <w:r w:rsidRPr="00BB018A">
              <w:rPr>
                <w:rFonts w:ascii="Consolas" w:eastAsia="Times New Roman" w:hAnsi="Consolas" w:cs="Consolas"/>
                <w:szCs w:val="20"/>
                <w:lang w:val="en-US" w:eastAsia="en-US"/>
              </w:rPr>
              <w:t xml:space="preserve"> </w:t>
            </w:r>
            <w:proofErr w:type="spellStart"/>
            <w:r w:rsidRPr="00BB018A">
              <w:rPr>
                <w:rFonts w:ascii="Consolas" w:eastAsia="Times New Roman" w:hAnsi="Consolas" w:cs="Consolas"/>
                <w:color w:val="2B91AF"/>
                <w:szCs w:val="20"/>
                <w:lang w:val="en-US" w:eastAsia="en-US"/>
              </w:rPr>
              <w:t>IsPointInCircle</w:t>
            </w:r>
            <w:proofErr w:type="spellEnd"/>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color w:val="0000FF"/>
                <w:szCs w:val="20"/>
                <w:lang w:val="en-US" w:eastAsia="en-US"/>
              </w:rPr>
              <w:t>static</w:t>
            </w:r>
            <w:r w:rsidRPr="00BB018A">
              <w:rPr>
                <w:rFonts w:ascii="Consolas" w:eastAsia="Times New Roman" w:hAnsi="Consolas" w:cs="Consolas"/>
                <w:szCs w:val="20"/>
                <w:lang w:val="en-US" w:eastAsia="en-US"/>
              </w:rPr>
              <w:t xml:space="preserve"> </w:t>
            </w:r>
            <w:r w:rsidRPr="00BB018A">
              <w:rPr>
                <w:rFonts w:ascii="Consolas" w:eastAsia="Times New Roman" w:hAnsi="Consolas" w:cs="Consolas"/>
                <w:color w:val="0000FF"/>
                <w:szCs w:val="20"/>
                <w:lang w:val="en-US" w:eastAsia="en-US"/>
              </w:rPr>
              <w:t>void</w:t>
            </w:r>
            <w:r w:rsidRPr="00BB018A">
              <w:rPr>
                <w:rFonts w:ascii="Consolas" w:eastAsia="Times New Roman" w:hAnsi="Consolas" w:cs="Consolas"/>
                <w:szCs w:val="20"/>
                <w:lang w:val="en-US" w:eastAsia="en-US"/>
              </w:rPr>
              <w:t xml:space="preserve"> Main()</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0000FF"/>
                <w:szCs w:val="20"/>
                <w:lang w:val="en-US" w:eastAsia="en-US"/>
              </w:rPr>
              <w:t>int</w:t>
            </w:r>
            <w:proofErr w:type="spellEnd"/>
            <w:r w:rsidRPr="00BB018A">
              <w:rPr>
                <w:rFonts w:ascii="Consolas" w:eastAsia="Times New Roman" w:hAnsi="Consolas" w:cs="Consolas"/>
                <w:szCs w:val="20"/>
                <w:lang w:val="en-US" w:eastAsia="en-US"/>
              </w:rPr>
              <w:t xml:space="preserve"> x = </w:t>
            </w:r>
            <w:proofErr w:type="spellStart"/>
            <w:r w:rsidRPr="00BB018A">
              <w:rPr>
                <w:rFonts w:ascii="Consolas" w:eastAsia="Times New Roman" w:hAnsi="Consolas" w:cs="Consolas"/>
                <w:color w:val="0000FF"/>
                <w:szCs w:val="20"/>
                <w:lang w:val="en-US" w:eastAsia="en-US"/>
              </w:rPr>
              <w:t>int</w:t>
            </w:r>
            <w:r w:rsidRPr="00BB018A">
              <w:rPr>
                <w:rFonts w:ascii="Consolas" w:eastAsia="Times New Roman" w:hAnsi="Consolas" w:cs="Consolas"/>
                <w:szCs w:val="20"/>
                <w:lang w:val="en-US" w:eastAsia="en-US"/>
              </w:rPr>
              <w:t>.Parse</w:t>
            </w:r>
            <w:proofErr w:type="spellEnd"/>
            <w:r w:rsidRPr="00BB018A">
              <w:rPr>
                <w:rFonts w:ascii="Consolas" w:eastAsia="Times New Roman" w:hAnsi="Consolas" w:cs="Consolas"/>
                <w:szCs w:val="20"/>
                <w:lang w:val="en-US" w:eastAsia="en-US"/>
              </w:rPr>
              <w:t>(</w:t>
            </w:r>
            <w:proofErr w:type="spellStart"/>
            <w:r w:rsidRPr="00BB018A">
              <w:rPr>
                <w:rFonts w:ascii="Consolas" w:eastAsia="Times New Roman" w:hAnsi="Consolas" w:cs="Consolas"/>
                <w:color w:val="2B91AF"/>
                <w:szCs w:val="20"/>
                <w:lang w:val="en-US" w:eastAsia="en-US"/>
              </w:rPr>
              <w:t>Console</w:t>
            </w:r>
            <w:r w:rsidRPr="00BB018A">
              <w:rPr>
                <w:rFonts w:ascii="Consolas" w:eastAsia="Times New Roman" w:hAnsi="Consolas" w:cs="Consolas"/>
                <w:szCs w:val="20"/>
                <w:lang w:val="en-US" w:eastAsia="en-US"/>
              </w:rPr>
              <w:t>.ReadLine</w:t>
            </w:r>
            <w:proofErr w:type="spellEnd"/>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0000FF"/>
                <w:szCs w:val="20"/>
                <w:lang w:val="en-US" w:eastAsia="en-US"/>
              </w:rPr>
              <w:t>int</w:t>
            </w:r>
            <w:proofErr w:type="spellEnd"/>
            <w:r w:rsidRPr="00BB018A">
              <w:rPr>
                <w:rFonts w:ascii="Consolas" w:eastAsia="Times New Roman" w:hAnsi="Consolas" w:cs="Consolas"/>
                <w:szCs w:val="20"/>
                <w:lang w:val="en-US" w:eastAsia="en-US"/>
              </w:rPr>
              <w:t xml:space="preserve"> y = </w:t>
            </w:r>
            <w:proofErr w:type="spellStart"/>
            <w:r w:rsidRPr="00BB018A">
              <w:rPr>
                <w:rFonts w:ascii="Consolas" w:eastAsia="Times New Roman" w:hAnsi="Consolas" w:cs="Consolas"/>
                <w:color w:val="0000FF"/>
                <w:szCs w:val="20"/>
                <w:lang w:val="en-US" w:eastAsia="en-US"/>
              </w:rPr>
              <w:t>int</w:t>
            </w:r>
            <w:r w:rsidRPr="00BB018A">
              <w:rPr>
                <w:rFonts w:ascii="Consolas" w:eastAsia="Times New Roman" w:hAnsi="Consolas" w:cs="Consolas"/>
                <w:szCs w:val="20"/>
                <w:lang w:val="en-US" w:eastAsia="en-US"/>
              </w:rPr>
              <w:t>.Parse</w:t>
            </w:r>
            <w:proofErr w:type="spellEnd"/>
            <w:r w:rsidRPr="00BB018A">
              <w:rPr>
                <w:rFonts w:ascii="Consolas" w:eastAsia="Times New Roman" w:hAnsi="Consolas" w:cs="Consolas"/>
                <w:szCs w:val="20"/>
                <w:lang w:val="en-US" w:eastAsia="en-US"/>
              </w:rPr>
              <w:t>(</w:t>
            </w:r>
            <w:proofErr w:type="spellStart"/>
            <w:r w:rsidRPr="00BB018A">
              <w:rPr>
                <w:rFonts w:ascii="Consolas" w:eastAsia="Times New Roman" w:hAnsi="Consolas" w:cs="Consolas"/>
                <w:color w:val="2B91AF"/>
                <w:szCs w:val="20"/>
                <w:lang w:val="en-US" w:eastAsia="en-US"/>
              </w:rPr>
              <w:t>Console</w:t>
            </w:r>
            <w:r w:rsidRPr="00BB018A">
              <w:rPr>
                <w:rFonts w:ascii="Consolas" w:eastAsia="Times New Roman" w:hAnsi="Consolas" w:cs="Consolas"/>
                <w:szCs w:val="20"/>
                <w:lang w:val="en-US" w:eastAsia="en-US"/>
              </w:rPr>
              <w:t>.ReadLine</w:t>
            </w:r>
            <w:proofErr w:type="spellEnd"/>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0000FF"/>
                <w:szCs w:val="20"/>
                <w:lang w:val="en-US" w:eastAsia="en-US"/>
              </w:rPr>
              <w:t>bool</w:t>
            </w:r>
            <w:proofErr w:type="spellEnd"/>
            <w:r w:rsidRPr="00BB018A">
              <w:rPr>
                <w:rFonts w:ascii="Consolas" w:eastAsia="Times New Roman" w:hAnsi="Consolas" w:cs="Consolas"/>
                <w:szCs w:val="20"/>
                <w:lang w:val="en-US" w:eastAsia="en-US"/>
              </w:rPr>
              <w:t xml:space="preserve"> </w:t>
            </w:r>
            <w:proofErr w:type="spellStart"/>
            <w:r w:rsidRPr="00BB018A">
              <w:rPr>
                <w:rFonts w:ascii="Consolas" w:eastAsia="Times New Roman" w:hAnsi="Consolas" w:cs="Consolas"/>
                <w:szCs w:val="20"/>
                <w:lang w:val="en-US" w:eastAsia="en-US"/>
              </w:rPr>
              <w:t>isPointInCircle</w:t>
            </w:r>
            <w:proofErr w:type="spellEnd"/>
            <w:r w:rsidRPr="00BB018A">
              <w:rPr>
                <w:rFonts w:ascii="Consolas" w:eastAsia="Times New Roman" w:hAnsi="Consolas" w:cs="Consolas"/>
                <w:szCs w:val="20"/>
                <w:lang w:val="en-US" w:eastAsia="en-US"/>
              </w:rPr>
              <w:t xml:space="preserve"> = </w:t>
            </w:r>
            <w:proofErr w:type="spellStart"/>
            <w:r w:rsidRPr="00BB018A">
              <w:rPr>
                <w:rFonts w:ascii="Consolas" w:eastAsia="Times New Roman" w:hAnsi="Consolas" w:cs="Consolas"/>
                <w:color w:val="2B91AF"/>
                <w:szCs w:val="20"/>
                <w:lang w:val="en-US" w:eastAsia="en-US"/>
              </w:rPr>
              <w:t>Math</w:t>
            </w:r>
            <w:r w:rsidRPr="00BB018A">
              <w:rPr>
                <w:rFonts w:ascii="Consolas" w:eastAsia="Times New Roman" w:hAnsi="Consolas" w:cs="Consolas"/>
                <w:szCs w:val="20"/>
                <w:lang w:val="en-US" w:eastAsia="en-US"/>
              </w:rPr>
              <w:t>.Sqrt</w:t>
            </w:r>
            <w:proofErr w:type="spellEnd"/>
            <w:r w:rsidRPr="00BB018A">
              <w:rPr>
                <w:rFonts w:ascii="Consolas" w:eastAsia="Times New Roman" w:hAnsi="Consolas" w:cs="Consolas"/>
                <w:szCs w:val="20"/>
                <w:lang w:val="en-US" w:eastAsia="en-US"/>
              </w:rPr>
              <w:t>(x * x + y * y) &lt;= 5;</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2B91AF"/>
                <w:szCs w:val="20"/>
                <w:lang w:val="en-US" w:eastAsia="en-US"/>
              </w:rPr>
              <w:t>Console</w:t>
            </w:r>
            <w:r w:rsidRPr="00BB018A">
              <w:rPr>
                <w:rFonts w:ascii="Consolas" w:eastAsia="Times New Roman" w:hAnsi="Consolas" w:cs="Consolas"/>
                <w:szCs w:val="20"/>
                <w:lang w:val="en-US" w:eastAsia="en-US"/>
              </w:rPr>
              <w:t>.WriteLine</w:t>
            </w:r>
            <w:proofErr w:type="spellEnd"/>
            <w:r w:rsidRPr="00BB018A">
              <w:rPr>
                <w:rFonts w:ascii="Consolas" w:eastAsia="Times New Roman" w:hAnsi="Consolas" w:cs="Consolas"/>
                <w:szCs w:val="20"/>
                <w:lang w:val="en-US" w:eastAsia="en-US"/>
              </w:rPr>
              <w:t>(</w:t>
            </w:r>
            <w:proofErr w:type="spellStart"/>
            <w:r w:rsidRPr="00BB018A">
              <w:rPr>
                <w:rFonts w:ascii="Consolas" w:eastAsia="Times New Roman" w:hAnsi="Consolas" w:cs="Consolas"/>
                <w:szCs w:val="20"/>
                <w:lang w:val="en-US" w:eastAsia="en-US"/>
              </w:rPr>
              <w:t>isPointInCircle</w:t>
            </w:r>
            <w:proofErr w:type="spellEnd"/>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w:t>
            </w:r>
          </w:p>
        </w:tc>
      </w:tr>
      <w:tr w:rsidR="000D2D2A" w:rsidRPr="003352BB" w:rsidTr="0018619F">
        <w:tc>
          <w:tcPr>
            <w:tcW w:w="11072" w:type="dxa"/>
            <w:gridSpan w:val="4"/>
            <w:vAlign w:val="center"/>
          </w:tcPr>
          <w:p w:rsidR="000D2D2A" w:rsidRPr="003352BB" w:rsidRDefault="000D2D2A" w:rsidP="00BB018A">
            <w:pPr>
              <w:spacing w:after="120"/>
              <w:jc w:val="left"/>
              <w:rPr>
                <w:b/>
              </w:rPr>
            </w:pPr>
            <w:r w:rsidRPr="003352BB">
              <w:rPr>
                <w:b/>
              </w:rPr>
              <w:t>Тестове</w:t>
            </w:r>
          </w:p>
          <w:p w:rsidR="000D2D2A" w:rsidRPr="00C21B10" w:rsidRDefault="000D2D2A" w:rsidP="00BB018A">
            <w:pPr>
              <w:spacing w:after="120"/>
            </w:pPr>
            <w:r w:rsidRPr="00C21B10">
              <w:t>Интересните случаи за тестване са следните:</w:t>
            </w:r>
          </w:p>
          <w:p w:rsidR="000D2D2A" w:rsidRPr="009B2C16" w:rsidRDefault="000D2D2A" w:rsidP="00BB018A">
            <w:pPr>
              <w:pStyle w:val="ListParagraph"/>
              <w:numPr>
                <w:ilvl w:val="0"/>
                <w:numId w:val="37"/>
              </w:numPr>
              <w:spacing w:after="120"/>
              <w:rPr>
                <w:rStyle w:val="Code"/>
              </w:rPr>
            </w:pPr>
            <w:r>
              <w:rPr>
                <w:rStyle w:val="Code"/>
              </w:rPr>
              <w:t>2\</w:t>
            </w:r>
            <w:r w:rsidRPr="009B2C16">
              <w:rPr>
                <w:rStyle w:val="Code"/>
              </w:rPr>
              <w:t>3</w:t>
            </w:r>
          </w:p>
          <w:p w:rsidR="000D2D2A" w:rsidRPr="009B2C16" w:rsidRDefault="000D2D2A" w:rsidP="00BB018A">
            <w:pPr>
              <w:pStyle w:val="ListParagraph"/>
              <w:numPr>
                <w:ilvl w:val="0"/>
                <w:numId w:val="37"/>
              </w:numPr>
              <w:spacing w:after="120"/>
              <w:rPr>
                <w:rStyle w:val="Code"/>
              </w:rPr>
            </w:pPr>
            <w:r>
              <w:rPr>
                <w:rStyle w:val="Code"/>
              </w:rPr>
              <w:t>-2\</w:t>
            </w:r>
            <w:r w:rsidRPr="009B2C16">
              <w:rPr>
                <w:rStyle w:val="Code"/>
              </w:rPr>
              <w:t>-3</w:t>
            </w:r>
          </w:p>
          <w:p w:rsidR="000D2D2A" w:rsidRPr="009B2C16" w:rsidRDefault="000D2D2A" w:rsidP="00BB018A">
            <w:pPr>
              <w:pStyle w:val="ListParagraph"/>
              <w:numPr>
                <w:ilvl w:val="0"/>
                <w:numId w:val="37"/>
              </w:numPr>
              <w:spacing w:after="120"/>
              <w:rPr>
                <w:rStyle w:val="Code"/>
              </w:rPr>
            </w:pPr>
            <w:r>
              <w:rPr>
                <w:rStyle w:val="Code"/>
              </w:rPr>
              <w:t>2\</w:t>
            </w:r>
            <w:r w:rsidRPr="009B2C16">
              <w:rPr>
                <w:rStyle w:val="Code"/>
              </w:rPr>
              <w:t>-3</w:t>
            </w:r>
          </w:p>
          <w:p w:rsidR="000D2D2A" w:rsidRPr="009B2C16" w:rsidRDefault="000D2D2A" w:rsidP="00BB018A">
            <w:pPr>
              <w:pStyle w:val="ListParagraph"/>
              <w:numPr>
                <w:ilvl w:val="0"/>
                <w:numId w:val="37"/>
              </w:numPr>
              <w:spacing w:after="120"/>
              <w:rPr>
                <w:rStyle w:val="Code"/>
              </w:rPr>
            </w:pPr>
            <w:r>
              <w:rPr>
                <w:rStyle w:val="Code"/>
              </w:rPr>
              <w:t>5\</w:t>
            </w:r>
            <w:r w:rsidRPr="009B2C16">
              <w:rPr>
                <w:rStyle w:val="Code"/>
              </w:rPr>
              <w:t>1</w:t>
            </w:r>
          </w:p>
          <w:p w:rsidR="000D2D2A" w:rsidRPr="00BB018A" w:rsidRDefault="000D2D2A" w:rsidP="00BB018A">
            <w:pPr>
              <w:pStyle w:val="ListParagraph"/>
              <w:numPr>
                <w:ilvl w:val="0"/>
                <w:numId w:val="37"/>
              </w:numPr>
              <w:spacing w:after="120"/>
              <w:rPr>
                <w:rFonts w:ascii="Courier New" w:hAnsi="Courier New"/>
                <w:b/>
                <w:bCs/>
                <w:noProof/>
                <w:kern w:val="32"/>
                <w:lang w:val="en-US"/>
              </w:rPr>
            </w:pPr>
            <w:r>
              <w:rPr>
                <w:rStyle w:val="Code"/>
              </w:rPr>
              <w:t>-5\</w:t>
            </w:r>
            <w:r w:rsidRPr="009B2C16">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9B2C16" w:rsidRDefault="000D2D2A" w:rsidP="00FF6D77">
            <w:pPr>
              <w:spacing w:after="120"/>
              <w:jc w:val="left"/>
              <w:rPr>
                <w:rStyle w:val="Code"/>
              </w:rPr>
            </w:pPr>
            <w:r w:rsidRPr="009B2C16">
              <w:rPr>
                <w:rStyle w:val="Code"/>
              </w:rPr>
              <w:t>2</w:t>
            </w:r>
          </w:p>
          <w:p w:rsidR="000D2D2A" w:rsidRPr="009B2C16" w:rsidRDefault="000D2D2A" w:rsidP="00FF6D77">
            <w:pPr>
              <w:spacing w:after="120"/>
              <w:jc w:val="left"/>
              <w:rPr>
                <w:rStyle w:val="Code"/>
              </w:rPr>
            </w:pPr>
            <w:r w:rsidRPr="009B2C16">
              <w:rPr>
                <w:rStyle w:val="Code"/>
              </w:rPr>
              <w:t>3</w:t>
            </w:r>
          </w:p>
        </w:tc>
        <w:tc>
          <w:tcPr>
            <w:tcW w:w="5535" w:type="dxa"/>
            <w:gridSpan w:val="2"/>
          </w:tcPr>
          <w:p w:rsidR="000D2D2A" w:rsidRPr="009B2C16"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9B2C16" w:rsidRDefault="000D2D2A" w:rsidP="00FF6D77">
            <w:pPr>
              <w:spacing w:after="120"/>
              <w:jc w:val="left"/>
              <w:rPr>
                <w:rStyle w:val="Code"/>
              </w:rPr>
            </w:pPr>
            <w:r w:rsidRPr="009B2C16">
              <w:rPr>
                <w:rStyle w:val="Code"/>
              </w:rPr>
              <w:t>-2</w:t>
            </w:r>
          </w:p>
          <w:p w:rsidR="000D2D2A" w:rsidRPr="009B2C16" w:rsidRDefault="000D2D2A" w:rsidP="00FF6D77">
            <w:pPr>
              <w:spacing w:after="120"/>
              <w:jc w:val="left"/>
              <w:rPr>
                <w:rStyle w:val="Code"/>
              </w:rPr>
            </w:pPr>
            <w:r w:rsidRPr="009B2C16">
              <w:rPr>
                <w:rStyle w:val="Code"/>
              </w:rPr>
              <w:t>-3</w:t>
            </w:r>
          </w:p>
        </w:tc>
        <w:tc>
          <w:tcPr>
            <w:tcW w:w="5535" w:type="dxa"/>
            <w:gridSpan w:val="2"/>
          </w:tcPr>
          <w:p w:rsidR="000D2D2A" w:rsidRPr="009B2C16"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9B2C16" w:rsidRDefault="000D2D2A" w:rsidP="00FF6D77">
            <w:pPr>
              <w:spacing w:after="120"/>
              <w:jc w:val="left"/>
              <w:rPr>
                <w:rStyle w:val="Code"/>
              </w:rPr>
            </w:pPr>
            <w:r w:rsidRPr="009B2C16">
              <w:rPr>
                <w:rStyle w:val="Code"/>
              </w:rPr>
              <w:t>2</w:t>
            </w:r>
          </w:p>
          <w:p w:rsidR="000D2D2A" w:rsidRPr="009B2C16" w:rsidRDefault="000D2D2A" w:rsidP="00FF6D77">
            <w:pPr>
              <w:spacing w:after="120"/>
              <w:jc w:val="left"/>
              <w:rPr>
                <w:rStyle w:val="Code"/>
              </w:rPr>
            </w:pPr>
            <w:r w:rsidRPr="009B2C16">
              <w:rPr>
                <w:rStyle w:val="Code"/>
              </w:rPr>
              <w:t>-3</w:t>
            </w:r>
          </w:p>
        </w:tc>
        <w:tc>
          <w:tcPr>
            <w:tcW w:w="5535" w:type="dxa"/>
            <w:gridSpan w:val="2"/>
          </w:tcPr>
          <w:p w:rsidR="000D2D2A" w:rsidRPr="009B2C16"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9B2C16" w:rsidRDefault="000D2D2A" w:rsidP="00FF6D77">
            <w:pPr>
              <w:spacing w:after="120"/>
              <w:jc w:val="left"/>
              <w:rPr>
                <w:rStyle w:val="Code"/>
              </w:rPr>
            </w:pPr>
            <w:r w:rsidRPr="009B2C16">
              <w:rPr>
                <w:rStyle w:val="Code"/>
              </w:rPr>
              <w:t>5</w:t>
            </w:r>
          </w:p>
          <w:p w:rsidR="000D2D2A" w:rsidRPr="009B2C16" w:rsidRDefault="000D2D2A" w:rsidP="00FF6D77">
            <w:pPr>
              <w:spacing w:after="120"/>
              <w:jc w:val="left"/>
              <w:rPr>
                <w:rStyle w:val="Code"/>
              </w:rPr>
            </w:pPr>
            <w:r w:rsidRPr="009B2C16">
              <w:rPr>
                <w:rStyle w:val="Code"/>
              </w:rPr>
              <w:t>1</w:t>
            </w:r>
          </w:p>
        </w:tc>
        <w:tc>
          <w:tcPr>
            <w:tcW w:w="5535" w:type="dxa"/>
            <w:gridSpan w:val="2"/>
          </w:tcPr>
          <w:p w:rsidR="000D2D2A" w:rsidRPr="009B2C16"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9B2C16" w:rsidRDefault="000D2D2A" w:rsidP="00FF6D77">
            <w:pPr>
              <w:spacing w:after="120"/>
              <w:jc w:val="left"/>
              <w:rPr>
                <w:rStyle w:val="Code"/>
              </w:rPr>
            </w:pPr>
            <w:r w:rsidRPr="009B2C16">
              <w:rPr>
                <w:rStyle w:val="Code"/>
              </w:rPr>
              <w:lastRenderedPageBreak/>
              <w:t>1</w:t>
            </w:r>
          </w:p>
          <w:p w:rsidR="000D2D2A" w:rsidRPr="009B2C16" w:rsidRDefault="000D2D2A" w:rsidP="00FF6D77">
            <w:pPr>
              <w:spacing w:after="120"/>
              <w:jc w:val="left"/>
              <w:rPr>
                <w:rStyle w:val="Code"/>
              </w:rPr>
            </w:pPr>
            <w:r w:rsidRPr="009B2C16">
              <w:rPr>
                <w:rStyle w:val="Code"/>
              </w:rPr>
              <w:t>5</w:t>
            </w:r>
          </w:p>
        </w:tc>
        <w:tc>
          <w:tcPr>
            <w:tcW w:w="5535" w:type="dxa"/>
            <w:gridSpan w:val="2"/>
          </w:tcPr>
          <w:p w:rsidR="000D2D2A" w:rsidRPr="009B2C16"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9B2C16" w:rsidRDefault="000D2D2A" w:rsidP="00FF6D77">
            <w:pPr>
              <w:spacing w:after="120"/>
              <w:jc w:val="left"/>
              <w:rPr>
                <w:rStyle w:val="Code"/>
              </w:rPr>
            </w:pPr>
            <w:r w:rsidRPr="009B2C16">
              <w:rPr>
                <w:rStyle w:val="Code"/>
              </w:rPr>
              <w:t>-1</w:t>
            </w:r>
          </w:p>
          <w:p w:rsidR="000D2D2A" w:rsidRPr="009B2C16" w:rsidRDefault="000D2D2A" w:rsidP="00FF6D77">
            <w:pPr>
              <w:spacing w:after="120"/>
              <w:jc w:val="left"/>
              <w:rPr>
                <w:rStyle w:val="Code"/>
              </w:rPr>
            </w:pPr>
            <w:r w:rsidRPr="009B2C16">
              <w:rPr>
                <w:rStyle w:val="Code"/>
              </w:rPr>
              <w:t>5</w:t>
            </w:r>
          </w:p>
        </w:tc>
        <w:tc>
          <w:tcPr>
            <w:tcW w:w="5535" w:type="dxa"/>
            <w:gridSpan w:val="2"/>
          </w:tcPr>
          <w:p w:rsidR="000D2D2A" w:rsidRPr="009B2C16"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9B2C16" w:rsidRDefault="000D2D2A" w:rsidP="00FF6D77">
            <w:pPr>
              <w:spacing w:after="120"/>
              <w:jc w:val="left"/>
              <w:rPr>
                <w:rStyle w:val="Code"/>
              </w:rPr>
            </w:pPr>
            <w:r w:rsidRPr="009B2C16">
              <w:rPr>
                <w:rStyle w:val="Code"/>
              </w:rPr>
              <w:t>0</w:t>
            </w:r>
          </w:p>
          <w:p w:rsidR="000D2D2A" w:rsidRPr="009B2C16" w:rsidRDefault="000D2D2A" w:rsidP="00FF6D77">
            <w:pPr>
              <w:spacing w:after="120"/>
              <w:jc w:val="left"/>
              <w:rPr>
                <w:rStyle w:val="Code"/>
              </w:rPr>
            </w:pPr>
            <w:r w:rsidRPr="009B2C16">
              <w:rPr>
                <w:rStyle w:val="Code"/>
              </w:rPr>
              <w:t>111</w:t>
            </w:r>
          </w:p>
        </w:tc>
        <w:tc>
          <w:tcPr>
            <w:tcW w:w="5535" w:type="dxa"/>
            <w:gridSpan w:val="2"/>
          </w:tcPr>
          <w:p w:rsidR="000D2D2A" w:rsidRPr="009B2C16"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Pr>
                <w:rStyle w:val="Code"/>
              </w:rPr>
              <w:t>0</w:t>
            </w:r>
          </w:p>
          <w:p w:rsidR="000D2D2A" w:rsidRPr="0041066C" w:rsidRDefault="000D2D2A" w:rsidP="00FF6D77">
            <w:pPr>
              <w:spacing w:after="120"/>
              <w:jc w:val="left"/>
              <w:rPr>
                <w:rStyle w:val="Code"/>
              </w:rPr>
            </w:pPr>
            <w:r>
              <w:rPr>
                <w:rStyle w:val="Code"/>
              </w:rPr>
              <w:t>5</w:t>
            </w:r>
          </w:p>
        </w:tc>
        <w:tc>
          <w:tcPr>
            <w:tcW w:w="5535" w:type="dxa"/>
            <w:gridSpan w:val="2"/>
          </w:tcPr>
          <w:p w:rsidR="000D2D2A" w:rsidRPr="0041066C" w:rsidRDefault="000D2D2A" w:rsidP="00FF6D77">
            <w:pPr>
              <w:spacing w:after="120"/>
              <w:jc w:val="left"/>
              <w:rPr>
                <w:rStyle w:val="Code"/>
              </w:rPr>
            </w:pPr>
            <w:r w:rsidRPr="0041066C">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Pr>
                <w:rStyle w:val="Code"/>
              </w:rPr>
              <w:t>5</w:t>
            </w:r>
          </w:p>
          <w:p w:rsidR="000D2D2A" w:rsidRPr="0041066C" w:rsidRDefault="000D2D2A" w:rsidP="00FF6D77">
            <w:pPr>
              <w:spacing w:after="120"/>
              <w:jc w:val="left"/>
              <w:rPr>
                <w:rStyle w:val="Code"/>
              </w:rPr>
            </w:pPr>
            <w:r>
              <w:rPr>
                <w:rStyle w:val="Code"/>
              </w:rPr>
              <w:t>0</w:t>
            </w:r>
          </w:p>
        </w:tc>
        <w:tc>
          <w:tcPr>
            <w:tcW w:w="5535" w:type="dxa"/>
            <w:gridSpan w:val="2"/>
          </w:tcPr>
          <w:p w:rsidR="000D2D2A" w:rsidRPr="0041066C" w:rsidRDefault="000D2D2A" w:rsidP="00FF6D77">
            <w:pPr>
              <w:spacing w:after="120"/>
              <w:jc w:val="left"/>
              <w:rPr>
                <w:rStyle w:val="Code"/>
              </w:rPr>
            </w:pPr>
            <w:r w:rsidRPr="0041066C">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Pr>
                <w:rStyle w:val="Code"/>
              </w:rPr>
              <w:t>4</w:t>
            </w:r>
          </w:p>
          <w:p w:rsidR="000D2D2A" w:rsidRPr="0041066C" w:rsidRDefault="000D2D2A" w:rsidP="00FF6D77">
            <w:pPr>
              <w:spacing w:after="120"/>
              <w:jc w:val="left"/>
              <w:rPr>
                <w:rStyle w:val="Code"/>
              </w:rPr>
            </w:pPr>
            <w:r>
              <w:rPr>
                <w:rStyle w:val="Code"/>
              </w:rPr>
              <w:t>0</w:t>
            </w:r>
          </w:p>
        </w:tc>
        <w:tc>
          <w:tcPr>
            <w:tcW w:w="5535" w:type="dxa"/>
            <w:gridSpan w:val="2"/>
          </w:tcPr>
          <w:p w:rsidR="000D2D2A" w:rsidRPr="0041066C" w:rsidRDefault="000D2D2A" w:rsidP="00FF6D77">
            <w:pPr>
              <w:spacing w:after="120"/>
              <w:jc w:val="left"/>
              <w:rPr>
                <w:rStyle w:val="Code"/>
              </w:rPr>
            </w:pPr>
            <w:r w:rsidRPr="0041066C">
              <w:rPr>
                <w:rStyle w:val="Code"/>
              </w:rPr>
              <w:t>True</w:t>
            </w:r>
          </w:p>
        </w:tc>
      </w:tr>
      <w:tr w:rsidR="000D2D2A" w:rsidRPr="00861311" w:rsidTr="00FF6D77">
        <w:tc>
          <w:tcPr>
            <w:tcW w:w="11072" w:type="dxa"/>
            <w:gridSpan w:val="4"/>
            <w:vAlign w:val="center"/>
          </w:tcPr>
          <w:p w:rsidR="000D2D2A" w:rsidRPr="00861311" w:rsidRDefault="000D2D2A" w:rsidP="00FF6D77">
            <w:pPr>
              <w:pStyle w:val="ProblemTitle"/>
            </w:pPr>
            <w:r>
              <w:t>Задача 9</w:t>
            </w:r>
            <w:r w:rsidRPr="00C21B10">
              <w:t>.</w:t>
            </w:r>
            <w:r w:rsidRPr="0008202C">
              <w:rPr>
                <w:lang w:val="ru-RU"/>
              </w:rPr>
              <w:t xml:space="preserve"> </w:t>
            </w:r>
            <w:r>
              <w:t xml:space="preserve">Точка вътре в окръжност </w:t>
            </w:r>
            <w:r w:rsidRPr="00FD399D">
              <w:t xml:space="preserve"> и извън </w:t>
            </w:r>
            <w:r w:rsidRPr="00FD399D">
              <w:rPr>
                <w:noProof/>
              </w:rPr>
              <w:t>право</w:t>
            </w:r>
            <w:r>
              <w:rPr>
                <w:noProof/>
              </w:rPr>
              <w:softHyphen/>
            </w:r>
            <w:r w:rsidRPr="00FD399D">
              <w:rPr>
                <w:noProof/>
              </w:rPr>
              <w:t>ъгълник</w:t>
            </w:r>
          </w:p>
        </w:tc>
      </w:tr>
      <w:tr w:rsidR="000D2D2A" w:rsidRPr="00A63073"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Pr="00A63073" w:rsidRDefault="000D2D2A" w:rsidP="00FF6D77">
            <w:r w:rsidRPr="00FD399D">
              <w:t xml:space="preserve">Напишете програма, която проверява дали дадена точка О (x, y) е вътре в окръжността </w:t>
            </w:r>
            <w:r w:rsidRPr="00FD399D">
              <w:rPr>
                <w:noProof/>
              </w:rPr>
              <w:t>К ((0,0), 5)</w:t>
            </w:r>
            <w:r w:rsidRPr="00FD399D">
              <w:t xml:space="preserve"> и </w:t>
            </w:r>
            <w:r>
              <w:t>едновременно с това</w:t>
            </w:r>
            <w:r w:rsidRPr="00FD399D">
              <w:t xml:space="preserve"> извън </w:t>
            </w:r>
            <w:r w:rsidRPr="00FD399D">
              <w:rPr>
                <w:noProof/>
              </w:rPr>
              <w:t>право</w:t>
            </w:r>
            <w:r>
              <w:rPr>
                <w:noProof/>
              </w:rPr>
              <w:softHyphen/>
            </w:r>
            <w:r w:rsidRPr="00FD399D">
              <w:rPr>
                <w:noProof/>
              </w:rPr>
              <w:t>ъгълника ((-1, 1), (5, 5).</w:t>
            </w:r>
            <w:r>
              <w:rPr>
                <w:noProof/>
              </w:rPr>
              <w:t xml:space="preserve"> Пояснение: правоъгълникът е зададен чрез координатите на горния си ляв и долния си десен ъгъл.</w:t>
            </w:r>
          </w:p>
        </w:tc>
      </w:tr>
      <w:tr w:rsidR="000D2D2A" w:rsidRPr="002C315E"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2C315E" w:rsidRDefault="000D2D2A" w:rsidP="00FF6D77">
            <w:pPr>
              <w:spacing w:after="120"/>
            </w:pPr>
            <w:r>
              <w:t xml:space="preserve">Входните данни се въвеждат цяло число. На първия ред се въвежда стойността на </w:t>
            </w:r>
            <w:r w:rsidRPr="00906CB4">
              <w:rPr>
                <w:b/>
                <w:lang w:val="ru-RU"/>
              </w:rPr>
              <w:t xml:space="preserve"> </w:t>
            </w:r>
            <w:r>
              <w:rPr>
                <w:color w:val="000000"/>
              </w:rPr>
              <w:t>координатата</w:t>
            </w:r>
            <w:r>
              <w:t xml:space="preserve"> </w:t>
            </w:r>
            <w:r>
              <w:rPr>
                <w:b/>
                <w:lang w:val="en-US"/>
              </w:rPr>
              <w:t>x</w:t>
            </w:r>
            <w:r>
              <w:rPr>
                <w:color w:val="000000"/>
              </w:rPr>
              <w:t xml:space="preserve"> на точката О</w:t>
            </w:r>
            <w:r>
              <w:t>, на втория  - стойността на</w:t>
            </w:r>
            <w:r>
              <w:rPr>
                <w:b/>
              </w:rPr>
              <w:t xml:space="preserve"> </w:t>
            </w:r>
            <w:r>
              <w:rPr>
                <w:color w:val="000000"/>
              </w:rPr>
              <w:t xml:space="preserve"> координатата </w:t>
            </w:r>
            <w:r>
              <w:rPr>
                <w:b/>
                <w:lang w:val="en-US"/>
              </w:rPr>
              <w:t>y</w:t>
            </w:r>
            <w:r>
              <w:rPr>
                <w:color w:val="000000"/>
              </w:rPr>
              <w:t>.</w:t>
            </w:r>
          </w:p>
        </w:tc>
      </w:tr>
      <w:tr w:rsidR="000D2D2A" w:rsidRPr="006B0528" w:rsidTr="00FF6D77">
        <w:tc>
          <w:tcPr>
            <w:tcW w:w="11072" w:type="dxa"/>
            <w:gridSpan w:val="4"/>
            <w:vAlign w:val="center"/>
          </w:tcPr>
          <w:p w:rsidR="000D2D2A" w:rsidRPr="003352BB" w:rsidRDefault="000D2D2A" w:rsidP="00FF6D77">
            <w:pPr>
              <w:spacing w:after="120"/>
              <w:jc w:val="left"/>
              <w:rPr>
                <w:b/>
              </w:rPr>
            </w:pPr>
            <w:r w:rsidRPr="003352BB">
              <w:rPr>
                <w:b/>
              </w:rPr>
              <w:t>Описание на изхода</w:t>
            </w:r>
          </w:p>
          <w:p w:rsidR="000D2D2A" w:rsidRPr="006B0528" w:rsidRDefault="000D2D2A" w:rsidP="00FF6D77">
            <w:pPr>
              <w:spacing w:after="120"/>
            </w:pPr>
            <w:r>
              <w:t xml:space="preserve">Изходът се извежда като низ  </w:t>
            </w:r>
            <w:r>
              <w:rPr>
                <w:b/>
                <w:lang w:val="en-US"/>
              </w:rPr>
              <w:t>True</w:t>
            </w:r>
            <w:r w:rsidRPr="006D62A9">
              <w:rPr>
                <w:lang w:val="ru-RU"/>
              </w:rPr>
              <w:t xml:space="preserve"> </w:t>
            </w:r>
            <w:r>
              <w:t xml:space="preserve">или </w:t>
            </w:r>
            <w:r>
              <w:rPr>
                <w:b/>
                <w:lang w:val="en-US"/>
              </w:rPr>
              <w:t>False</w:t>
            </w:r>
            <w:r w:rsidRPr="006D62A9">
              <w:rPr>
                <w:lang w:val="ru-RU"/>
              </w:rPr>
              <w:t>.</w:t>
            </w:r>
            <w:r w:rsidRPr="00B04E6B">
              <w:rPr>
                <w:lang w:val="ru-RU"/>
              </w:rPr>
              <w:t xml:space="preserve"> </w:t>
            </w:r>
            <w:r>
              <w:rPr>
                <w:lang w:val="ru-RU"/>
              </w:rPr>
              <w:t>Ако</w:t>
            </w:r>
            <w:r>
              <w:t xml:space="preserve"> точката е вътре в </w:t>
            </w:r>
            <w:r w:rsidRPr="00FD399D">
              <w:t>окръжността</w:t>
            </w:r>
            <w:r>
              <w:t xml:space="preserve"> и едновременно с това</w:t>
            </w:r>
            <w:r>
              <w:rPr>
                <w:lang w:val="ru-RU"/>
              </w:rPr>
              <w:t>,</w:t>
            </w:r>
            <w:r>
              <w:t xml:space="preserve"> </w:t>
            </w:r>
            <w:r w:rsidRPr="006E655B">
              <w:rPr>
                <w:lang w:val="ru-RU"/>
              </w:rPr>
              <w:t>извън правоъгълника</w:t>
            </w:r>
            <w:r>
              <w:rPr>
                <w:lang w:val="ru-RU"/>
              </w:rPr>
              <w:t xml:space="preserve"> се извежда </w:t>
            </w:r>
            <w:r>
              <w:rPr>
                <w:b/>
                <w:lang w:val="en-US"/>
              </w:rPr>
              <w:t>True</w:t>
            </w:r>
            <w:r w:rsidRPr="00B04E6B">
              <w:rPr>
                <w:lang w:val="ru-RU"/>
              </w:rPr>
              <w:t xml:space="preserve">, </w:t>
            </w:r>
            <w:r>
              <w:t xml:space="preserve">в противен случай – </w:t>
            </w:r>
            <w:r>
              <w:rPr>
                <w:b/>
                <w:lang w:val="en-US"/>
              </w:rPr>
              <w:t>False</w:t>
            </w:r>
            <w:r w:rsidRPr="00B04E6B">
              <w:t>.</w:t>
            </w:r>
          </w:p>
        </w:tc>
      </w:tr>
      <w:tr w:rsidR="000D2D2A" w:rsidRPr="00B2039D" w:rsidTr="00FF6D77">
        <w:tc>
          <w:tcPr>
            <w:tcW w:w="11072" w:type="dxa"/>
            <w:gridSpan w:val="4"/>
            <w:vAlign w:val="center"/>
          </w:tcPr>
          <w:p w:rsidR="000D2D2A" w:rsidRPr="003352BB" w:rsidRDefault="000D2D2A" w:rsidP="00FF6D77">
            <w:pPr>
              <w:spacing w:after="120"/>
              <w:jc w:val="left"/>
              <w:rPr>
                <w:b/>
              </w:rPr>
            </w:pPr>
            <w:r w:rsidRPr="003352BB">
              <w:rPr>
                <w:b/>
              </w:rPr>
              <w:t>Анализ на задачата</w:t>
            </w:r>
          </w:p>
          <w:p w:rsidR="000D2D2A" w:rsidRPr="00FD399D" w:rsidRDefault="000D2D2A" w:rsidP="00FF6D77">
            <w:r w:rsidRPr="00FD399D">
              <w:t xml:space="preserve">Използвайте кода от </w:t>
            </w:r>
            <w:r>
              <w:t xml:space="preserve">предходната </w:t>
            </w:r>
            <w:r w:rsidRPr="00FD399D">
              <w:t>задача и добавете проверка за правоъгълника</w:t>
            </w:r>
            <w:r>
              <w:t>. Една точка е вътре в даден правоъгълник със стени успоредни на координатните оси, когато е вдясно от лявата му стена, вляво от дясната му стена, надолу от горната му стена и нагоре от долната му стена.</w:t>
            </w:r>
          </w:p>
          <w:p w:rsidR="000D2D2A" w:rsidRPr="00B2039D" w:rsidRDefault="000D2D2A" w:rsidP="00FF6D77"/>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c>
          <w:tcPr>
            <w:tcW w:w="11072" w:type="dxa"/>
            <w:gridSpan w:val="4"/>
            <w:tcMar>
              <w:top w:w="113" w:type="dxa"/>
              <w:bottom w:w="113" w:type="dxa"/>
            </w:tcMar>
            <w:vAlign w:val="center"/>
          </w:tcPr>
          <w:p w:rsidR="000D2D2A" w:rsidRPr="00BB018A" w:rsidRDefault="000D2D2A" w:rsidP="00FF6D77">
            <w:pPr>
              <w:autoSpaceDE w:val="0"/>
              <w:autoSpaceDN w:val="0"/>
              <w:adjustRightInd w:val="0"/>
              <w:spacing w:before="0"/>
              <w:jc w:val="left"/>
              <w:rPr>
                <w:rFonts w:ascii="Consolas" w:eastAsia="Times New Roman" w:hAnsi="Consolas" w:cs="Consolas"/>
                <w:szCs w:val="20"/>
              </w:rPr>
            </w:pPr>
            <w:r w:rsidRPr="00BB018A">
              <w:rPr>
                <w:rFonts w:ascii="Consolas" w:eastAsia="Times New Roman" w:hAnsi="Consolas" w:cs="Consolas"/>
                <w:color w:val="0000FF"/>
                <w:szCs w:val="20"/>
              </w:rPr>
              <w:t>using</w:t>
            </w:r>
            <w:r w:rsidRPr="00BB018A">
              <w:rPr>
                <w:rFonts w:ascii="Consolas" w:eastAsia="Times New Roman" w:hAnsi="Consolas" w:cs="Consolas"/>
                <w:szCs w:val="20"/>
              </w:rPr>
              <w:t xml:space="preserve"> System;</w:t>
            </w:r>
          </w:p>
          <w:p w:rsidR="000D2D2A" w:rsidRPr="00BB018A" w:rsidRDefault="000D2D2A" w:rsidP="00FF6D77">
            <w:pPr>
              <w:autoSpaceDE w:val="0"/>
              <w:autoSpaceDN w:val="0"/>
              <w:adjustRightInd w:val="0"/>
              <w:spacing w:before="0"/>
              <w:jc w:val="left"/>
              <w:rPr>
                <w:rFonts w:ascii="Consolas" w:eastAsia="Times New Roman" w:hAnsi="Consolas" w:cs="Consolas"/>
                <w:szCs w:val="20"/>
              </w:rPr>
            </w:pP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color w:val="0000FF"/>
                <w:szCs w:val="20"/>
                <w:lang w:val="en-US" w:eastAsia="en-US"/>
              </w:rPr>
              <w:t>class</w:t>
            </w:r>
            <w:r w:rsidRPr="00BB018A">
              <w:rPr>
                <w:rFonts w:ascii="Consolas" w:eastAsia="Times New Roman" w:hAnsi="Consolas" w:cs="Consolas"/>
                <w:szCs w:val="20"/>
                <w:lang w:val="en-US" w:eastAsia="en-US"/>
              </w:rPr>
              <w:t xml:space="preserve"> </w:t>
            </w:r>
            <w:proofErr w:type="spellStart"/>
            <w:r w:rsidRPr="00BB018A">
              <w:rPr>
                <w:rFonts w:ascii="Consolas" w:eastAsia="Times New Roman" w:hAnsi="Consolas" w:cs="Consolas"/>
                <w:color w:val="2B91AF"/>
                <w:szCs w:val="20"/>
                <w:lang w:val="en-US" w:eastAsia="en-US"/>
              </w:rPr>
              <w:t>IsPointInCircleAndOutsideRectangle</w:t>
            </w:r>
            <w:proofErr w:type="spellEnd"/>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color w:val="0000FF"/>
                <w:szCs w:val="20"/>
                <w:lang w:val="en-US" w:eastAsia="en-US"/>
              </w:rPr>
              <w:t>static</w:t>
            </w:r>
            <w:r w:rsidRPr="00BB018A">
              <w:rPr>
                <w:rFonts w:ascii="Consolas" w:eastAsia="Times New Roman" w:hAnsi="Consolas" w:cs="Consolas"/>
                <w:szCs w:val="20"/>
                <w:lang w:val="en-US" w:eastAsia="en-US"/>
              </w:rPr>
              <w:t xml:space="preserve"> </w:t>
            </w:r>
            <w:r w:rsidRPr="00BB018A">
              <w:rPr>
                <w:rFonts w:ascii="Consolas" w:eastAsia="Times New Roman" w:hAnsi="Consolas" w:cs="Consolas"/>
                <w:color w:val="0000FF"/>
                <w:szCs w:val="20"/>
                <w:lang w:val="en-US" w:eastAsia="en-US"/>
              </w:rPr>
              <w:t>void</w:t>
            </w:r>
            <w:r w:rsidRPr="00BB018A">
              <w:rPr>
                <w:rFonts w:ascii="Consolas" w:eastAsia="Times New Roman" w:hAnsi="Consolas" w:cs="Consolas"/>
                <w:szCs w:val="20"/>
                <w:lang w:val="en-US" w:eastAsia="en-US"/>
              </w:rPr>
              <w:t xml:space="preserve"> Main()</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0000FF"/>
                <w:szCs w:val="20"/>
                <w:lang w:val="en-US" w:eastAsia="en-US"/>
              </w:rPr>
              <w:t>int</w:t>
            </w:r>
            <w:proofErr w:type="spellEnd"/>
            <w:r w:rsidRPr="00BB018A">
              <w:rPr>
                <w:rFonts w:ascii="Consolas" w:eastAsia="Times New Roman" w:hAnsi="Consolas" w:cs="Consolas"/>
                <w:szCs w:val="20"/>
                <w:lang w:val="en-US" w:eastAsia="en-US"/>
              </w:rPr>
              <w:t xml:space="preserve"> x = </w:t>
            </w:r>
            <w:proofErr w:type="spellStart"/>
            <w:r w:rsidRPr="00BB018A">
              <w:rPr>
                <w:rFonts w:ascii="Consolas" w:eastAsia="Times New Roman" w:hAnsi="Consolas" w:cs="Consolas"/>
                <w:color w:val="0000FF"/>
                <w:szCs w:val="20"/>
                <w:lang w:val="en-US" w:eastAsia="en-US"/>
              </w:rPr>
              <w:t>int</w:t>
            </w:r>
            <w:r w:rsidRPr="00BB018A">
              <w:rPr>
                <w:rFonts w:ascii="Consolas" w:eastAsia="Times New Roman" w:hAnsi="Consolas" w:cs="Consolas"/>
                <w:szCs w:val="20"/>
                <w:lang w:val="en-US" w:eastAsia="en-US"/>
              </w:rPr>
              <w:t>.Parse</w:t>
            </w:r>
            <w:proofErr w:type="spellEnd"/>
            <w:r w:rsidRPr="00BB018A">
              <w:rPr>
                <w:rFonts w:ascii="Consolas" w:eastAsia="Times New Roman" w:hAnsi="Consolas" w:cs="Consolas"/>
                <w:szCs w:val="20"/>
                <w:lang w:val="en-US" w:eastAsia="en-US"/>
              </w:rPr>
              <w:t>(</w:t>
            </w:r>
            <w:proofErr w:type="spellStart"/>
            <w:r w:rsidRPr="00BB018A">
              <w:rPr>
                <w:rFonts w:ascii="Consolas" w:eastAsia="Times New Roman" w:hAnsi="Consolas" w:cs="Consolas"/>
                <w:color w:val="2B91AF"/>
                <w:szCs w:val="20"/>
                <w:lang w:val="en-US" w:eastAsia="en-US"/>
              </w:rPr>
              <w:t>Console</w:t>
            </w:r>
            <w:r w:rsidRPr="00BB018A">
              <w:rPr>
                <w:rFonts w:ascii="Consolas" w:eastAsia="Times New Roman" w:hAnsi="Consolas" w:cs="Consolas"/>
                <w:szCs w:val="20"/>
                <w:lang w:val="en-US" w:eastAsia="en-US"/>
              </w:rPr>
              <w:t>.ReadLine</w:t>
            </w:r>
            <w:proofErr w:type="spellEnd"/>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lastRenderedPageBreak/>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0000FF"/>
                <w:szCs w:val="20"/>
                <w:lang w:val="en-US" w:eastAsia="en-US"/>
              </w:rPr>
              <w:t>int</w:t>
            </w:r>
            <w:proofErr w:type="spellEnd"/>
            <w:r w:rsidRPr="00BB018A">
              <w:rPr>
                <w:rFonts w:ascii="Consolas" w:eastAsia="Times New Roman" w:hAnsi="Consolas" w:cs="Consolas"/>
                <w:szCs w:val="20"/>
                <w:lang w:val="en-US" w:eastAsia="en-US"/>
              </w:rPr>
              <w:t xml:space="preserve"> y = </w:t>
            </w:r>
            <w:proofErr w:type="spellStart"/>
            <w:r w:rsidRPr="00BB018A">
              <w:rPr>
                <w:rFonts w:ascii="Consolas" w:eastAsia="Times New Roman" w:hAnsi="Consolas" w:cs="Consolas"/>
                <w:color w:val="0000FF"/>
                <w:szCs w:val="20"/>
                <w:lang w:val="en-US" w:eastAsia="en-US"/>
              </w:rPr>
              <w:t>int</w:t>
            </w:r>
            <w:r w:rsidRPr="00BB018A">
              <w:rPr>
                <w:rFonts w:ascii="Consolas" w:eastAsia="Times New Roman" w:hAnsi="Consolas" w:cs="Consolas"/>
                <w:szCs w:val="20"/>
                <w:lang w:val="en-US" w:eastAsia="en-US"/>
              </w:rPr>
              <w:t>.Parse</w:t>
            </w:r>
            <w:proofErr w:type="spellEnd"/>
            <w:r w:rsidRPr="00BB018A">
              <w:rPr>
                <w:rFonts w:ascii="Consolas" w:eastAsia="Times New Roman" w:hAnsi="Consolas" w:cs="Consolas"/>
                <w:szCs w:val="20"/>
                <w:lang w:val="en-US" w:eastAsia="en-US"/>
              </w:rPr>
              <w:t>(</w:t>
            </w:r>
            <w:proofErr w:type="spellStart"/>
            <w:r w:rsidRPr="00BB018A">
              <w:rPr>
                <w:rFonts w:ascii="Consolas" w:eastAsia="Times New Roman" w:hAnsi="Consolas" w:cs="Consolas"/>
                <w:color w:val="2B91AF"/>
                <w:szCs w:val="20"/>
                <w:lang w:val="en-US" w:eastAsia="en-US"/>
              </w:rPr>
              <w:t>Console</w:t>
            </w:r>
            <w:r w:rsidRPr="00BB018A">
              <w:rPr>
                <w:rFonts w:ascii="Consolas" w:eastAsia="Times New Roman" w:hAnsi="Consolas" w:cs="Consolas"/>
                <w:szCs w:val="20"/>
                <w:lang w:val="en-US" w:eastAsia="en-US"/>
              </w:rPr>
              <w:t>.ReadLine</w:t>
            </w:r>
            <w:proofErr w:type="spellEnd"/>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0000FF"/>
                <w:szCs w:val="20"/>
                <w:lang w:val="en-US" w:eastAsia="en-US"/>
              </w:rPr>
              <w:t>bool</w:t>
            </w:r>
            <w:proofErr w:type="spellEnd"/>
            <w:r w:rsidRPr="00BB018A">
              <w:rPr>
                <w:rFonts w:ascii="Consolas" w:eastAsia="Times New Roman" w:hAnsi="Consolas" w:cs="Consolas"/>
                <w:szCs w:val="20"/>
                <w:lang w:val="en-US" w:eastAsia="en-US"/>
              </w:rPr>
              <w:t xml:space="preserve"> </w:t>
            </w:r>
            <w:proofErr w:type="spellStart"/>
            <w:r w:rsidRPr="00BB018A">
              <w:rPr>
                <w:rFonts w:ascii="Consolas" w:eastAsia="Times New Roman" w:hAnsi="Consolas" w:cs="Consolas"/>
                <w:szCs w:val="20"/>
                <w:lang w:val="en-US" w:eastAsia="en-US"/>
              </w:rPr>
              <w:t>isInCircle</w:t>
            </w:r>
            <w:proofErr w:type="spellEnd"/>
            <w:r w:rsidRPr="00BB018A">
              <w:rPr>
                <w:rFonts w:ascii="Consolas" w:eastAsia="Times New Roman" w:hAnsi="Consolas" w:cs="Consolas"/>
                <w:szCs w:val="20"/>
                <w:lang w:val="en-US" w:eastAsia="en-US"/>
              </w:rPr>
              <w:t xml:space="preserve"> = </w:t>
            </w:r>
            <w:proofErr w:type="spellStart"/>
            <w:r w:rsidRPr="00BB018A">
              <w:rPr>
                <w:rFonts w:ascii="Consolas" w:eastAsia="Times New Roman" w:hAnsi="Consolas" w:cs="Consolas"/>
                <w:color w:val="2B91AF"/>
                <w:szCs w:val="20"/>
                <w:lang w:val="en-US" w:eastAsia="en-US"/>
              </w:rPr>
              <w:t>Math</w:t>
            </w:r>
            <w:r w:rsidRPr="00BB018A">
              <w:rPr>
                <w:rFonts w:ascii="Consolas" w:eastAsia="Times New Roman" w:hAnsi="Consolas" w:cs="Consolas"/>
                <w:szCs w:val="20"/>
                <w:lang w:val="en-US" w:eastAsia="en-US"/>
              </w:rPr>
              <w:t>.Sqrt</w:t>
            </w:r>
            <w:proofErr w:type="spellEnd"/>
            <w:r w:rsidRPr="00BB018A">
              <w:rPr>
                <w:rFonts w:ascii="Consolas" w:eastAsia="Times New Roman" w:hAnsi="Consolas" w:cs="Consolas"/>
                <w:szCs w:val="20"/>
                <w:lang w:val="en-US" w:eastAsia="en-US"/>
              </w:rPr>
              <w:t>(x * x + y * y) &lt;= 5;</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0000FF"/>
                <w:szCs w:val="20"/>
                <w:lang w:val="en-US" w:eastAsia="en-US"/>
              </w:rPr>
              <w:t>bool</w:t>
            </w:r>
            <w:proofErr w:type="spellEnd"/>
            <w:r w:rsidRPr="00BB018A">
              <w:rPr>
                <w:rFonts w:ascii="Consolas" w:eastAsia="Times New Roman" w:hAnsi="Consolas" w:cs="Consolas"/>
                <w:szCs w:val="20"/>
                <w:lang w:val="en-US" w:eastAsia="en-US"/>
              </w:rPr>
              <w:t xml:space="preserve"> </w:t>
            </w:r>
            <w:proofErr w:type="spellStart"/>
            <w:r w:rsidRPr="00BB018A">
              <w:rPr>
                <w:rFonts w:ascii="Consolas" w:eastAsia="Times New Roman" w:hAnsi="Consolas" w:cs="Consolas"/>
                <w:szCs w:val="20"/>
                <w:lang w:val="en-US" w:eastAsia="en-US"/>
              </w:rPr>
              <w:t>isOutsideRectangle</w:t>
            </w:r>
            <w:proofErr w:type="spellEnd"/>
            <w:r w:rsidRPr="00BB018A">
              <w:rPr>
                <w:rFonts w:ascii="Consolas" w:eastAsia="Times New Roman" w:hAnsi="Consolas" w:cs="Consolas"/>
                <w:szCs w:val="20"/>
                <w:lang w:val="en-US" w:eastAsia="en-US"/>
              </w:rPr>
              <w:t xml:space="preserve"> = x &lt; -1 || x &gt; 5 || y &lt; 1 || y &gt; 5;</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0000FF"/>
                <w:szCs w:val="20"/>
                <w:lang w:val="en-US" w:eastAsia="en-US"/>
              </w:rPr>
              <w:t>bool</w:t>
            </w:r>
            <w:proofErr w:type="spellEnd"/>
            <w:r w:rsidRPr="00BB018A">
              <w:rPr>
                <w:rFonts w:ascii="Consolas" w:eastAsia="Times New Roman" w:hAnsi="Consolas" w:cs="Consolas"/>
                <w:szCs w:val="20"/>
                <w:lang w:val="en-US" w:eastAsia="en-US"/>
              </w:rPr>
              <w:t xml:space="preserve"> </w:t>
            </w:r>
            <w:proofErr w:type="spellStart"/>
            <w:r w:rsidRPr="00BB018A">
              <w:rPr>
                <w:rFonts w:ascii="Consolas" w:eastAsia="Times New Roman" w:hAnsi="Consolas" w:cs="Consolas"/>
                <w:szCs w:val="20"/>
                <w:lang w:val="en-US" w:eastAsia="en-US"/>
              </w:rPr>
              <w:t>isInCircleAndOutsideRectangle</w:t>
            </w:r>
            <w:proofErr w:type="spellEnd"/>
            <w:r w:rsidRPr="00BB018A">
              <w:rPr>
                <w:rFonts w:ascii="Consolas" w:eastAsia="Times New Roman" w:hAnsi="Consolas" w:cs="Consolas"/>
                <w:szCs w:val="20"/>
                <w:lang w:val="en-US" w:eastAsia="en-US"/>
              </w:rPr>
              <w:t xml:space="preserve"> = </w:t>
            </w:r>
            <w:proofErr w:type="spellStart"/>
            <w:r w:rsidRPr="00BB018A">
              <w:rPr>
                <w:rFonts w:ascii="Consolas" w:eastAsia="Times New Roman" w:hAnsi="Consolas" w:cs="Consolas"/>
                <w:szCs w:val="20"/>
                <w:lang w:val="en-US" w:eastAsia="en-US"/>
              </w:rPr>
              <w:t>isInCircle</w:t>
            </w:r>
            <w:proofErr w:type="spellEnd"/>
            <w:r w:rsidRPr="00BB018A">
              <w:rPr>
                <w:rFonts w:ascii="Consolas" w:eastAsia="Times New Roman" w:hAnsi="Consolas" w:cs="Consolas"/>
                <w:szCs w:val="20"/>
                <w:lang w:val="en-US" w:eastAsia="en-US"/>
              </w:rPr>
              <w:t xml:space="preserve"> &amp;&amp; </w:t>
            </w:r>
            <w:proofErr w:type="spellStart"/>
            <w:r w:rsidRPr="00BB018A">
              <w:rPr>
                <w:rFonts w:ascii="Consolas" w:eastAsia="Times New Roman" w:hAnsi="Consolas" w:cs="Consolas"/>
                <w:szCs w:val="20"/>
                <w:lang w:val="en-US" w:eastAsia="en-US"/>
              </w:rPr>
              <w:t>isOutsideRectangle</w:t>
            </w:r>
            <w:proofErr w:type="spellEnd"/>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r>
            <w:r w:rsidRPr="00BB018A">
              <w:rPr>
                <w:rFonts w:ascii="Consolas" w:eastAsia="Times New Roman" w:hAnsi="Consolas" w:cs="Consolas"/>
                <w:szCs w:val="20"/>
                <w:lang w:val="en-US" w:eastAsia="en-US"/>
              </w:rPr>
              <w:tab/>
            </w:r>
            <w:proofErr w:type="spellStart"/>
            <w:r w:rsidRPr="00BB018A">
              <w:rPr>
                <w:rFonts w:ascii="Consolas" w:eastAsia="Times New Roman" w:hAnsi="Consolas" w:cs="Consolas"/>
                <w:color w:val="2B91AF"/>
                <w:szCs w:val="20"/>
                <w:lang w:val="en-US" w:eastAsia="en-US"/>
              </w:rPr>
              <w:t>Console</w:t>
            </w:r>
            <w:r w:rsidRPr="00BB018A">
              <w:rPr>
                <w:rFonts w:ascii="Consolas" w:eastAsia="Times New Roman" w:hAnsi="Consolas" w:cs="Consolas"/>
                <w:szCs w:val="20"/>
                <w:lang w:val="en-US" w:eastAsia="en-US"/>
              </w:rPr>
              <w:t>.WriteLine</w:t>
            </w:r>
            <w:proofErr w:type="spellEnd"/>
            <w:r w:rsidRPr="00BB018A">
              <w:rPr>
                <w:rFonts w:ascii="Consolas" w:eastAsia="Times New Roman" w:hAnsi="Consolas" w:cs="Consolas"/>
                <w:szCs w:val="20"/>
                <w:lang w:val="en-US" w:eastAsia="en-US"/>
              </w:rPr>
              <w:t>(</w:t>
            </w:r>
            <w:proofErr w:type="spellStart"/>
            <w:r w:rsidRPr="00BB018A">
              <w:rPr>
                <w:rFonts w:ascii="Consolas" w:eastAsia="Times New Roman" w:hAnsi="Consolas" w:cs="Consolas"/>
                <w:szCs w:val="20"/>
                <w:lang w:val="en-US" w:eastAsia="en-US"/>
              </w:rPr>
              <w:t>isInCircleAndOutsideRectangle</w:t>
            </w:r>
            <w:proofErr w:type="spellEnd"/>
            <w:r w:rsidRPr="00BB018A">
              <w:rPr>
                <w:rFonts w:ascii="Consolas" w:eastAsia="Times New Roman" w:hAnsi="Consolas" w:cs="Consolas"/>
                <w:szCs w:val="20"/>
                <w:lang w:val="en-US" w:eastAsia="en-US"/>
              </w:rPr>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ab/>
              <w:t>}</w:t>
            </w:r>
          </w:p>
          <w:p w:rsidR="000D2D2A" w:rsidRPr="00BB018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BB018A">
              <w:rPr>
                <w:rFonts w:ascii="Consolas" w:eastAsia="Times New Roman" w:hAnsi="Consolas" w:cs="Consolas"/>
                <w:szCs w:val="20"/>
                <w:lang w:val="en-US" w:eastAsia="en-US"/>
              </w:rPr>
              <w:t>}</w:t>
            </w:r>
          </w:p>
        </w:tc>
      </w:tr>
      <w:tr w:rsidR="000D2D2A" w:rsidRPr="003352BB" w:rsidTr="00400CB6">
        <w:tc>
          <w:tcPr>
            <w:tcW w:w="11072" w:type="dxa"/>
            <w:gridSpan w:val="4"/>
            <w:vAlign w:val="center"/>
          </w:tcPr>
          <w:p w:rsidR="000D2D2A" w:rsidRPr="003352BB" w:rsidRDefault="000D2D2A" w:rsidP="00E27A89">
            <w:pPr>
              <w:spacing w:after="120"/>
              <w:jc w:val="left"/>
              <w:rPr>
                <w:b/>
              </w:rPr>
            </w:pPr>
            <w:r w:rsidRPr="003352BB">
              <w:rPr>
                <w:b/>
              </w:rPr>
              <w:lastRenderedPageBreak/>
              <w:t>Тестове</w:t>
            </w:r>
          </w:p>
          <w:p w:rsidR="000D2D2A" w:rsidRPr="00C21B10" w:rsidRDefault="000D2D2A" w:rsidP="00E27A89">
            <w:pPr>
              <w:spacing w:after="120"/>
            </w:pPr>
            <w:r w:rsidRPr="00C21B10">
              <w:t>Интересните случаи за тестване са следните:</w:t>
            </w:r>
          </w:p>
          <w:p w:rsidR="000D2D2A" w:rsidRPr="00D72D31" w:rsidRDefault="000D2D2A" w:rsidP="00E27A89">
            <w:pPr>
              <w:pStyle w:val="ListParagraph"/>
              <w:numPr>
                <w:ilvl w:val="0"/>
                <w:numId w:val="37"/>
              </w:numPr>
              <w:spacing w:after="120"/>
              <w:rPr>
                <w:rStyle w:val="Code"/>
              </w:rPr>
            </w:pPr>
            <w:r w:rsidRPr="00D72D31">
              <w:rPr>
                <w:rStyle w:val="Code"/>
              </w:rPr>
              <w:t>2\3</w:t>
            </w:r>
          </w:p>
          <w:p w:rsidR="000D2D2A" w:rsidRPr="00D72D31" w:rsidRDefault="000D2D2A" w:rsidP="00E27A89">
            <w:pPr>
              <w:pStyle w:val="ListParagraph"/>
              <w:numPr>
                <w:ilvl w:val="0"/>
                <w:numId w:val="37"/>
              </w:numPr>
              <w:spacing w:after="120"/>
              <w:rPr>
                <w:rStyle w:val="Code"/>
              </w:rPr>
            </w:pPr>
            <w:r>
              <w:rPr>
                <w:rStyle w:val="Code"/>
              </w:rPr>
              <w:t>5\</w:t>
            </w:r>
            <w:r w:rsidRPr="00D72D31">
              <w:rPr>
                <w:rStyle w:val="Code"/>
              </w:rPr>
              <w:t>4</w:t>
            </w:r>
          </w:p>
          <w:p w:rsidR="000D2D2A" w:rsidRPr="00E27A89" w:rsidRDefault="000D2D2A" w:rsidP="00E27A89">
            <w:pPr>
              <w:pStyle w:val="ListParagraph"/>
              <w:numPr>
                <w:ilvl w:val="0"/>
                <w:numId w:val="37"/>
              </w:numPr>
              <w:spacing w:after="120"/>
              <w:rPr>
                <w:rStyle w:val="Code"/>
                <w:rFonts w:ascii="Verdana" w:hAnsi="Verdana"/>
                <w:bCs w:val="0"/>
                <w:noProof w:val="0"/>
                <w:kern w:val="0"/>
                <w:lang w:val="bg-BG"/>
              </w:rPr>
            </w:pPr>
            <w:r>
              <w:rPr>
                <w:rStyle w:val="Code"/>
              </w:rPr>
              <w:t>-1\</w:t>
            </w:r>
            <w:r w:rsidRPr="00D72D31">
              <w:rPr>
                <w:rStyle w:val="Code"/>
              </w:rPr>
              <w:t>1</w:t>
            </w:r>
          </w:p>
          <w:p w:rsidR="000D2D2A" w:rsidRPr="003352BB" w:rsidRDefault="000D2D2A" w:rsidP="00E27A89">
            <w:pPr>
              <w:pStyle w:val="ListParagraph"/>
              <w:numPr>
                <w:ilvl w:val="0"/>
                <w:numId w:val="37"/>
              </w:numPr>
              <w:spacing w:after="120"/>
              <w:rPr>
                <w:b/>
              </w:rPr>
            </w:pPr>
            <w:r>
              <w:rPr>
                <w:rStyle w:val="Code"/>
                <w:lang w:val="en-GB"/>
              </w:rPr>
              <w:t>-2\</w:t>
            </w:r>
            <w:r w:rsidRPr="00D72D31">
              <w:rPr>
                <w:rStyle w:val="Code"/>
                <w:lang w:val="en-GB"/>
              </w:rPr>
              <w:t>-3</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D72D31" w:rsidRDefault="000D2D2A" w:rsidP="00FF6D77">
            <w:pPr>
              <w:spacing w:after="120"/>
              <w:jc w:val="left"/>
              <w:rPr>
                <w:rStyle w:val="Code"/>
              </w:rPr>
            </w:pPr>
            <w:r w:rsidRPr="00D72D31">
              <w:rPr>
                <w:rStyle w:val="Code"/>
              </w:rPr>
              <w:t>2</w:t>
            </w:r>
          </w:p>
          <w:p w:rsidR="000D2D2A" w:rsidRPr="00D72D31" w:rsidRDefault="000D2D2A" w:rsidP="00FF6D77">
            <w:pPr>
              <w:spacing w:after="120"/>
              <w:jc w:val="left"/>
              <w:rPr>
                <w:rStyle w:val="Code"/>
              </w:rPr>
            </w:pPr>
            <w:r w:rsidRPr="00D72D31">
              <w:rPr>
                <w:rStyle w:val="Code"/>
              </w:rPr>
              <w:t>3</w:t>
            </w:r>
          </w:p>
        </w:tc>
        <w:tc>
          <w:tcPr>
            <w:tcW w:w="5535" w:type="dxa"/>
            <w:gridSpan w:val="2"/>
          </w:tcPr>
          <w:p w:rsidR="000D2D2A" w:rsidRPr="00D72D31"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D72D31" w:rsidRDefault="000D2D2A" w:rsidP="00FF6D77">
            <w:pPr>
              <w:spacing w:after="120"/>
              <w:jc w:val="left"/>
              <w:rPr>
                <w:rStyle w:val="Code"/>
              </w:rPr>
            </w:pPr>
            <w:r w:rsidRPr="00D72D31">
              <w:rPr>
                <w:rStyle w:val="Code"/>
              </w:rPr>
              <w:t>5</w:t>
            </w:r>
          </w:p>
          <w:p w:rsidR="000D2D2A" w:rsidRPr="00D72D31" w:rsidRDefault="000D2D2A" w:rsidP="00FF6D77">
            <w:pPr>
              <w:spacing w:after="120"/>
              <w:jc w:val="left"/>
              <w:rPr>
                <w:rStyle w:val="Code"/>
              </w:rPr>
            </w:pPr>
            <w:r w:rsidRPr="00D72D31">
              <w:rPr>
                <w:rStyle w:val="Code"/>
              </w:rPr>
              <w:t>4</w:t>
            </w:r>
          </w:p>
        </w:tc>
        <w:tc>
          <w:tcPr>
            <w:tcW w:w="5535" w:type="dxa"/>
            <w:gridSpan w:val="2"/>
          </w:tcPr>
          <w:p w:rsidR="000D2D2A" w:rsidRPr="00D72D31"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D72D31" w:rsidRDefault="000D2D2A" w:rsidP="00FF6D77">
            <w:pPr>
              <w:spacing w:after="120"/>
              <w:jc w:val="left"/>
              <w:rPr>
                <w:rStyle w:val="Code"/>
              </w:rPr>
            </w:pPr>
            <w:r w:rsidRPr="00D72D31">
              <w:rPr>
                <w:rStyle w:val="Code"/>
              </w:rPr>
              <w:t>-1</w:t>
            </w:r>
          </w:p>
          <w:p w:rsidR="000D2D2A" w:rsidRPr="00D72D31" w:rsidRDefault="000D2D2A" w:rsidP="00FF6D77">
            <w:pPr>
              <w:spacing w:after="120"/>
              <w:jc w:val="left"/>
              <w:rPr>
                <w:rStyle w:val="Code"/>
              </w:rPr>
            </w:pPr>
            <w:r w:rsidRPr="00D72D31">
              <w:rPr>
                <w:rStyle w:val="Code"/>
              </w:rPr>
              <w:t>1</w:t>
            </w:r>
          </w:p>
        </w:tc>
        <w:tc>
          <w:tcPr>
            <w:tcW w:w="5535" w:type="dxa"/>
            <w:gridSpan w:val="2"/>
          </w:tcPr>
          <w:p w:rsidR="000D2D2A" w:rsidRPr="00D72D31"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D72D31" w:rsidRDefault="000D2D2A" w:rsidP="00FF6D77">
            <w:pPr>
              <w:spacing w:after="120"/>
              <w:jc w:val="left"/>
              <w:rPr>
                <w:rStyle w:val="Code"/>
              </w:rPr>
            </w:pPr>
            <w:r w:rsidRPr="00D72D31">
              <w:rPr>
                <w:rStyle w:val="Code"/>
              </w:rPr>
              <w:t>-2</w:t>
            </w:r>
          </w:p>
          <w:p w:rsidR="000D2D2A" w:rsidRPr="00D72D31" w:rsidRDefault="000D2D2A" w:rsidP="00FF6D77">
            <w:pPr>
              <w:spacing w:after="120"/>
              <w:jc w:val="left"/>
              <w:rPr>
                <w:rStyle w:val="Code"/>
              </w:rPr>
            </w:pPr>
            <w:r w:rsidRPr="00D72D31">
              <w:rPr>
                <w:rStyle w:val="Code"/>
              </w:rPr>
              <w:t>-3</w:t>
            </w:r>
          </w:p>
        </w:tc>
        <w:tc>
          <w:tcPr>
            <w:tcW w:w="5535" w:type="dxa"/>
            <w:gridSpan w:val="2"/>
          </w:tcPr>
          <w:p w:rsidR="000D2D2A" w:rsidRPr="00D72D31"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D72D31" w:rsidRDefault="000D2D2A" w:rsidP="00FF6D77">
            <w:pPr>
              <w:spacing w:after="120"/>
              <w:jc w:val="left"/>
              <w:rPr>
                <w:rStyle w:val="Code"/>
              </w:rPr>
            </w:pPr>
            <w:r w:rsidRPr="00D72D31">
              <w:rPr>
                <w:rStyle w:val="Code"/>
              </w:rPr>
              <w:t>-2</w:t>
            </w:r>
          </w:p>
          <w:p w:rsidR="000D2D2A" w:rsidRPr="00D72D31" w:rsidRDefault="000D2D2A" w:rsidP="00FF6D77">
            <w:pPr>
              <w:spacing w:after="120"/>
              <w:jc w:val="left"/>
              <w:rPr>
                <w:rStyle w:val="Code"/>
              </w:rPr>
            </w:pPr>
            <w:r w:rsidRPr="00D72D31">
              <w:rPr>
                <w:rStyle w:val="Code"/>
              </w:rPr>
              <w:t>-5</w:t>
            </w:r>
          </w:p>
        </w:tc>
        <w:tc>
          <w:tcPr>
            <w:tcW w:w="5535" w:type="dxa"/>
            <w:gridSpan w:val="2"/>
          </w:tcPr>
          <w:p w:rsidR="000D2D2A" w:rsidRPr="00D72D31"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D72D31" w:rsidRDefault="000D2D2A" w:rsidP="00FF6D77">
            <w:pPr>
              <w:spacing w:after="120"/>
              <w:jc w:val="left"/>
              <w:rPr>
                <w:rStyle w:val="Code"/>
              </w:rPr>
            </w:pPr>
            <w:r w:rsidRPr="00D72D31">
              <w:rPr>
                <w:rStyle w:val="Code"/>
              </w:rPr>
              <w:t>1</w:t>
            </w:r>
          </w:p>
          <w:p w:rsidR="000D2D2A" w:rsidRPr="00D72D31" w:rsidRDefault="000D2D2A" w:rsidP="00FF6D77">
            <w:pPr>
              <w:spacing w:after="120"/>
              <w:jc w:val="left"/>
              <w:rPr>
                <w:rStyle w:val="Code"/>
              </w:rPr>
            </w:pPr>
            <w:r w:rsidRPr="00D72D31">
              <w:rPr>
                <w:rStyle w:val="Code"/>
              </w:rPr>
              <w:t>0</w:t>
            </w:r>
          </w:p>
        </w:tc>
        <w:tc>
          <w:tcPr>
            <w:tcW w:w="5535" w:type="dxa"/>
            <w:gridSpan w:val="2"/>
          </w:tcPr>
          <w:p w:rsidR="000D2D2A" w:rsidRPr="00D72D31"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D72D31" w:rsidRDefault="000D2D2A" w:rsidP="00FF6D77">
            <w:pPr>
              <w:spacing w:after="120"/>
              <w:jc w:val="left"/>
              <w:rPr>
                <w:rStyle w:val="Code"/>
              </w:rPr>
            </w:pPr>
            <w:r w:rsidRPr="00D72D31">
              <w:rPr>
                <w:rStyle w:val="Code"/>
              </w:rPr>
              <w:t>0</w:t>
            </w:r>
          </w:p>
          <w:p w:rsidR="000D2D2A" w:rsidRPr="00D72D31" w:rsidRDefault="000D2D2A" w:rsidP="00FF6D77">
            <w:pPr>
              <w:spacing w:after="120"/>
              <w:jc w:val="left"/>
              <w:rPr>
                <w:rStyle w:val="Code"/>
              </w:rPr>
            </w:pPr>
            <w:r w:rsidRPr="00D72D31">
              <w:rPr>
                <w:rStyle w:val="Code"/>
              </w:rPr>
              <w:t>1</w:t>
            </w:r>
          </w:p>
        </w:tc>
        <w:tc>
          <w:tcPr>
            <w:tcW w:w="5535" w:type="dxa"/>
            <w:gridSpan w:val="2"/>
          </w:tcPr>
          <w:p w:rsidR="000D2D2A" w:rsidRPr="00D72D31"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Pr>
                <w:rStyle w:val="Code"/>
              </w:rPr>
              <w:t>-1</w:t>
            </w:r>
          </w:p>
          <w:p w:rsidR="000D2D2A" w:rsidRPr="00AE4BB1" w:rsidRDefault="000D2D2A" w:rsidP="00FF6D77">
            <w:pPr>
              <w:spacing w:after="120"/>
              <w:jc w:val="left"/>
              <w:rPr>
                <w:rStyle w:val="Code"/>
              </w:rPr>
            </w:pPr>
            <w:r>
              <w:rPr>
                <w:rStyle w:val="Code"/>
              </w:rPr>
              <w:t>5</w:t>
            </w:r>
          </w:p>
        </w:tc>
        <w:tc>
          <w:tcPr>
            <w:tcW w:w="5535" w:type="dxa"/>
            <w:gridSpan w:val="2"/>
          </w:tcPr>
          <w:p w:rsidR="000D2D2A" w:rsidRPr="00AE4BB1" w:rsidRDefault="000D2D2A" w:rsidP="00FF6D77">
            <w:pPr>
              <w:spacing w:after="120"/>
              <w:jc w:val="left"/>
              <w:rPr>
                <w:rStyle w:val="Code"/>
              </w:rPr>
            </w:pPr>
            <w:r w:rsidRPr="00AE4BB1">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lastRenderedPageBreak/>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Pr>
                <w:rStyle w:val="Code"/>
              </w:rPr>
              <w:t>5</w:t>
            </w:r>
          </w:p>
          <w:p w:rsidR="000D2D2A" w:rsidRPr="00AE4BB1" w:rsidRDefault="000D2D2A" w:rsidP="00FF6D77">
            <w:pPr>
              <w:spacing w:after="120"/>
              <w:jc w:val="left"/>
              <w:rPr>
                <w:rStyle w:val="Code"/>
              </w:rPr>
            </w:pPr>
            <w:r>
              <w:rPr>
                <w:rStyle w:val="Code"/>
              </w:rPr>
              <w:t>5</w:t>
            </w:r>
          </w:p>
        </w:tc>
        <w:tc>
          <w:tcPr>
            <w:tcW w:w="5535" w:type="dxa"/>
            <w:gridSpan w:val="2"/>
          </w:tcPr>
          <w:p w:rsidR="000D2D2A" w:rsidRPr="00AE4BB1" w:rsidRDefault="000D2D2A" w:rsidP="00FF6D77">
            <w:pPr>
              <w:spacing w:after="120"/>
              <w:jc w:val="left"/>
              <w:rPr>
                <w:rStyle w:val="Code"/>
              </w:rPr>
            </w:pPr>
            <w:r w:rsidRPr="00AE4BB1">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Pr>
                <w:rStyle w:val="Code"/>
              </w:rPr>
              <w:t>6</w:t>
            </w:r>
          </w:p>
          <w:p w:rsidR="000D2D2A" w:rsidRPr="00AE4BB1" w:rsidRDefault="000D2D2A" w:rsidP="00FF6D77">
            <w:pPr>
              <w:spacing w:after="120"/>
              <w:jc w:val="left"/>
              <w:rPr>
                <w:rStyle w:val="Code"/>
              </w:rPr>
            </w:pPr>
            <w:r>
              <w:rPr>
                <w:rStyle w:val="Code"/>
              </w:rPr>
              <w:t>6</w:t>
            </w:r>
          </w:p>
        </w:tc>
        <w:tc>
          <w:tcPr>
            <w:tcW w:w="5535" w:type="dxa"/>
            <w:gridSpan w:val="2"/>
          </w:tcPr>
          <w:p w:rsidR="000D2D2A" w:rsidRPr="00AE4BB1" w:rsidRDefault="000D2D2A" w:rsidP="00FF6D77">
            <w:pPr>
              <w:spacing w:after="120"/>
              <w:jc w:val="left"/>
              <w:rPr>
                <w:rStyle w:val="Code"/>
              </w:rPr>
            </w:pPr>
            <w:r w:rsidRPr="00AE4BB1">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Pr>
                <w:rStyle w:val="Code"/>
              </w:rPr>
              <w:t>1</w:t>
            </w:r>
          </w:p>
          <w:p w:rsidR="000D2D2A" w:rsidRPr="00AE4BB1" w:rsidRDefault="000D2D2A" w:rsidP="00FF6D77">
            <w:pPr>
              <w:spacing w:after="120"/>
              <w:jc w:val="left"/>
              <w:rPr>
                <w:rStyle w:val="Code"/>
              </w:rPr>
            </w:pPr>
            <w:r>
              <w:rPr>
                <w:rStyle w:val="Code"/>
              </w:rPr>
              <w:t>1</w:t>
            </w:r>
          </w:p>
        </w:tc>
        <w:tc>
          <w:tcPr>
            <w:tcW w:w="5535" w:type="dxa"/>
            <w:gridSpan w:val="2"/>
          </w:tcPr>
          <w:p w:rsidR="000D2D2A" w:rsidRPr="00AE4BB1" w:rsidRDefault="000D2D2A" w:rsidP="00FF6D77">
            <w:pPr>
              <w:spacing w:after="120"/>
              <w:jc w:val="left"/>
              <w:rPr>
                <w:rStyle w:val="Code"/>
              </w:rPr>
            </w:pPr>
            <w:r w:rsidRPr="00AE4BB1">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Pr>
                <w:rStyle w:val="Code"/>
              </w:rPr>
              <w:t>1</w:t>
            </w:r>
          </w:p>
          <w:p w:rsidR="000D2D2A" w:rsidRPr="00AE4BB1" w:rsidRDefault="000D2D2A" w:rsidP="00FF6D77">
            <w:pPr>
              <w:spacing w:after="120"/>
              <w:jc w:val="left"/>
              <w:rPr>
                <w:rStyle w:val="Code"/>
              </w:rPr>
            </w:pPr>
            <w:r>
              <w:rPr>
                <w:rStyle w:val="Code"/>
              </w:rPr>
              <w:t>2</w:t>
            </w:r>
          </w:p>
        </w:tc>
        <w:tc>
          <w:tcPr>
            <w:tcW w:w="5535" w:type="dxa"/>
            <w:gridSpan w:val="2"/>
          </w:tcPr>
          <w:p w:rsidR="000D2D2A" w:rsidRPr="00AE4BB1" w:rsidRDefault="000D2D2A" w:rsidP="00FF6D77">
            <w:pPr>
              <w:spacing w:after="120"/>
              <w:jc w:val="left"/>
              <w:rPr>
                <w:rStyle w:val="Code"/>
              </w:rPr>
            </w:pPr>
            <w:r w:rsidRPr="00AE4BB1">
              <w:rPr>
                <w:rStyle w:val="Code"/>
              </w:rPr>
              <w:t>False</w:t>
            </w:r>
          </w:p>
        </w:tc>
      </w:tr>
      <w:tr w:rsidR="000D2D2A" w:rsidRPr="00861311" w:rsidTr="00FF6D77">
        <w:tc>
          <w:tcPr>
            <w:tcW w:w="11072" w:type="dxa"/>
            <w:gridSpan w:val="4"/>
            <w:vAlign w:val="center"/>
          </w:tcPr>
          <w:p w:rsidR="000D2D2A" w:rsidRPr="00861311" w:rsidRDefault="000D2D2A" w:rsidP="00FF6D77">
            <w:pPr>
              <w:pStyle w:val="ProblemTitle"/>
            </w:pPr>
            <w:r>
              <w:t>Задача 10</w:t>
            </w:r>
            <w:r w:rsidRPr="00C21B10">
              <w:t>.</w:t>
            </w:r>
            <w:r w:rsidRPr="0008202C">
              <w:rPr>
                <w:lang w:val="ru-RU"/>
              </w:rPr>
              <w:t xml:space="preserve"> </w:t>
            </w:r>
            <w:r>
              <w:t>Манипулации четирицифрено число</w:t>
            </w:r>
          </w:p>
        </w:tc>
      </w:tr>
      <w:tr w:rsidR="000D2D2A" w:rsidRPr="00A63073"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Pr="00FD399D" w:rsidRDefault="000D2D2A" w:rsidP="00FF6D77">
            <w:r w:rsidRPr="00FD399D">
              <w:t xml:space="preserve">Напишете програма, която приема за вход четирицифрено число във формат </w:t>
            </w:r>
            <w:r w:rsidRPr="00FD399D">
              <w:rPr>
                <w:i/>
                <w:iCs/>
                <w:noProof/>
              </w:rPr>
              <w:t>abcd</w:t>
            </w:r>
            <w:r w:rsidRPr="00FD399D">
              <w:t xml:space="preserve"> </w:t>
            </w:r>
            <w:r>
              <w:t xml:space="preserve"> (например числото 2010) </w:t>
            </w:r>
            <w:r w:rsidRPr="00FD399D">
              <w:t>и след това извършва следните действия върху него:</w:t>
            </w:r>
          </w:p>
          <w:p w:rsidR="000D2D2A" w:rsidRPr="00FD399D" w:rsidRDefault="000D2D2A" w:rsidP="00312B84">
            <w:pPr>
              <w:numPr>
                <w:ilvl w:val="1"/>
                <w:numId w:val="31"/>
              </w:numPr>
              <w:tabs>
                <w:tab w:val="clear" w:pos="1080"/>
              </w:tabs>
              <w:ind w:left="851" w:hanging="284"/>
            </w:pPr>
            <w:r w:rsidRPr="00FD399D">
              <w:t>Пресмята сбора от цифрите на числото</w:t>
            </w:r>
            <w:r>
              <w:t xml:space="preserve"> (за нашия пример 2+0+1+0 = 3)</w:t>
            </w:r>
            <w:r w:rsidRPr="00FD399D">
              <w:t>.</w:t>
            </w:r>
          </w:p>
          <w:p w:rsidR="000D2D2A" w:rsidRPr="00FD399D" w:rsidRDefault="000D2D2A" w:rsidP="00312B84">
            <w:pPr>
              <w:numPr>
                <w:ilvl w:val="1"/>
                <w:numId w:val="31"/>
              </w:numPr>
              <w:tabs>
                <w:tab w:val="clear" w:pos="1080"/>
              </w:tabs>
              <w:ind w:left="851" w:hanging="284"/>
            </w:pPr>
            <w:r w:rsidRPr="00FD399D">
              <w:t xml:space="preserve">Разпечатва на конзолата цифрите в обратен ред: </w:t>
            </w:r>
            <w:r w:rsidRPr="00FD399D">
              <w:rPr>
                <w:i/>
                <w:iCs/>
                <w:noProof/>
              </w:rPr>
              <w:t>dcba</w:t>
            </w:r>
            <w:r w:rsidRPr="00DA1474">
              <w:t xml:space="preserve"> </w:t>
            </w:r>
            <w:r>
              <w:t>(за нашия пример резултатът е 0102).</w:t>
            </w:r>
          </w:p>
          <w:p w:rsidR="000D2D2A" w:rsidRPr="00FD399D" w:rsidRDefault="000D2D2A" w:rsidP="00312B84">
            <w:pPr>
              <w:numPr>
                <w:ilvl w:val="1"/>
                <w:numId w:val="31"/>
              </w:numPr>
              <w:tabs>
                <w:tab w:val="clear" w:pos="1080"/>
              </w:tabs>
              <w:ind w:left="851" w:hanging="284"/>
            </w:pPr>
            <w:r w:rsidRPr="00FD399D">
              <w:t xml:space="preserve">Поставя последната цифра, на първо място: </w:t>
            </w:r>
            <w:r w:rsidRPr="00FD399D">
              <w:rPr>
                <w:i/>
                <w:iCs/>
                <w:noProof/>
              </w:rPr>
              <w:t>dabc</w:t>
            </w:r>
            <w:r w:rsidRPr="00DA1474">
              <w:t xml:space="preserve"> </w:t>
            </w:r>
            <w:r>
              <w:t>(за нашия пример резултатът е 0201).</w:t>
            </w:r>
          </w:p>
          <w:p w:rsidR="000D2D2A" w:rsidRPr="00A63073" w:rsidRDefault="000D2D2A" w:rsidP="00312B84">
            <w:pPr>
              <w:numPr>
                <w:ilvl w:val="1"/>
                <w:numId w:val="31"/>
              </w:numPr>
              <w:tabs>
                <w:tab w:val="clear" w:pos="1080"/>
              </w:tabs>
              <w:ind w:left="851" w:hanging="284"/>
            </w:pPr>
            <w:r w:rsidRPr="00FD399D">
              <w:t xml:space="preserve">Разменя мястото на втората и третата цифра: </w:t>
            </w:r>
            <w:r w:rsidRPr="00FD399D">
              <w:rPr>
                <w:i/>
                <w:iCs/>
                <w:noProof/>
              </w:rPr>
              <w:t>acbd</w:t>
            </w:r>
            <w:r w:rsidRPr="00DA1474">
              <w:t xml:space="preserve"> </w:t>
            </w:r>
            <w:r>
              <w:t>(за нашия пример резултатът е 2100).</w:t>
            </w:r>
          </w:p>
        </w:tc>
      </w:tr>
      <w:tr w:rsidR="000D2D2A" w:rsidRPr="002C315E"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2C315E" w:rsidRDefault="000D2D2A" w:rsidP="00FF6D77">
            <w:pPr>
              <w:spacing w:after="120"/>
            </w:pPr>
            <w:r>
              <w:t>Входните данни се въвеждат като цяло число на един ред. На един единствен ред се въвежда</w:t>
            </w:r>
            <w:r w:rsidRPr="00FD399D">
              <w:t xml:space="preserve"> четирицифрено</w:t>
            </w:r>
            <w:r>
              <w:t xml:space="preserve"> </w:t>
            </w:r>
            <w:r w:rsidRPr="00FD399D">
              <w:t>число.</w:t>
            </w:r>
          </w:p>
        </w:tc>
      </w:tr>
      <w:tr w:rsidR="000D2D2A" w:rsidRPr="006B0528" w:rsidTr="00FF6D77">
        <w:tc>
          <w:tcPr>
            <w:tcW w:w="11072" w:type="dxa"/>
            <w:gridSpan w:val="4"/>
            <w:vAlign w:val="center"/>
          </w:tcPr>
          <w:p w:rsidR="000D2D2A" w:rsidRPr="003352BB" w:rsidRDefault="000D2D2A" w:rsidP="00FF6D77">
            <w:pPr>
              <w:spacing w:after="120"/>
              <w:jc w:val="left"/>
              <w:rPr>
                <w:b/>
              </w:rPr>
            </w:pPr>
            <w:r w:rsidRPr="003352BB">
              <w:rPr>
                <w:b/>
              </w:rPr>
              <w:t>Описание на изхода</w:t>
            </w:r>
          </w:p>
          <w:p w:rsidR="000D2D2A" w:rsidRPr="00DC5FCB" w:rsidRDefault="000D2D2A" w:rsidP="00FF6D77">
            <w:pPr>
              <w:spacing w:after="120"/>
            </w:pPr>
            <w:r>
              <w:t>На отделни редове се р</w:t>
            </w:r>
            <w:r w:rsidRPr="00FD399D">
              <w:t>азпечатва</w:t>
            </w:r>
            <w:r>
              <w:t xml:space="preserve">т </w:t>
            </w:r>
            <w:r w:rsidRPr="00FD399D">
              <w:t>сбора от цифрите на числото</w:t>
            </w:r>
            <w:r>
              <w:t xml:space="preserve">, </w:t>
            </w:r>
            <w:r w:rsidRPr="00FD399D">
              <w:t>цифрите в обратен ред</w:t>
            </w:r>
            <w:r>
              <w:t>, п</w:t>
            </w:r>
            <w:r w:rsidRPr="00FD399D">
              <w:t xml:space="preserve">оставя </w:t>
            </w:r>
            <w:r>
              <w:t>се последната цифра</w:t>
            </w:r>
            <w:r w:rsidRPr="00FD399D">
              <w:t xml:space="preserve"> на първо място</w:t>
            </w:r>
            <w:r>
              <w:t xml:space="preserve"> и се разпечатва числото, р</w:t>
            </w:r>
            <w:r w:rsidRPr="00FD399D">
              <w:t xml:space="preserve">азменя </w:t>
            </w:r>
            <w:r>
              <w:t xml:space="preserve">се </w:t>
            </w:r>
            <w:r w:rsidRPr="00FD399D">
              <w:t>мястото на втората и третата цифра</w:t>
            </w:r>
            <w:r>
              <w:t xml:space="preserve"> и се разпечатва числото.</w:t>
            </w:r>
          </w:p>
        </w:tc>
      </w:tr>
      <w:tr w:rsidR="000D2D2A" w:rsidRPr="00B2039D" w:rsidTr="00FF6D77">
        <w:tc>
          <w:tcPr>
            <w:tcW w:w="11072" w:type="dxa"/>
            <w:gridSpan w:val="4"/>
            <w:vAlign w:val="center"/>
          </w:tcPr>
          <w:p w:rsidR="000D2D2A" w:rsidRPr="003352BB" w:rsidRDefault="000D2D2A" w:rsidP="00FF6D77">
            <w:pPr>
              <w:spacing w:after="120"/>
              <w:jc w:val="left"/>
              <w:rPr>
                <w:b/>
              </w:rPr>
            </w:pPr>
            <w:r w:rsidRPr="003352BB">
              <w:rPr>
                <w:b/>
              </w:rPr>
              <w:t>Анализ на задачата</w:t>
            </w:r>
          </w:p>
          <w:p w:rsidR="000D2D2A" w:rsidRPr="00B2039D" w:rsidRDefault="000D2D2A" w:rsidP="00FF6D77">
            <w:r w:rsidRPr="00FD399D">
              <w:t xml:space="preserve">За да вземете отделните цифри на числото, можете да го делите на 10 и да взимате остатъка </w:t>
            </w:r>
            <w:r>
              <w:t xml:space="preserve">при деление на 10 </w:t>
            </w:r>
            <w:r w:rsidRPr="00FD399D">
              <w:t>последователн</w:t>
            </w:r>
            <w:r>
              <w:t>о 4</w:t>
            </w:r>
            <w:r w:rsidRPr="00FD399D">
              <w:t xml:space="preserve"> пъти.</w:t>
            </w:r>
          </w:p>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c>
          <w:tcPr>
            <w:tcW w:w="11072" w:type="dxa"/>
            <w:gridSpan w:val="4"/>
            <w:tcMar>
              <w:top w:w="113" w:type="dxa"/>
              <w:bottom w:w="113" w:type="dxa"/>
            </w:tcMar>
            <w:vAlign w:val="center"/>
          </w:tcPr>
          <w:p w:rsidR="000D2D2A" w:rsidRPr="00E27A89" w:rsidRDefault="000D2D2A" w:rsidP="00FF6D77">
            <w:pPr>
              <w:autoSpaceDE w:val="0"/>
              <w:autoSpaceDN w:val="0"/>
              <w:adjustRightInd w:val="0"/>
              <w:spacing w:before="0"/>
              <w:jc w:val="left"/>
              <w:rPr>
                <w:rFonts w:ascii="Consolas" w:eastAsia="Times New Roman" w:hAnsi="Consolas" w:cs="Consolas"/>
                <w:szCs w:val="20"/>
              </w:rPr>
            </w:pPr>
            <w:r w:rsidRPr="00E27A89">
              <w:rPr>
                <w:rFonts w:ascii="Consolas" w:eastAsia="Times New Roman" w:hAnsi="Consolas" w:cs="Consolas"/>
                <w:color w:val="0000FF"/>
                <w:szCs w:val="20"/>
              </w:rPr>
              <w:t>using</w:t>
            </w:r>
            <w:r w:rsidRPr="00E27A89">
              <w:rPr>
                <w:rFonts w:ascii="Consolas" w:eastAsia="Times New Roman" w:hAnsi="Consolas" w:cs="Consolas"/>
                <w:szCs w:val="20"/>
              </w:rPr>
              <w:t xml:space="preserve"> System;</w:t>
            </w:r>
          </w:p>
          <w:p w:rsidR="000D2D2A" w:rsidRPr="00E27A89" w:rsidRDefault="000D2D2A" w:rsidP="00FF6D77">
            <w:pPr>
              <w:autoSpaceDE w:val="0"/>
              <w:autoSpaceDN w:val="0"/>
              <w:adjustRightInd w:val="0"/>
              <w:spacing w:before="0"/>
              <w:jc w:val="left"/>
              <w:rPr>
                <w:rFonts w:ascii="Consolas" w:eastAsia="Times New Roman" w:hAnsi="Consolas" w:cs="Consolas"/>
                <w:szCs w:val="20"/>
              </w:rPr>
            </w:pP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color w:val="0000FF"/>
                <w:szCs w:val="20"/>
                <w:lang w:val="en-US" w:eastAsia="en-US"/>
              </w:rPr>
              <w:t>class</w:t>
            </w:r>
            <w:r w:rsidRPr="00E27A89">
              <w:rPr>
                <w:rFonts w:ascii="Consolas" w:eastAsia="Times New Roman" w:hAnsi="Consolas" w:cs="Consolas"/>
                <w:szCs w:val="20"/>
                <w:lang w:val="en-US" w:eastAsia="en-US"/>
              </w:rPr>
              <w:t xml:space="preserve"> </w:t>
            </w:r>
            <w:proofErr w:type="spellStart"/>
            <w:r w:rsidRPr="00E27A89">
              <w:rPr>
                <w:rFonts w:ascii="Consolas" w:eastAsia="Times New Roman" w:hAnsi="Consolas" w:cs="Consolas"/>
                <w:color w:val="2B91AF"/>
                <w:szCs w:val="20"/>
                <w:lang w:val="en-US" w:eastAsia="en-US"/>
              </w:rPr>
              <w:t>FourDigitManipulation</w:t>
            </w:r>
            <w:proofErr w:type="spellEnd"/>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color w:val="0000FF"/>
                <w:szCs w:val="20"/>
                <w:lang w:val="en-US" w:eastAsia="en-US"/>
              </w:rPr>
              <w:t>static</w:t>
            </w:r>
            <w:r w:rsidRPr="00E27A89">
              <w:rPr>
                <w:rFonts w:ascii="Consolas" w:eastAsia="Times New Roman" w:hAnsi="Consolas" w:cs="Consolas"/>
                <w:szCs w:val="20"/>
                <w:lang w:val="en-US" w:eastAsia="en-US"/>
              </w:rPr>
              <w:t xml:space="preserve"> </w:t>
            </w:r>
            <w:r w:rsidRPr="00E27A89">
              <w:rPr>
                <w:rFonts w:ascii="Consolas" w:eastAsia="Times New Roman" w:hAnsi="Consolas" w:cs="Consolas"/>
                <w:color w:val="0000FF"/>
                <w:szCs w:val="20"/>
                <w:lang w:val="en-US" w:eastAsia="en-US"/>
              </w:rPr>
              <w:t>void</w:t>
            </w:r>
            <w:r w:rsidRPr="00E27A89">
              <w:rPr>
                <w:rFonts w:ascii="Consolas" w:eastAsia="Times New Roman" w:hAnsi="Consolas" w:cs="Consolas"/>
                <w:szCs w:val="20"/>
                <w:lang w:val="en-US" w:eastAsia="en-US"/>
              </w:rPr>
              <w:t xml:space="preserve"> Main()</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t>{</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w:t>
            </w:r>
            <w:proofErr w:type="spellStart"/>
            <w:r w:rsidRPr="00E27A89">
              <w:rPr>
                <w:rFonts w:ascii="Consolas" w:eastAsia="Times New Roman" w:hAnsi="Consolas" w:cs="Consolas"/>
                <w:szCs w:val="20"/>
                <w:lang w:val="en-US" w:eastAsia="en-US"/>
              </w:rPr>
              <w:t>abcd</w:t>
            </w:r>
            <w:proofErr w:type="spellEnd"/>
            <w:r w:rsidRPr="00E27A89">
              <w:rPr>
                <w:rFonts w:ascii="Consolas" w:eastAsia="Times New Roman" w:hAnsi="Consolas" w:cs="Consolas"/>
                <w:szCs w:val="20"/>
                <w:lang w:val="en-US" w:eastAsia="en-US"/>
              </w:rPr>
              <w:t xml:space="preserve"> = </w:t>
            </w:r>
            <w:proofErr w:type="spellStart"/>
            <w:r w:rsidRPr="00E27A89">
              <w:rPr>
                <w:rFonts w:ascii="Consolas" w:eastAsia="Times New Roman" w:hAnsi="Consolas" w:cs="Consolas"/>
                <w:color w:val="0000FF"/>
                <w:szCs w:val="20"/>
                <w:lang w:val="en-US" w:eastAsia="en-US"/>
              </w:rPr>
              <w:t>int</w:t>
            </w:r>
            <w:r w:rsidRPr="00E27A89">
              <w:rPr>
                <w:rFonts w:ascii="Consolas" w:eastAsia="Times New Roman" w:hAnsi="Consolas" w:cs="Consolas"/>
                <w:szCs w:val="20"/>
                <w:lang w:val="en-US" w:eastAsia="en-US"/>
              </w:rPr>
              <w:t>.Parse</w:t>
            </w:r>
            <w:proofErr w:type="spellEnd"/>
            <w:r w:rsidRPr="00E27A89">
              <w:rPr>
                <w:rFonts w:ascii="Consolas" w:eastAsia="Times New Roman" w:hAnsi="Consolas" w:cs="Consolas"/>
                <w:szCs w:val="20"/>
                <w:lang w:val="en-US" w:eastAsia="en-US"/>
              </w:rPr>
              <w:t>(</w:t>
            </w:r>
            <w:proofErr w:type="spellStart"/>
            <w:r w:rsidRPr="00E27A89">
              <w:rPr>
                <w:rFonts w:ascii="Consolas" w:eastAsia="Times New Roman" w:hAnsi="Consolas" w:cs="Consolas"/>
                <w:color w:val="2B91AF"/>
                <w:szCs w:val="20"/>
                <w:lang w:val="en-US" w:eastAsia="en-US"/>
              </w:rPr>
              <w:t>Console</w:t>
            </w:r>
            <w:r w:rsidRPr="00E27A89">
              <w:rPr>
                <w:rFonts w:ascii="Consolas" w:eastAsia="Times New Roman" w:hAnsi="Consolas" w:cs="Consolas"/>
                <w:szCs w:val="20"/>
                <w:lang w:val="en-US" w:eastAsia="en-US"/>
              </w:rPr>
              <w:t>.ReadLine</w:t>
            </w:r>
            <w:proofErr w:type="spellEnd"/>
            <w:r w:rsidRPr="00E27A89">
              <w:rPr>
                <w:rFonts w:ascii="Consolas" w:eastAsia="Times New Roman" w:hAnsi="Consolas" w:cs="Consolas"/>
                <w:szCs w:val="20"/>
                <w:lang w:val="en-US" w:eastAsia="en-US"/>
              </w:rPr>
              <w:t>());</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a = </w:t>
            </w:r>
            <w:proofErr w:type="spellStart"/>
            <w:r w:rsidRPr="00E27A89">
              <w:rPr>
                <w:rFonts w:ascii="Consolas" w:eastAsia="Times New Roman" w:hAnsi="Consolas" w:cs="Consolas"/>
                <w:szCs w:val="20"/>
                <w:lang w:val="en-US" w:eastAsia="en-US"/>
              </w:rPr>
              <w:t>abcd</w:t>
            </w:r>
            <w:proofErr w:type="spellEnd"/>
            <w:r w:rsidRPr="00E27A89">
              <w:rPr>
                <w:rFonts w:ascii="Consolas" w:eastAsia="Times New Roman" w:hAnsi="Consolas" w:cs="Consolas"/>
                <w:szCs w:val="20"/>
                <w:lang w:val="en-US" w:eastAsia="en-US"/>
              </w:rPr>
              <w:t xml:space="preserve"> / 1000;</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b = (</w:t>
            </w:r>
            <w:proofErr w:type="spellStart"/>
            <w:r w:rsidRPr="00E27A89">
              <w:rPr>
                <w:rFonts w:ascii="Consolas" w:eastAsia="Times New Roman" w:hAnsi="Consolas" w:cs="Consolas"/>
                <w:szCs w:val="20"/>
                <w:lang w:val="en-US" w:eastAsia="en-US"/>
              </w:rPr>
              <w:t>abcd</w:t>
            </w:r>
            <w:proofErr w:type="spellEnd"/>
            <w:r w:rsidRPr="00E27A89">
              <w:rPr>
                <w:rFonts w:ascii="Consolas" w:eastAsia="Times New Roman" w:hAnsi="Consolas" w:cs="Consolas"/>
                <w:szCs w:val="20"/>
                <w:lang w:val="en-US" w:eastAsia="en-US"/>
              </w:rPr>
              <w:t xml:space="preserve"> / 100) % 10;</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c = (</w:t>
            </w:r>
            <w:proofErr w:type="spellStart"/>
            <w:r w:rsidRPr="00E27A89">
              <w:rPr>
                <w:rFonts w:ascii="Consolas" w:eastAsia="Times New Roman" w:hAnsi="Consolas" w:cs="Consolas"/>
                <w:szCs w:val="20"/>
                <w:lang w:val="en-US" w:eastAsia="en-US"/>
              </w:rPr>
              <w:t>abcd</w:t>
            </w:r>
            <w:proofErr w:type="spellEnd"/>
            <w:r w:rsidRPr="00E27A89">
              <w:rPr>
                <w:rFonts w:ascii="Consolas" w:eastAsia="Times New Roman" w:hAnsi="Consolas" w:cs="Consolas"/>
                <w:szCs w:val="20"/>
                <w:lang w:val="en-US" w:eastAsia="en-US"/>
              </w:rPr>
              <w:t xml:space="preserve"> % 100) / 10;</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d = </w:t>
            </w:r>
            <w:proofErr w:type="spellStart"/>
            <w:r w:rsidRPr="00E27A89">
              <w:rPr>
                <w:rFonts w:ascii="Consolas" w:eastAsia="Times New Roman" w:hAnsi="Consolas" w:cs="Consolas"/>
                <w:szCs w:val="20"/>
                <w:lang w:val="en-US" w:eastAsia="en-US"/>
              </w:rPr>
              <w:t>abcd</w:t>
            </w:r>
            <w:proofErr w:type="spellEnd"/>
            <w:r w:rsidRPr="00E27A89">
              <w:rPr>
                <w:rFonts w:ascii="Consolas" w:eastAsia="Times New Roman" w:hAnsi="Consolas" w:cs="Consolas"/>
                <w:szCs w:val="20"/>
                <w:lang w:val="en-US" w:eastAsia="en-US"/>
              </w:rPr>
              <w:t xml:space="preserve"> % 10;</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sum = a + b + c + d;</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lastRenderedPageBreak/>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2B91AF"/>
                <w:szCs w:val="20"/>
                <w:lang w:val="en-US" w:eastAsia="en-US"/>
              </w:rPr>
              <w:t>Console</w:t>
            </w:r>
            <w:r w:rsidRPr="00E27A89">
              <w:rPr>
                <w:rFonts w:ascii="Consolas" w:eastAsia="Times New Roman" w:hAnsi="Consolas" w:cs="Consolas"/>
                <w:szCs w:val="20"/>
                <w:lang w:val="en-US" w:eastAsia="en-US"/>
              </w:rPr>
              <w:t>.WriteLine</w:t>
            </w:r>
            <w:proofErr w:type="spellEnd"/>
            <w:r w:rsidRPr="00E27A89">
              <w:rPr>
                <w:rFonts w:ascii="Consolas" w:eastAsia="Times New Roman" w:hAnsi="Consolas" w:cs="Consolas"/>
                <w:szCs w:val="20"/>
                <w:lang w:val="en-US" w:eastAsia="en-US"/>
              </w:rPr>
              <w:t>(sum);</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reversed = 1000 * d + 100 * c + 10 * b + a;</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2B91AF"/>
                <w:szCs w:val="20"/>
                <w:lang w:val="en-US" w:eastAsia="en-US"/>
              </w:rPr>
              <w:t>Console</w:t>
            </w:r>
            <w:r w:rsidRPr="00E27A89">
              <w:rPr>
                <w:rFonts w:ascii="Consolas" w:eastAsia="Times New Roman" w:hAnsi="Consolas" w:cs="Consolas"/>
                <w:szCs w:val="20"/>
                <w:lang w:val="en-US" w:eastAsia="en-US"/>
              </w:rPr>
              <w:t>.WriteLine</w:t>
            </w:r>
            <w:proofErr w:type="spellEnd"/>
            <w:r w:rsidRPr="00E27A89">
              <w:rPr>
                <w:rFonts w:ascii="Consolas" w:eastAsia="Times New Roman" w:hAnsi="Consolas" w:cs="Consolas"/>
                <w:szCs w:val="20"/>
                <w:lang w:val="en-US" w:eastAsia="en-US"/>
              </w:rPr>
              <w:t>(</w:t>
            </w:r>
            <w:proofErr w:type="spellStart"/>
            <w:r w:rsidRPr="00E27A89">
              <w:rPr>
                <w:rFonts w:ascii="Consolas" w:eastAsia="Times New Roman" w:hAnsi="Consolas" w:cs="Consolas"/>
                <w:szCs w:val="20"/>
                <w:lang w:val="en-US" w:eastAsia="en-US"/>
              </w:rPr>
              <w:t>reversed.ToString</w:t>
            </w:r>
            <w:proofErr w:type="spellEnd"/>
            <w:r w:rsidRPr="00E27A89">
              <w:rPr>
                <w:rFonts w:ascii="Consolas" w:eastAsia="Times New Roman" w:hAnsi="Consolas" w:cs="Consolas"/>
                <w:szCs w:val="20"/>
                <w:lang w:val="en-US" w:eastAsia="en-US"/>
              </w:rPr>
              <w:t>(</w:t>
            </w:r>
            <w:r w:rsidRPr="00E27A89">
              <w:rPr>
                <w:rFonts w:ascii="Consolas" w:eastAsia="Times New Roman" w:hAnsi="Consolas" w:cs="Consolas"/>
                <w:color w:val="A31515"/>
                <w:szCs w:val="20"/>
                <w:lang w:val="en-US" w:eastAsia="en-US"/>
              </w:rPr>
              <w:t>"</w:t>
            </w:r>
            <w:proofErr w:type="spellStart"/>
            <w:r w:rsidRPr="00E27A89">
              <w:rPr>
                <w:rFonts w:ascii="Consolas" w:eastAsia="Times New Roman" w:hAnsi="Consolas" w:cs="Consolas"/>
                <w:color w:val="A31515"/>
                <w:szCs w:val="20"/>
                <w:lang w:val="en-US" w:eastAsia="en-US"/>
              </w:rPr>
              <w:t>D4</w:t>
            </w:r>
            <w:proofErr w:type="spellEnd"/>
            <w:r w:rsidRPr="00E27A89">
              <w:rPr>
                <w:rFonts w:ascii="Consolas" w:eastAsia="Times New Roman" w:hAnsi="Consolas" w:cs="Consolas"/>
                <w:color w:val="A31515"/>
                <w:szCs w:val="20"/>
                <w:lang w:val="en-US" w:eastAsia="en-US"/>
              </w:rPr>
              <w:t>"</w:t>
            </w:r>
            <w:r w:rsidRPr="00E27A89">
              <w:rPr>
                <w:rFonts w:ascii="Consolas" w:eastAsia="Times New Roman" w:hAnsi="Consolas" w:cs="Consolas"/>
                <w:szCs w:val="20"/>
                <w:lang w:val="en-US" w:eastAsia="en-US"/>
              </w:rPr>
              <w:t>));</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w:t>
            </w:r>
            <w:proofErr w:type="spellStart"/>
            <w:r w:rsidRPr="00E27A89">
              <w:rPr>
                <w:rFonts w:ascii="Consolas" w:eastAsia="Times New Roman" w:hAnsi="Consolas" w:cs="Consolas"/>
                <w:szCs w:val="20"/>
                <w:lang w:val="en-US" w:eastAsia="en-US"/>
              </w:rPr>
              <w:t>firstLastDigitChanged</w:t>
            </w:r>
            <w:proofErr w:type="spellEnd"/>
            <w:r w:rsidRPr="00E27A89">
              <w:rPr>
                <w:rFonts w:ascii="Consolas" w:eastAsia="Times New Roman" w:hAnsi="Consolas" w:cs="Consolas"/>
                <w:szCs w:val="20"/>
                <w:lang w:val="en-US" w:eastAsia="en-US"/>
              </w:rPr>
              <w:t xml:space="preserve"> = 1000 * d + 100 * b + 10 * c + a;</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2B91AF"/>
                <w:szCs w:val="20"/>
                <w:lang w:val="en-US" w:eastAsia="en-US"/>
              </w:rPr>
              <w:t>Console</w:t>
            </w:r>
            <w:r w:rsidRPr="00E27A89">
              <w:rPr>
                <w:rFonts w:ascii="Consolas" w:eastAsia="Times New Roman" w:hAnsi="Consolas" w:cs="Consolas"/>
                <w:szCs w:val="20"/>
                <w:lang w:val="en-US" w:eastAsia="en-US"/>
              </w:rPr>
              <w:t>.WriteLine</w:t>
            </w:r>
            <w:proofErr w:type="spellEnd"/>
            <w:r w:rsidRPr="00E27A89">
              <w:rPr>
                <w:rFonts w:ascii="Consolas" w:eastAsia="Times New Roman" w:hAnsi="Consolas" w:cs="Consolas"/>
                <w:szCs w:val="20"/>
                <w:lang w:val="en-US" w:eastAsia="en-US"/>
              </w:rPr>
              <w:t>(</w:t>
            </w:r>
            <w:proofErr w:type="spellStart"/>
            <w:r w:rsidRPr="00E27A89">
              <w:rPr>
                <w:rFonts w:ascii="Consolas" w:eastAsia="Times New Roman" w:hAnsi="Consolas" w:cs="Consolas"/>
                <w:szCs w:val="20"/>
                <w:lang w:val="en-US" w:eastAsia="en-US"/>
              </w:rPr>
              <w:t>firstLastDigitChanged.ToString</w:t>
            </w:r>
            <w:proofErr w:type="spellEnd"/>
            <w:r w:rsidRPr="00E27A89">
              <w:rPr>
                <w:rFonts w:ascii="Consolas" w:eastAsia="Times New Roman" w:hAnsi="Consolas" w:cs="Consolas"/>
                <w:szCs w:val="20"/>
                <w:lang w:val="en-US" w:eastAsia="en-US"/>
              </w:rPr>
              <w:t>(</w:t>
            </w:r>
            <w:r w:rsidRPr="00E27A89">
              <w:rPr>
                <w:rFonts w:ascii="Consolas" w:eastAsia="Times New Roman" w:hAnsi="Consolas" w:cs="Consolas"/>
                <w:color w:val="A31515"/>
                <w:szCs w:val="20"/>
                <w:lang w:val="en-US" w:eastAsia="en-US"/>
              </w:rPr>
              <w:t>"</w:t>
            </w:r>
            <w:proofErr w:type="spellStart"/>
            <w:r w:rsidRPr="00E27A89">
              <w:rPr>
                <w:rFonts w:ascii="Consolas" w:eastAsia="Times New Roman" w:hAnsi="Consolas" w:cs="Consolas"/>
                <w:color w:val="A31515"/>
                <w:szCs w:val="20"/>
                <w:lang w:val="en-US" w:eastAsia="en-US"/>
              </w:rPr>
              <w:t>D4</w:t>
            </w:r>
            <w:proofErr w:type="spellEnd"/>
            <w:r w:rsidRPr="00E27A89">
              <w:rPr>
                <w:rFonts w:ascii="Consolas" w:eastAsia="Times New Roman" w:hAnsi="Consolas" w:cs="Consolas"/>
                <w:color w:val="A31515"/>
                <w:szCs w:val="20"/>
                <w:lang w:val="en-US" w:eastAsia="en-US"/>
              </w:rPr>
              <w:t>"</w:t>
            </w:r>
            <w:r w:rsidRPr="00E27A89">
              <w:rPr>
                <w:rFonts w:ascii="Consolas" w:eastAsia="Times New Roman" w:hAnsi="Consolas" w:cs="Consolas"/>
                <w:szCs w:val="20"/>
                <w:lang w:val="en-US" w:eastAsia="en-US"/>
              </w:rPr>
              <w:t>));</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0000FF"/>
                <w:szCs w:val="20"/>
                <w:lang w:val="en-US" w:eastAsia="en-US"/>
              </w:rPr>
              <w:t>int</w:t>
            </w:r>
            <w:proofErr w:type="spellEnd"/>
            <w:r w:rsidRPr="00E27A89">
              <w:rPr>
                <w:rFonts w:ascii="Consolas" w:eastAsia="Times New Roman" w:hAnsi="Consolas" w:cs="Consolas"/>
                <w:szCs w:val="20"/>
                <w:lang w:val="en-US" w:eastAsia="en-US"/>
              </w:rPr>
              <w:t xml:space="preserve"> </w:t>
            </w:r>
            <w:proofErr w:type="spellStart"/>
            <w:r w:rsidRPr="00E27A89">
              <w:rPr>
                <w:rFonts w:ascii="Consolas" w:eastAsia="Times New Roman" w:hAnsi="Consolas" w:cs="Consolas"/>
                <w:szCs w:val="20"/>
                <w:lang w:val="en-US" w:eastAsia="en-US"/>
              </w:rPr>
              <w:t>secondThirdDigitChanged</w:t>
            </w:r>
            <w:proofErr w:type="spellEnd"/>
            <w:r w:rsidRPr="00E27A89">
              <w:rPr>
                <w:rFonts w:ascii="Consolas" w:eastAsia="Times New Roman" w:hAnsi="Consolas" w:cs="Consolas"/>
                <w:szCs w:val="20"/>
                <w:lang w:val="en-US" w:eastAsia="en-US"/>
              </w:rPr>
              <w:t xml:space="preserve"> = 1000 * a + 100 * c + 10 * b + d;</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r>
            <w:r w:rsidRPr="00E27A89">
              <w:rPr>
                <w:rFonts w:ascii="Consolas" w:eastAsia="Times New Roman" w:hAnsi="Consolas" w:cs="Consolas"/>
                <w:szCs w:val="20"/>
                <w:lang w:val="en-US" w:eastAsia="en-US"/>
              </w:rPr>
              <w:tab/>
            </w:r>
            <w:proofErr w:type="spellStart"/>
            <w:r w:rsidRPr="00E27A89">
              <w:rPr>
                <w:rFonts w:ascii="Consolas" w:eastAsia="Times New Roman" w:hAnsi="Consolas" w:cs="Consolas"/>
                <w:color w:val="2B91AF"/>
                <w:szCs w:val="20"/>
                <w:lang w:val="en-US" w:eastAsia="en-US"/>
              </w:rPr>
              <w:t>Console</w:t>
            </w:r>
            <w:r w:rsidRPr="00E27A89">
              <w:rPr>
                <w:rFonts w:ascii="Consolas" w:eastAsia="Times New Roman" w:hAnsi="Consolas" w:cs="Consolas"/>
                <w:szCs w:val="20"/>
                <w:lang w:val="en-US" w:eastAsia="en-US"/>
              </w:rPr>
              <w:t>.WriteLine</w:t>
            </w:r>
            <w:proofErr w:type="spellEnd"/>
            <w:r w:rsidRPr="00E27A89">
              <w:rPr>
                <w:rFonts w:ascii="Consolas" w:eastAsia="Times New Roman" w:hAnsi="Consolas" w:cs="Consolas"/>
                <w:szCs w:val="20"/>
                <w:lang w:val="en-US" w:eastAsia="en-US"/>
              </w:rPr>
              <w:t>(</w:t>
            </w:r>
            <w:proofErr w:type="spellStart"/>
            <w:r w:rsidRPr="00E27A89">
              <w:rPr>
                <w:rFonts w:ascii="Consolas" w:eastAsia="Times New Roman" w:hAnsi="Consolas" w:cs="Consolas"/>
                <w:szCs w:val="20"/>
                <w:lang w:val="en-US" w:eastAsia="en-US"/>
              </w:rPr>
              <w:t>secondThirdDigitChanged.ToString</w:t>
            </w:r>
            <w:proofErr w:type="spellEnd"/>
            <w:r w:rsidRPr="00E27A89">
              <w:rPr>
                <w:rFonts w:ascii="Consolas" w:eastAsia="Times New Roman" w:hAnsi="Consolas" w:cs="Consolas"/>
                <w:szCs w:val="20"/>
                <w:lang w:val="en-US" w:eastAsia="en-US"/>
              </w:rPr>
              <w:t>(</w:t>
            </w:r>
            <w:r w:rsidRPr="00E27A89">
              <w:rPr>
                <w:rFonts w:ascii="Consolas" w:eastAsia="Times New Roman" w:hAnsi="Consolas" w:cs="Consolas"/>
                <w:color w:val="A31515"/>
                <w:szCs w:val="20"/>
                <w:lang w:val="en-US" w:eastAsia="en-US"/>
              </w:rPr>
              <w:t>"</w:t>
            </w:r>
            <w:proofErr w:type="spellStart"/>
            <w:r w:rsidRPr="00E27A89">
              <w:rPr>
                <w:rFonts w:ascii="Consolas" w:eastAsia="Times New Roman" w:hAnsi="Consolas" w:cs="Consolas"/>
                <w:color w:val="A31515"/>
                <w:szCs w:val="20"/>
                <w:lang w:val="en-US" w:eastAsia="en-US"/>
              </w:rPr>
              <w:t>D4</w:t>
            </w:r>
            <w:proofErr w:type="spellEnd"/>
            <w:r w:rsidRPr="00E27A89">
              <w:rPr>
                <w:rFonts w:ascii="Consolas" w:eastAsia="Times New Roman" w:hAnsi="Consolas" w:cs="Consolas"/>
                <w:color w:val="A31515"/>
                <w:szCs w:val="20"/>
                <w:lang w:val="en-US" w:eastAsia="en-US"/>
              </w:rPr>
              <w:t>"</w:t>
            </w:r>
            <w:r w:rsidRPr="00E27A89">
              <w:rPr>
                <w:rFonts w:ascii="Consolas" w:eastAsia="Times New Roman" w:hAnsi="Consolas" w:cs="Consolas"/>
                <w:szCs w:val="20"/>
                <w:lang w:val="en-US" w:eastAsia="en-US"/>
              </w:rPr>
              <w:t>));</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ab/>
              <w:t>}</w:t>
            </w:r>
          </w:p>
          <w:p w:rsidR="000D2D2A" w:rsidRPr="00E27A8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E27A89">
              <w:rPr>
                <w:rFonts w:ascii="Consolas" w:eastAsia="Times New Roman" w:hAnsi="Consolas" w:cs="Consolas"/>
                <w:szCs w:val="20"/>
                <w:lang w:val="en-US" w:eastAsia="en-US"/>
              </w:rPr>
              <w:t>}</w:t>
            </w:r>
          </w:p>
        </w:tc>
      </w:tr>
      <w:tr w:rsidR="000D2D2A" w:rsidRPr="003352BB" w:rsidTr="00CB4FA4">
        <w:tc>
          <w:tcPr>
            <w:tcW w:w="11072" w:type="dxa"/>
            <w:gridSpan w:val="4"/>
            <w:vAlign w:val="center"/>
          </w:tcPr>
          <w:p w:rsidR="000D2D2A" w:rsidRPr="003352BB" w:rsidRDefault="000D2D2A" w:rsidP="002116A6">
            <w:pPr>
              <w:spacing w:after="120"/>
              <w:jc w:val="left"/>
              <w:rPr>
                <w:b/>
              </w:rPr>
            </w:pPr>
            <w:r w:rsidRPr="003352BB">
              <w:rPr>
                <w:b/>
              </w:rPr>
              <w:lastRenderedPageBreak/>
              <w:t>Тестове</w:t>
            </w:r>
          </w:p>
          <w:p w:rsidR="000D2D2A" w:rsidRPr="00C21B10" w:rsidRDefault="000D2D2A" w:rsidP="002116A6">
            <w:pPr>
              <w:spacing w:after="120"/>
            </w:pPr>
            <w:r w:rsidRPr="00C21B10">
              <w:t>Интересните случаи за тестване са следните:</w:t>
            </w:r>
          </w:p>
          <w:p w:rsidR="000D2D2A" w:rsidRPr="003352BB" w:rsidRDefault="000D2D2A" w:rsidP="002116A6">
            <w:pPr>
              <w:pStyle w:val="ListParagraph"/>
              <w:numPr>
                <w:ilvl w:val="0"/>
                <w:numId w:val="37"/>
              </w:numPr>
              <w:spacing w:after="120"/>
              <w:rPr>
                <w:rFonts w:ascii="Consolas" w:hAnsi="Consolas" w:cs="Consolas"/>
              </w:rPr>
            </w:pPr>
            <w:r>
              <w:rPr>
                <w:rFonts w:ascii="Consolas" w:hAnsi="Consolas" w:cs="Consolas"/>
              </w:rPr>
              <w:t>9999</w:t>
            </w:r>
          </w:p>
          <w:p w:rsidR="000D2D2A" w:rsidRPr="003352BB" w:rsidRDefault="000D2D2A" w:rsidP="002116A6">
            <w:pPr>
              <w:pStyle w:val="ListParagraph"/>
              <w:numPr>
                <w:ilvl w:val="0"/>
                <w:numId w:val="37"/>
              </w:numPr>
              <w:spacing w:after="120"/>
              <w:rPr>
                <w:rFonts w:ascii="Consolas" w:hAnsi="Consolas" w:cs="Consolas"/>
              </w:rPr>
            </w:pPr>
            <w:r>
              <w:rPr>
                <w:rFonts w:ascii="Consolas" w:hAnsi="Consolas" w:cs="Consolas"/>
              </w:rPr>
              <w:t>1000</w:t>
            </w:r>
          </w:p>
          <w:p w:rsidR="000D2D2A" w:rsidRPr="002116A6" w:rsidRDefault="000D2D2A" w:rsidP="002116A6">
            <w:pPr>
              <w:pStyle w:val="ListParagraph"/>
              <w:numPr>
                <w:ilvl w:val="0"/>
                <w:numId w:val="37"/>
              </w:numPr>
              <w:spacing w:after="120"/>
              <w:rPr>
                <w:b/>
              </w:rPr>
            </w:pPr>
            <w:r>
              <w:rPr>
                <w:rFonts w:ascii="Consolas" w:hAnsi="Consolas" w:cs="Consolas"/>
              </w:rPr>
              <w:t>2112</w:t>
            </w:r>
          </w:p>
          <w:p w:rsidR="000D2D2A" w:rsidRPr="003352BB" w:rsidRDefault="000D2D2A" w:rsidP="002116A6">
            <w:pPr>
              <w:pStyle w:val="ListParagraph"/>
              <w:numPr>
                <w:ilvl w:val="0"/>
                <w:numId w:val="37"/>
              </w:numPr>
              <w:spacing w:after="120"/>
              <w:rPr>
                <w:b/>
              </w:rPr>
            </w:pPr>
            <w:r w:rsidRPr="00C149D8">
              <w:rPr>
                <w:rFonts w:ascii="Consolas" w:hAnsi="Consolas" w:cs="Consolas"/>
              </w:rPr>
              <w:t>1313</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352BB" w:rsidRDefault="000D2D2A" w:rsidP="00FF6D77">
            <w:pPr>
              <w:spacing w:after="120"/>
              <w:jc w:val="left"/>
              <w:rPr>
                <w:rFonts w:ascii="Consolas" w:hAnsi="Consolas" w:cs="Consolas"/>
                <w:noProof/>
              </w:rPr>
            </w:pPr>
            <w:r>
              <w:rPr>
                <w:rFonts w:ascii="Consolas" w:hAnsi="Consolas" w:cs="Consolas"/>
                <w:noProof/>
              </w:rPr>
              <w:t>9999</w:t>
            </w:r>
          </w:p>
        </w:tc>
        <w:tc>
          <w:tcPr>
            <w:tcW w:w="5535" w:type="dxa"/>
            <w:gridSpan w:val="2"/>
          </w:tcPr>
          <w:p w:rsidR="000D2D2A" w:rsidRDefault="000D2D2A" w:rsidP="00FF6D77">
            <w:pPr>
              <w:spacing w:after="120"/>
              <w:jc w:val="left"/>
              <w:rPr>
                <w:rFonts w:ascii="Consolas" w:hAnsi="Consolas" w:cs="Consolas"/>
                <w:noProof/>
              </w:rPr>
            </w:pPr>
            <w:r>
              <w:rPr>
                <w:rFonts w:ascii="Consolas" w:hAnsi="Consolas" w:cs="Consolas"/>
                <w:noProof/>
                <w:lang w:val="en-GB"/>
              </w:rPr>
              <w:t>36</w:t>
            </w:r>
          </w:p>
          <w:p w:rsidR="000D2D2A" w:rsidRDefault="000D2D2A" w:rsidP="00FF6D77">
            <w:pPr>
              <w:spacing w:after="120"/>
              <w:jc w:val="left"/>
              <w:rPr>
                <w:rFonts w:ascii="Consolas" w:hAnsi="Consolas" w:cs="Consolas"/>
                <w:noProof/>
              </w:rPr>
            </w:pPr>
            <w:r>
              <w:rPr>
                <w:rFonts w:ascii="Consolas" w:hAnsi="Consolas" w:cs="Consolas"/>
                <w:noProof/>
                <w:lang w:val="en-GB"/>
              </w:rPr>
              <w:t>9999</w:t>
            </w:r>
          </w:p>
          <w:p w:rsidR="000D2D2A" w:rsidRDefault="000D2D2A" w:rsidP="00FF6D77">
            <w:pPr>
              <w:spacing w:after="120"/>
              <w:jc w:val="left"/>
              <w:rPr>
                <w:rFonts w:ascii="Consolas" w:hAnsi="Consolas" w:cs="Consolas"/>
                <w:noProof/>
              </w:rPr>
            </w:pPr>
            <w:r>
              <w:rPr>
                <w:rFonts w:ascii="Consolas" w:hAnsi="Consolas" w:cs="Consolas"/>
                <w:noProof/>
                <w:lang w:val="en-GB"/>
              </w:rPr>
              <w:t>9999</w:t>
            </w:r>
          </w:p>
          <w:p w:rsidR="000D2D2A" w:rsidRPr="007B32AD" w:rsidRDefault="000D2D2A" w:rsidP="00FF6D77">
            <w:pPr>
              <w:spacing w:after="120"/>
              <w:jc w:val="left"/>
              <w:rPr>
                <w:rFonts w:ascii="Consolas" w:hAnsi="Consolas" w:cs="Consolas"/>
                <w:noProof/>
                <w:lang w:val="en-GB"/>
              </w:rPr>
            </w:pPr>
            <w:r>
              <w:rPr>
                <w:rFonts w:ascii="Consolas" w:hAnsi="Consolas" w:cs="Consolas"/>
                <w:noProof/>
                <w:lang w:val="en-GB"/>
              </w:rPr>
              <w:t>9999</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352BB" w:rsidRDefault="000D2D2A" w:rsidP="00FF6D77">
            <w:pPr>
              <w:spacing w:after="120"/>
              <w:jc w:val="left"/>
              <w:rPr>
                <w:rFonts w:ascii="Consolas" w:hAnsi="Consolas" w:cs="Consolas"/>
                <w:noProof/>
              </w:rPr>
            </w:pPr>
            <w:r>
              <w:rPr>
                <w:rFonts w:ascii="Consolas" w:hAnsi="Consolas" w:cs="Consolas"/>
                <w:noProof/>
              </w:rPr>
              <w:t>1000</w:t>
            </w:r>
          </w:p>
        </w:tc>
        <w:tc>
          <w:tcPr>
            <w:tcW w:w="5535" w:type="dxa"/>
            <w:gridSpan w:val="2"/>
          </w:tcPr>
          <w:p w:rsidR="000D2D2A" w:rsidRPr="0080244A" w:rsidRDefault="000D2D2A" w:rsidP="00FF6D77">
            <w:pPr>
              <w:spacing w:after="120"/>
              <w:jc w:val="left"/>
              <w:rPr>
                <w:rFonts w:ascii="Consolas" w:hAnsi="Consolas" w:cs="Consolas"/>
                <w:noProof/>
                <w:lang w:val="en-GB"/>
              </w:rPr>
            </w:pPr>
            <w:r w:rsidRPr="0080244A">
              <w:rPr>
                <w:rFonts w:ascii="Consolas" w:hAnsi="Consolas" w:cs="Consolas"/>
                <w:noProof/>
                <w:lang w:val="en-GB"/>
              </w:rPr>
              <w:t>1</w:t>
            </w:r>
          </w:p>
          <w:p w:rsidR="000D2D2A" w:rsidRPr="0080244A" w:rsidRDefault="000D2D2A" w:rsidP="00FF6D77">
            <w:pPr>
              <w:spacing w:after="120"/>
              <w:jc w:val="left"/>
              <w:rPr>
                <w:rFonts w:ascii="Consolas" w:hAnsi="Consolas" w:cs="Consolas"/>
                <w:noProof/>
                <w:lang w:val="en-GB"/>
              </w:rPr>
            </w:pPr>
            <w:r w:rsidRPr="0080244A">
              <w:rPr>
                <w:rFonts w:ascii="Consolas" w:hAnsi="Consolas" w:cs="Consolas"/>
                <w:noProof/>
                <w:lang w:val="en-GB"/>
              </w:rPr>
              <w:t>0001</w:t>
            </w:r>
          </w:p>
          <w:p w:rsidR="000D2D2A" w:rsidRPr="0080244A" w:rsidRDefault="000D2D2A" w:rsidP="00FF6D77">
            <w:pPr>
              <w:spacing w:after="120"/>
              <w:jc w:val="left"/>
              <w:rPr>
                <w:rFonts w:ascii="Consolas" w:hAnsi="Consolas" w:cs="Consolas"/>
                <w:noProof/>
                <w:lang w:val="en-GB"/>
              </w:rPr>
            </w:pPr>
            <w:r w:rsidRPr="0080244A">
              <w:rPr>
                <w:rFonts w:ascii="Consolas" w:hAnsi="Consolas" w:cs="Consolas"/>
                <w:noProof/>
                <w:lang w:val="en-GB"/>
              </w:rPr>
              <w:t>0001</w:t>
            </w:r>
          </w:p>
          <w:p w:rsidR="000D2D2A" w:rsidRPr="007B32AD" w:rsidRDefault="000D2D2A" w:rsidP="00FF6D77">
            <w:pPr>
              <w:spacing w:after="120"/>
              <w:jc w:val="left"/>
              <w:rPr>
                <w:rFonts w:ascii="Consolas" w:hAnsi="Consolas" w:cs="Consolas"/>
                <w:noProof/>
                <w:lang w:val="en-GB"/>
              </w:rPr>
            </w:pPr>
            <w:r w:rsidRPr="0080244A">
              <w:rPr>
                <w:rFonts w:ascii="Consolas" w:hAnsi="Consolas" w:cs="Consolas"/>
                <w:noProof/>
                <w:lang w:val="en-GB"/>
              </w:rPr>
              <w:t>1000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352BB" w:rsidRDefault="000D2D2A" w:rsidP="00FF6D77">
            <w:pPr>
              <w:spacing w:after="120"/>
              <w:jc w:val="left"/>
              <w:rPr>
                <w:rFonts w:ascii="Consolas" w:hAnsi="Consolas" w:cs="Consolas"/>
                <w:noProof/>
              </w:rPr>
            </w:pPr>
            <w:r>
              <w:rPr>
                <w:rFonts w:ascii="Consolas" w:hAnsi="Consolas" w:cs="Consolas"/>
                <w:noProof/>
              </w:rPr>
              <w:t>2112</w:t>
            </w:r>
          </w:p>
        </w:tc>
        <w:tc>
          <w:tcPr>
            <w:tcW w:w="5535" w:type="dxa"/>
            <w:gridSpan w:val="2"/>
          </w:tcPr>
          <w:p w:rsidR="000D2D2A" w:rsidRDefault="000D2D2A" w:rsidP="00FF6D77">
            <w:pPr>
              <w:spacing w:after="120"/>
              <w:jc w:val="left"/>
              <w:rPr>
                <w:rFonts w:ascii="Consolas" w:hAnsi="Consolas" w:cs="Consolas"/>
                <w:noProof/>
              </w:rPr>
            </w:pPr>
            <w:r>
              <w:rPr>
                <w:rFonts w:ascii="Consolas" w:hAnsi="Consolas" w:cs="Consolas"/>
                <w:noProof/>
                <w:lang w:val="en-GB"/>
              </w:rPr>
              <w:t>6</w:t>
            </w:r>
          </w:p>
          <w:p w:rsidR="000D2D2A" w:rsidRDefault="000D2D2A" w:rsidP="00FF6D77">
            <w:pPr>
              <w:spacing w:after="120"/>
              <w:jc w:val="left"/>
              <w:rPr>
                <w:rFonts w:ascii="Consolas" w:hAnsi="Consolas" w:cs="Consolas"/>
                <w:noProof/>
              </w:rPr>
            </w:pPr>
            <w:r>
              <w:rPr>
                <w:rFonts w:ascii="Consolas" w:hAnsi="Consolas" w:cs="Consolas"/>
                <w:noProof/>
                <w:lang w:val="en-GB"/>
              </w:rPr>
              <w:t>2112</w:t>
            </w:r>
          </w:p>
          <w:p w:rsidR="000D2D2A" w:rsidRDefault="000D2D2A" w:rsidP="00FF6D77">
            <w:pPr>
              <w:spacing w:after="120"/>
              <w:jc w:val="left"/>
              <w:rPr>
                <w:rFonts w:ascii="Consolas" w:hAnsi="Consolas" w:cs="Consolas"/>
                <w:noProof/>
              </w:rPr>
            </w:pPr>
            <w:r>
              <w:rPr>
                <w:rFonts w:ascii="Consolas" w:hAnsi="Consolas" w:cs="Consolas"/>
                <w:noProof/>
                <w:lang w:val="en-GB"/>
              </w:rPr>
              <w:t>2112</w:t>
            </w:r>
          </w:p>
          <w:p w:rsidR="000D2D2A" w:rsidRPr="007B32AD" w:rsidRDefault="000D2D2A" w:rsidP="00FF6D77">
            <w:pPr>
              <w:spacing w:after="120"/>
              <w:jc w:val="left"/>
              <w:rPr>
                <w:rFonts w:ascii="Consolas" w:hAnsi="Consolas" w:cs="Consolas"/>
                <w:noProof/>
                <w:lang w:val="en-GB"/>
              </w:rPr>
            </w:pPr>
            <w:r>
              <w:rPr>
                <w:rFonts w:ascii="Consolas" w:hAnsi="Consolas" w:cs="Consolas"/>
                <w:noProof/>
                <w:lang w:val="en-GB"/>
              </w:rPr>
              <w:t>2112</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9B656E" w:rsidRDefault="000D2D2A" w:rsidP="00FF6D77">
            <w:pPr>
              <w:spacing w:after="120"/>
              <w:jc w:val="left"/>
              <w:rPr>
                <w:rFonts w:ascii="Consolas" w:hAnsi="Consolas" w:cs="Consolas"/>
                <w:noProof/>
              </w:rPr>
            </w:pPr>
            <w:r>
              <w:rPr>
                <w:rFonts w:ascii="Consolas" w:hAnsi="Consolas" w:cs="Consolas"/>
                <w:noProof/>
              </w:rPr>
              <w:t>1313</w:t>
            </w:r>
          </w:p>
        </w:tc>
        <w:tc>
          <w:tcPr>
            <w:tcW w:w="5535" w:type="dxa"/>
            <w:gridSpan w:val="2"/>
          </w:tcPr>
          <w:p w:rsidR="000D2D2A" w:rsidRDefault="000D2D2A" w:rsidP="00FF6D77">
            <w:pPr>
              <w:spacing w:after="120"/>
              <w:jc w:val="left"/>
              <w:rPr>
                <w:rFonts w:ascii="Consolas" w:hAnsi="Consolas" w:cs="Consolas"/>
                <w:noProof/>
              </w:rPr>
            </w:pPr>
            <w:r>
              <w:rPr>
                <w:rFonts w:ascii="Consolas" w:hAnsi="Consolas" w:cs="Consolas"/>
                <w:noProof/>
                <w:lang w:val="en-GB"/>
              </w:rPr>
              <w:t>8</w:t>
            </w:r>
          </w:p>
          <w:p w:rsidR="000D2D2A" w:rsidRDefault="000D2D2A" w:rsidP="00FF6D77">
            <w:pPr>
              <w:spacing w:after="120"/>
              <w:jc w:val="left"/>
              <w:rPr>
                <w:rFonts w:ascii="Consolas" w:hAnsi="Consolas" w:cs="Consolas"/>
                <w:noProof/>
              </w:rPr>
            </w:pPr>
            <w:r>
              <w:rPr>
                <w:rFonts w:ascii="Consolas" w:hAnsi="Consolas" w:cs="Consolas"/>
                <w:noProof/>
                <w:lang w:val="en-GB"/>
              </w:rPr>
              <w:t>3131</w:t>
            </w:r>
          </w:p>
          <w:p w:rsidR="000D2D2A" w:rsidRDefault="000D2D2A" w:rsidP="00FF6D77">
            <w:pPr>
              <w:spacing w:after="120"/>
              <w:jc w:val="left"/>
              <w:rPr>
                <w:rFonts w:ascii="Consolas" w:hAnsi="Consolas" w:cs="Consolas"/>
                <w:noProof/>
              </w:rPr>
            </w:pPr>
            <w:r>
              <w:rPr>
                <w:rFonts w:ascii="Consolas" w:hAnsi="Consolas" w:cs="Consolas"/>
                <w:noProof/>
                <w:lang w:val="en-GB"/>
              </w:rPr>
              <w:t>3311</w:t>
            </w:r>
          </w:p>
          <w:p w:rsidR="000D2D2A" w:rsidRPr="007B32AD" w:rsidRDefault="000D2D2A" w:rsidP="00FF6D77">
            <w:pPr>
              <w:spacing w:after="120"/>
              <w:jc w:val="left"/>
              <w:rPr>
                <w:rFonts w:ascii="Consolas" w:hAnsi="Consolas" w:cs="Consolas"/>
                <w:noProof/>
                <w:lang w:val="en-GB"/>
              </w:rPr>
            </w:pPr>
            <w:r>
              <w:rPr>
                <w:rFonts w:ascii="Consolas" w:hAnsi="Consolas" w:cs="Consolas"/>
                <w:noProof/>
                <w:lang w:val="en-GB"/>
              </w:rPr>
              <w:t>1133</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352BB" w:rsidRDefault="000D2D2A" w:rsidP="00FF6D77">
            <w:pPr>
              <w:spacing w:after="120"/>
              <w:jc w:val="left"/>
              <w:rPr>
                <w:rFonts w:ascii="Consolas" w:hAnsi="Consolas" w:cs="Consolas"/>
                <w:noProof/>
              </w:rPr>
            </w:pPr>
            <w:r>
              <w:rPr>
                <w:rFonts w:ascii="Consolas" w:hAnsi="Consolas" w:cs="Consolas"/>
                <w:noProof/>
              </w:rPr>
              <w:t>4477</w:t>
            </w:r>
          </w:p>
        </w:tc>
        <w:tc>
          <w:tcPr>
            <w:tcW w:w="5535" w:type="dxa"/>
            <w:gridSpan w:val="2"/>
          </w:tcPr>
          <w:p w:rsidR="000D2D2A" w:rsidRDefault="000D2D2A" w:rsidP="00FF6D77">
            <w:pPr>
              <w:spacing w:after="120"/>
              <w:jc w:val="left"/>
              <w:rPr>
                <w:rFonts w:ascii="Consolas" w:hAnsi="Consolas" w:cs="Consolas"/>
                <w:noProof/>
              </w:rPr>
            </w:pPr>
            <w:r>
              <w:rPr>
                <w:rFonts w:ascii="Consolas" w:hAnsi="Consolas" w:cs="Consolas"/>
                <w:noProof/>
                <w:lang w:val="en-GB"/>
              </w:rPr>
              <w:t>22</w:t>
            </w:r>
          </w:p>
          <w:p w:rsidR="000D2D2A" w:rsidRDefault="000D2D2A" w:rsidP="00FF6D77">
            <w:pPr>
              <w:spacing w:after="120"/>
              <w:jc w:val="left"/>
              <w:rPr>
                <w:rFonts w:ascii="Consolas" w:hAnsi="Consolas" w:cs="Consolas"/>
                <w:noProof/>
              </w:rPr>
            </w:pPr>
            <w:r>
              <w:rPr>
                <w:rFonts w:ascii="Consolas" w:hAnsi="Consolas" w:cs="Consolas"/>
                <w:noProof/>
                <w:lang w:val="en-GB"/>
              </w:rPr>
              <w:t>7744</w:t>
            </w:r>
          </w:p>
          <w:p w:rsidR="000D2D2A" w:rsidRDefault="000D2D2A" w:rsidP="00FF6D77">
            <w:pPr>
              <w:spacing w:after="120"/>
              <w:jc w:val="left"/>
              <w:rPr>
                <w:rFonts w:ascii="Consolas" w:hAnsi="Consolas" w:cs="Consolas"/>
                <w:noProof/>
              </w:rPr>
            </w:pPr>
            <w:r>
              <w:rPr>
                <w:rFonts w:ascii="Consolas" w:hAnsi="Consolas" w:cs="Consolas"/>
                <w:noProof/>
                <w:lang w:val="en-GB"/>
              </w:rPr>
              <w:t>7474</w:t>
            </w:r>
          </w:p>
          <w:p w:rsidR="000D2D2A" w:rsidRPr="007B32AD" w:rsidRDefault="000D2D2A" w:rsidP="00FF6D77">
            <w:pPr>
              <w:spacing w:after="120"/>
              <w:jc w:val="left"/>
              <w:rPr>
                <w:rFonts w:ascii="Consolas" w:hAnsi="Consolas" w:cs="Consolas"/>
                <w:noProof/>
                <w:lang w:val="en-GB"/>
              </w:rPr>
            </w:pPr>
            <w:r>
              <w:rPr>
                <w:rFonts w:ascii="Consolas" w:hAnsi="Consolas" w:cs="Consolas"/>
                <w:noProof/>
                <w:lang w:val="en-GB"/>
              </w:rPr>
              <w:lastRenderedPageBreak/>
              <w:t>4747</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lastRenderedPageBreak/>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352BB" w:rsidRDefault="000D2D2A" w:rsidP="00FF6D77">
            <w:pPr>
              <w:spacing w:after="120"/>
              <w:jc w:val="left"/>
              <w:rPr>
                <w:rFonts w:ascii="Consolas" w:hAnsi="Consolas" w:cs="Consolas"/>
                <w:noProof/>
              </w:rPr>
            </w:pPr>
            <w:r>
              <w:rPr>
                <w:rFonts w:ascii="Consolas" w:hAnsi="Consolas" w:cs="Consolas"/>
                <w:noProof/>
              </w:rPr>
              <w:t>9876</w:t>
            </w:r>
          </w:p>
        </w:tc>
        <w:tc>
          <w:tcPr>
            <w:tcW w:w="5535" w:type="dxa"/>
            <w:gridSpan w:val="2"/>
          </w:tcPr>
          <w:p w:rsidR="000D2D2A" w:rsidRDefault="000D2D2A" w:rsidP="00FF6D77">
            <w:pPr>
              <w:spacing w:after="120"/>
              <w:jc w:val="left"/>
              <w:rPr>
                <w:rFonts w:ascii="Consolas" w:hAnsi="Consolas" w:cs="Consolas"/>
                <w:noProof/>
              </w:rPr>
            </w:pPr>
            <w:r>
              <w:rPr>
                <w:rFonts w:ascii="Consolas" w:hAnsi="Consolas" w:cs="Consolas"/>
                <w:noProof/>
                <w:lang w:val="en-GB"/>
              </w:rPr>
              <w:t>30</w:t>
            </w:r>
          </w:p>
          <w:p w:rsidR="000D2D2A" w:rsidRDefault="000D2D2A" w:rsidP="00FF6D77">
            <w:pPr>
              <w:spacing w:after="120"/>
              <w:jc w:val="left"/>
              <w:rPr>
                <w:rFonts w:ascii="Consolas" w:hAnsi="Consolas" w:cs="Consolas"/>
                <w:noProof/>
              </w:rPr>
            </w:pPr>
            <w:r>
              <w:rPr>
                <w:rFonts w:ascii="Consolas" w:hAnsi="Consolas" w:cs="Consolas"/>
                <w:noProof/>
                <w:lang w:val="en-GB"/>
              </w:rPr>
              <w:t>6789</w:t>
            </w:r>
          </w:p>
          <w:p w:rsidR="000D2D2A" w:rsidRDefault="000D2D2A" w:rsidP="00FF6D77">
            <w:pPr>
              <w:spacing w:after="120"/>
              <w:jc w:val="left"/>
              <w:rPr>
                <w:rFonts w:ascii="Consolas" w:hAnsi="Consolas" w:cs="Consolas"/>
                <w:noProof/>
              </w:rPr>
            </w:pPr>
            <w:r>
              <w:rPr>
                <w:rFonts w:ascii="Consolas" w:hAnsi="Consolas" w:cs="Consolas"/>
                <w:noProof/>
                <w:lang w:val="en-GB"/>
              </w:rPr>
              <w:t>6879</w:t>
            </w:r>
          </w:p>
          <w:p w:rsidR="000D2D2A" w:rsidRPr="00380023" w:rsidRDefault="000D2D2A" w:rsidP="00FF6D77">
            <w:pPr>
              <w:spacing w:after="120"/>
              <w:jc w:val="left"/>
              <w:rPr>
                <w:rFonts w:ascii="Consolas" w:hAnsi="Consolas" w:cs="Consolas"/>
                <w:noProof/>
                <w:lang w:val="en-GB"/>
              </w:rPr>
            </w:pPr>
            <w:r>
              <w:rPr>
                <w:rFonts w:ascii="Consolas" w:hAnsi="Consolas" w:cs="Consolas"/>
                <w:noProof/>
                <w:lang w:val="en-GB"/>
              </w:rPr>
              <w:t>9786</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0023" w:rsidRDefault="000D2D2A" w:rsidP="00FF6D77">
            <w:pPr>
              <w:spacing w:after="120"/>
              <w:jc w:val="left"/>
              <w:rPr>
                <w:rFonts w:ascii="Consolas" w:hAnsi="Consolas" w:cs="Consolas"/>
                <w:noProof/>
                <w:lang w:val="en-GB"/>
              </w:rPr>
            </w:pPr>
            <w:r>
              <w:rPr>
                <w:rFonts w:ascii="Consolas" w:hAnsi="Consolas" w:cs="Consolas"/>
                <w:noProof/>
                <w:lang w:val="en-GB"/>
              </w:rPr>
              <w:t>1234</w:t>
            </w:r>
          </w:p>
        </w:tc>
        <w:tc>
          <w:tcPr>
            <w:tcW w:w="5535" w:type="dxa"/>
            <w:gridSpan w:val="2"/>
          </w:tcPr>
          <w:p w:rsidR="000D2D2A" w:rsidRDefault="000D2D2A" w:rsidP="00FF6D77">
            <w:pPr>
              <w:spacing w:after="120"/>
              <w:jc w:val="left"/>
              <w:rPr>
                <w:rFonts w:ascii="Consolas" w:hAnsi="Consolas" w:cs="Consolas"/>
                <w:noProof/>
              </w:rPr>
            </w:pPr>
            <w:r>
              <w:rPr>
                <w:rFonts w:ascii="Consolas" w:hAnsi="Consolas" w:cs="Consolas"/>
                <w:noProof/>
                <w:lang w:val="en-GB"/>
              </w:rPr>
              <w:t>10</w:t>
            </w:r>
          </w:p>
          <w:p w:rsidR="000D2D2A" w:rsidRDefault="000D2D2A" w:rsidP="00FF6D77">
            <w:pPr>
              <w:spacing w:after="120"/>
              <w:jc w:val="left"/>
              <w:rPr>
                <w:rFonts w:ascii="Consolas" w:hAnsi="Consolas" w:cs="Consolas"/>
                <w:noProof/>
              </w:rPr>
            </w:pPr>
            <w:r>
              <w:rPr>
                <w:rFonts w:ascii="Consolas" w:hAnsi="Consolas" w:cs="Consolas"/>
                <w:noProof/>
                <w:lang w:val="en-GB"/>
              </w:rPr>
              <w:t>4321</w:t>
            </w:r>
          </w:p>
          <w:p w:rsidR="000D2D2A" w:rsidRDefault="000D2D2A" w:rsidP="00FF6D77">
            <w:pPr>
              <w:spacing w:after="120"/>
              <w:jc w:val="left"/>
              <w:rPr>
                <w:rFonts w:ascii="Consolas" w:hAnsi="Consolas" w:cs="Consolas"/>
                <w:noProof/>
              </w:rPr>
            </w:pPr>
            <w:r>
              <w:rPr>
                <w:rFonts w:ascii="Consolas" w:hAnsi="Consolas" w:cs="Consolas"/>
                <w:noProof/>
                <w:lang w:val="en-GB"/>
              </w:rPr>
              <w:t>4231</w:t>
            </w:r>
          </w:p>
          <w:p w:rsidR="000D2D2A" w:rsidRPr="00380023" w:rsidRDefault="000D2D2A" w:rsidP="00FF6D77">
            <w:pPr>
              <w:spacing w:after="120"/>
              <w:jc w:val="left"/>
              <w:rPr>
                <w:rFonts w:ascii="Consolas" w:hAnsi="Consolas" w:cs="Consolas"/>
                <w:noProof/>
                <w:lang w:val="en-GB"/>
              </w:rPr>
            </w:pPr>
            <w:r>
              <w:rPr>
                <w:rFonts w:ascii="Consolas" w:hAnsi="Consolas" w:cs="Consolas"/>
                <w:noProof/>
                <w:lang w:val="en-GB"/>
              </w:rPr>
              <w:t>1324</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0023" w:rsidRDefault="000D2D2A" w:rsidP="00FF6D77">
            <w:pPr>
              <w:spacing w:after="120"/>
              <w:jc w:val="left"/>
              <w:rPr>
                <w:rFonts w:ascii="Consolas" w:hAnsi="Consolas" w:cs="Consolas"/>
                <w:noProof/>
                <w:lang w:val="en-GB"/>
              </w:rPr>
            </w:pPr>
            <w:r>
              <w:rPr>
                <w:rFonts w:ascii="Consolas" w:hAnsi="Consolas" w:cs="Consolas"/>
                <w:noProof/>
                <w:lang w:val="en-GB"/>
              </w:rPr>
              <w:t>1234</w:t>
            </w:r>
          </w:p>
        </w:tc>
        <w:tc>
          <w:tcPr>
            <w:tcW w:w="5535" w:type="dxa"/>
            <w:gridSpan w:val="2"/>
          </w:tcPr>
          <w:p w:rsidR="000D2D2A" w:rsidRDefault="000D2D2A" w:rsidP="00FF6D77">
            <w:pPr>
              <w:spacing w:after="120"/>
              <w:jc w:val="left"/>
              <w:rPr>
                <w:rFonts w:ascii="Consolas" w:hAnsi="Consolas" w:cs="Consolas"/>
                <w:noProof/>
              </w:rPr>
            </w:pPr>
            <w:r>
              <w:rPr>
                <w:rFonts w:ascii="Consolas" w:hAnsi="Consolas" w:cs="Consolas"/>
                <w:noProof/>
                <w:lang w:val="en-GB"/>
              </w:rPr>
              <w:t>10</w:t>
            </w:r>
          </w:p>
          <w:p w:rsidR="000D2D2A" w:rsidRDefault="000D2D2A" w:rsidP="00FF6D77">
            <w:pPr>
              <w:spacing w:after="120"/>
              <w:jc w:val="left"/>
              <w:rPr>
                <w:rFonts w:ascii="Consolas" w:hAnsi="Consolas" w:cs="Consolas"/>
                <w:noProof/>
              </w:rPr>
            </w:pPr>
            <w:r>
              <w:rPr>
                <w:rFonts w:ascii="Consolas" w:hAnsi="Consolas" w:cs="Consolas"/>
                <w:noProof/>
                <w:lang w:val="en-GB"/>
              </w:rPr>
              <w:t>4321</w:t>
            </w:r>
          </w:p>
          <w:p w:rsidR="000D2D2A" w:rsidRDefault="000D2D2A" w:rsidP="00FF6D77">
            <w:pPr>
              <w:spacing w:after="120"/>
              <w:jc w:val="left"/>
              <w:rPr>
                <w:rFonts w:ascii="Consolas" w:hAnsi="Consolas" w:cs="Consolas"/>
                <w:noProof/>
              </w:rPr>
            </w:pPr>
            <w:r>
              <w:rPr>
                <w:rFonts w:ascii="Consolas" w:hAnsi="Consolas" w:cs="Consolas"/>
                <w:noProof/>
                <w:lang w:val="en-GB"/>
              </w:rPr>
              <w:t>4231</w:t>
            </w:r>
          </w:p>
          <w:p w:rsidR="000D2D2A" w:rsidRPr="00380023" w:rsidRDefault="000D2D2A" w:rsidP="00FF6D77">
            <w:pPr>
              <w:spacing w:after="120"/>
              <w:jc w:val="left"/>
              <w:rPr>
                <w:rFonts w:ascii="Consolas" w:hAnsi="Consolas" w:cs="Consolas"/>
                <w:noProof/>
                <w:lang w:val="en-GB"/>
              </w:rPr>
            </w:pPr>
            <w:r>
              <w:rPr>
                <w:rFonts w:ascii="Consolas" w:hAnsi="Consolas" w:cs="Consolas"/>
                <w:noProof/>
                <w:lang w:val="en-GB"/>
              </w:rPr>
              <w:t>1324</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Fonts w:ascii="Consolas" w:hAnsi="Consolas" w:cs="Consolas"/>
                <w:noProof/>
                <w:lang w:val="en-GB"/>
              </w:rPr>
            </w:pPr>
            <w:r>
              <w:t>2010</w:t>
            </w:r>
          </w:p>
        </w:tc>
        <w:tc>
          <w:tcPr>
            <w:tcW w:w="5535" w:type="dxa"/>
            <w:gridSpan w:val="2"/>
          </w:tcPr>
          <w:p w:rsidR="000D2D2A" w:rsidRPr="0092376B" w:rsidRDefault="000D2D2A" w:rsidP="00FF6D77">
            <w:pPr>
              <w:spacing w:after="120"/>
              <w:jc w:val="left"/>
              <w:rPr>
                <w:rFonts w:ascii="Consolas" w:hAnsi="Consolas" w:cs="Consolas"/>
                <w:noProof/>
                <w:lang w:val="en-GB"/>
              </w:rPr>
            </w:pPr>
            <w:r w:rsidRPr="0092376B">
              <w:rPr>
                <w:rFonts w:ascii="Consolas" w:hAnsi="Consolas" w:cs="Consolas"/>
                <w:noProof/>
                <w:lang w:val="en-GB"/>
              </w:rPr>
              <w:t>3</w:t>
            </w:r>
          </w:p>
          <w:p w:rsidR="000D2D2A" w:rsidRPr="0092376B" w:rsidRDefault="000D2D2A" w:rsidP="00FF6D77">
            <w:pPr>
              <w:spacing w:after="120"/>
              <w:jc w:val="left"/>
              <w:rPr>
                <w:rFonts w:ascii="Consolas" w:hAnsi="Consolas" w:cs="Consolas"/>
                <w:noProof/>
                <w:lang w:val="en-GB"/>
              </w:rPr>
            </w:pPr>
            <w:r w:rsidRPr="0092376B">
              <w:rPr>
                <w:rFonts w:ascii="Consolas" w:hAnsi="Consolas" w:cs="Consolas"/>
                <w:noProof/>
                <w:lang w:val="en-GB"/>
              </w:rPr>
              <w:t>0102</w:t>
            </w:r>
          </w:p>
          <w:p w:rsidR="000D2D2A" w:rsidRPr="0092376B" w:rsidRDefault="000D2D2A" w:rsidP="00FF6D77">
            <w:pPr>
              <w:spacing w:after="120"/>
              <w:jc w:val="left"/>
              <w:rPr>
                <w:rFonts w:ascii="Consolas" w:hAnsi="Consolas" w:cs="Consolas"/>
                <w:noProof/>
                <w:lang w:val="en-GB"/>
              </w:rPr>
            </w:pPr>
            <w:r w:rsidRPr="0092376B">
              <w:rPr>
                <w:rFonts w:ascii="Consolas" w:hAnsi="Consolas" w:cs="Consolas"/>
                <w:noProof/>
                <w:lang w:val="en-GB"/>
              </w:rPr>
              <w:t>0012</w:t>
            </w:r>
          </w:p>
          <w:p w:rsidR="000D2D2A" w:rsidRDefault="000D2D2A" w:rsidP="00FF6D77">
            <w:pPr>
              <w:spacing w:after="120"/>
              <w:jc w:val="left"/>
              <w:rPr>
                <w:rFonts w:ascii="Consolas" w:hAnsi="Consolas" w:cs="Consolas"/>
                <w:noProof/>
                <w:lang w:val="en-GB"/>
              </w:rPr>
            </w:pPr>
            <w:r w:rsidRPr="0092376B">
              <w:rPr>
                <w:rFonts w:ascii="Consolas" w:hAnsi="Consolas" w:cs="Consolas"/>
                <w:noProof/>
                <w:lang w:val="en-GB"/>
              </w:rPr>
              <w:t>2100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234EC9" w:rsidRDefault="000D2D2A" w:rsidP="00FF6D77">
            <w:pPr>
              <w:spacing w:after="120"/>
              <w:jc w:val="left"/>
              <w:rPr>
                <w:rFonts w:ascii="Consolas" w:hAnsi="Consolas" w:cs="Consolas"/>
                <w:noProof/>
                <w:lang w:val="en-US"/>
              </w:rPr>
            </w:pPr>
            <w:r>
              <w:rPr>
                <w:lang w:val="en-US"/>
              </w:rPr>
              <w:t>1111</w:t>
            </w:r>
          </w:p>
        </w:tc>
        <w:tc>
          <w:tcPr>
            <w:tcW w:w="5535" w:type="dxa"/>
            <w:gridSpan w:val="2"/>
          </w:tcPr>
          <w:p w:rsidR="000D2D2A" w:rsidRPr="00234EC9" w:rsidRDefault="000D2D2A" w:rsidP="00FF6D77">
            <w:pPr>
              <w:spacing w:after="120"/>
              <w:jc w:val="left"/>
              <w:rPr>
                <w:rFonts w:ascii="Consolas" w:hAnsi="Consolas" w:cs="Consolas"/>
                <w:noProof/>
                <w:lang w:val="en-GB"/>
              </w:rPr>
            </w:pPr>
            <w:r w:rsidRPr="00234EC9">
              <w:rPr>
                <w:rFonts w:ascii="Consolas" w:hAnsi="Consolas" w:cs="Consolas"/>
                <w:noProof/>
                <w:lang w:val="en-GB"/>
              </w:rPr>
              <w:t>4</w:t>
            </w:r>
          </w:p>
          <w:p w:rsidR="000D2D2A" w:rsidRPr="00234EC9" w:rsidRDefault="000D2D2A" w:rsidP="00FF6D77">
            <w:pPr>
              <w:spacing w:after="120"/>
              <w:jc w:val="left"/>
              <w:rPr>
                <w:rFonts w:ascii="Consolas" w:hAnsi="Consolas" w:cs="Consolas"/>
                <w:noProof/>
                <w:lang w:val="en-GB"/>
              </w:rPr>
            </w:pPr>
            <w:r w:rsidRPr="00234EC9">
              <w:rPr>
                <w:rFonts w:ascii="Consolas" w:hAnsi="Consolas" w:cs="Consolas"/>
                <w:noProof/>
                <w:lang w:val="en-GB"/>
              </w:rPr>
              <w:t>1111</w:t>
            </w:r>
          </w:p>
          <w:p w:rsidR="000D2D2A" w:rsidRPr="00234EC9" w:rsidRDefault="000D2D2A" w:rsidP="00FF6D77">
            <w:pPr>
              <w:spacing w:after="120"/>
              <w:jc w:val="left"/>
              <w:rPr>
                <w:rFonts w:ascii="Consolas" w:hAnsi="Consolas" w:cs="Consolas"/>
                <w:noProof/>
                <w:lang w:val="en-GB"/>
              </w:rPr>
            </w:pPr>
            <w:r w:rsidRPr="00234EC9">
              <w:rPr>
                <w:rFonts w:ascii="Consolas" w:hAnsi="Consolas" w:cs="Consolas"/>
                <w:noProof/>
                <w:lang w:val="en-GB"/>
              </w:rPr>
              <w:t>1111</w:t>
            </w:r>
          </w:p>
          <w:p w:rsidR="000D2D2A" w:rsidRPr="00234EC9" w:rsidRDefault="000D2D2A" w:rsidP="00FF6D77">
            <w:pPr>
              <w:spacing w:after="120"/>
              <w:jc w:val="left"/>
              <w:rPr>
                <w:rFonts w:ascii="Consolas" w:hAnsi="Consolas" w:cs="Consolas"/>
                <w:noProof/>
                <w:lang w:val="en-GB"/>
              </w:rPr>
            </w:pPr>
            <w:r w:rsidRPr="00234EC9">
              <w:rPr>
                <w:rFonts w:ascii="Consolas" w:hAnsi="Consolas" w:cs="Consolas"/>
                <w:noProof/>
                <w:lang w:val="en-GB"/>
              </w:rPr>
              <w:t>1111</w:t>
            </w:r>
          </w:p>
        </w:tc>
      </w:tr>
      <w:tr w:rsidR="000D2D2A" w:rsidRPr="00861311" w:rsidTr="00FF6D77">
        <w:tc>
          <w:tcPr>
            <w:tcW w:w="11072" w:type="dxa"/>
            <w:gridSpan w:val="4"/>
            <w:vAlign w:val="center"/>
          </w:tcPr>
          <w:p w:rsidR="000D2D2A" w:rsidRPr="00A853DA" w:rsidRDefault="000D2D2A" w:rsidP="00FF6D77">
            <w:pPr>
              <w:pStyle w:val="ProblemTitle"/>
              <w:rPr>
                <w:lang w:val="ru-RU"/>
              </w:rPr>
            </w:pPr>
            <w:r>
              <w:t>Задача 11</w:t>
            </w:r>
            <w:r w:rsidRPr="00C21B10">
              <w:t>.</w:t>
            </w:r>
            <w:r w:rsidRPr="0008202C">
              <w:rPr>
                <w:lang w:val="ru-RU"/>
              </w:rPr>
              <w:t xml:space="preserve"> </w:t>
            </w:r>
            <w:r>
              <w:t xml:space="preserve">Бит тест на позиция </w:t>
            </w:r>
            <w:r>
              <w:rPr>
                <w:lang w:val="en-US"/>
              </w:rPr>
              <w:t>p</w:t>
            </w:r>
            <w:r w:rsidRPr="00A853DA">
              <w:rPr>
                <w:lang w:val="ru-RU"/>
              </w:rPr>
              <w:t>.</w:t>
            </w:r>
          </w:p>
        </w:tc>
      </w:tr>
      <w:tr w:rsidR="000D2D2A" w:rsidRPr="00A63073"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Default="000D2D2A" w:rsidP="00FF6D77">
            <w:r w:rsidRPr="00FD399D">
              <w:t xml:space="preserve">Дадено е </w:t>
            </w:r>
            <w:r>
              <w:t xml:space="preserve">цяло положително </w:t>
            </w:r>
            <w:r w:rsidRPr="00FD399D">
              <w:t xml:space="preserve">число n и позиция p. Напишете поредица от операции, които да отпечатат стойността на бита на позиция p от числото n (0 или 1). </w:t>
            </w:r>
          </w:p>
          <w:p w:rsidR="000D2D2A" w:rsidRPr="00A63073" w:rsidRDefault="000D2D2A" w:rsidP="00FF6D77">
            <w:r w:rsidRPr="00FD399D">
              <w:t>Пример: n=35, p=5 -&gt; 1. Още един пример: n=35, p=6 -&gt; 0.</w:t>
            </w:r>
          </w:p>
        </w:tc>
      </w:tr>
      <w:tr w:rsidR="000D2D2A" w:rsidRPr="002C315E"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2C315E" w:rsidRDefault="000D2D2A" w:rsidP="00FF6D77">
            <w:pPr>
              <w:spacing w:after="120"/>
            </w:pPr>
            <w:r>
              <w:t xml:space="preserve">Входните данни се въвеждат цяло число. На първия ред се въвежда стойността на </w:t>
            </w:r>
            <w:r w:rsidRPr="00906CB4">
              <w:rPr>
                <w:b/>
                <w:lang w:val="ru-RU"/>
              </w:rPr>
              <w:t xml:space="preserve"> </w:t>
            </w:r>
            <w:r>
              <w:rPr>
                <w:color w:val="000000"/>
              </w:rPr>
              <w:t>числото</w:t>
            </w:r>
            <w:r>
              <w:t xml:space="preserve"> </w:t>
            </w:r>
            <w:r>
              <w:rPr>
                <w:b/>
                <w:lang w:val="en-US"/>
              </w:rPr>
              <w:t>n</w:t>
            </w:r>
            <w:r>
              <w:t>, на втория  - стойността на позицията</w:t>
            </w:r>
            <w:r>
              <w:rPr>
                <w:color w:val="000000"/>
              </w:rPr>
              <w:t xml:space="preserve"> </w:t>
            </w:r>
            <w:r>
              <w:rPr>
                <w:b/>
              </w:rPr>
              <w:t xml:space="preserve">р  </w:t>
            </w:r>
            <w:r w:rsidRPr="009B656E">
              <w:rPr>
                <w:lang w:val="ru-RU"/>
              </w:rPr>
              <w:t>(</w:t>
            </w:r>
            <w:r w:rsidRPr="002D5408">
              <w:rPr>
                <w:lang w:val="ru-RU"/>
              </w:rPr>
              <w:t>0</w:t>
            </w:r>
            <w:r>
              <w:t xml:space="preserve"> &lt; р &lt; </w:t>
            </w:r>
            <w:r w:rsidRPr="009B656E">
              <w:rPr>
                <w:lang w:val="ru-RU"/>
              </w:rPr>
              <w:t>31)</w:t>
            </w:r>
            <w:r>
              <w:rPr>
                <w:color w:val="000000"/>
              </w:rPr>
              <w:t>.</w:t>
            </w:r>
          </w:p>
        </w:tc>
      </w:tr>
      <w:tr w:rsidR="000D2D2A" w:rsidRPr="006B0528" w:rsidTr="00FF6D77">
        <w:tc>
          <w:tcPr>
            <w:tcW w:w="11072" w:type="dxa"/>
            <w:gridSpan w:val="4"/>
            <w:vAlign w:val="center"/>
          </w:tcPr>
          <w:p w:rsidR="000D2D2A" w:rsidRPr="003352BB" w:rsidRDefault="000D2D2A" w:rsidP="00FF6D77">
            <w:pPr>
              <w:spacing w:after="120"/>
              <w:jc w:val="left"/>
              <w:rPr>
                <w:b/>
              </w:rPr>
            </w:pPr>
            <w:r w:rsidRPr="003352BB">
              <w:rPr>
                <w:b/>
              </w:rPr>
              <w:t>Описание на изхода</w:t>
            </w:r>
          </w:p>
          <w:p w:rsidR="000D2D2A" w:rsidRPr="006B0528" w:rsidRDefault="000D2D2A" w:rsidP="00FF6D77">
            <w:pPr>
              <w:spacing w:after="120"/>
            </w:pPr>
            <w:r>
              <w:t xml:space="preserve">Изходът се извежда  </w:t>
            </w:r>
            <w:r w:rsidRPr="005A4ADD">
              <w:rPr>
                <w:b/>
                <w:lang w:val="ru-RU"/>
              </w:rPr>
              <w:t>1</w:t>
            </w:r>
            <w:r w:rsidRPr="006D62A9">
              <w:rPr>
                <w:lang w:val="ru-RU"/>
              </w:rPr>
              <w:t xml:space="preserve"> </w:t>
            </w:r>
            <w:r>
              <w:t xml:space="preserve">или </w:t>
            </w:r>
            <w:r w:rsidRPr="005A4ADD">
              <w:rPr>
                <w:b/>
                <w:lang w:val="ru-RU"/>
              </w:rPr>
              <w:t>0</w:t>
            </w:r>
            <w:r w:rsidRPr="006D62A9">
              <w:rPr>
                <w:lang w:val="ru-RU"/>
              </w:rPr>
              <w:t>.</w:t>
            </w:r>
            <w:r w:rsidRPr="00B04E6B">
              <w:rPr>
                <w:lang w:val="ru-RU"/>
              </w:rPr>
              <w:t xml:space="preserve"> </w:t>
            </w:r>
            <w:r>
              <w:rPr>
                <w:lang w:val="ru-RU"/>
              </w:rPr>
              <w:t>Ако</w:t>
            </w:r>
            <w:r>
              <w:t xml:space="preserve"> бита на позиция </w:t>
            </w:r>
            <w:r w:rsidRPr="005A4ADD">
              <w:rPr>
                <w:b/>
              </w:rPr>
              <w:t>р</w:t>
            </w:r>
            <w:r>
              <w:t xml:space="preserve"> е 1</w:t>
            </w:r>
            <w:r>
              <w:rPr>
                <w:lang w:val="ru-RU"/>
              </w:rPr>
              <w:t xml:space="preserve">, се извежда </w:t>
            </w:r>
            <w:r>
              <w:rPr>
                <w:b/>
              </w:rPr>
              <w:t>1</w:t>
            </w:r>
            <w:r w:rsidRPr="00B04E6B">
              <w:rPr>
                <w:lang w:val="ru-RU"/>
              </w:rPr>
              <w:t xml:space="preserve">, </w:t>
            </w:r>
            <w:r>
              <w:t xml:space="preserve">в противен случай – </w:t>
            </w:r>
            <w:r>
              <w:rPr>
                <w:b/>
              </w:rPr>
              <w:t>0</w:t>
            </w:r>
            <w:r w:rsidRPr="00B04E6B">
              <w:t>.</w:t>
            </w:r>
          </w:p>
        </w:tc>
      </w:tr>
      <w:tr w:rsidR="000D2D2A" w:rsidRPr="00B2039D" w:rsidTr="00FF6D77">
        <w:tc>
          <w:tcPr>
            <w:tcW w:w="11072" w:type="dxa"/>
            <w:gridSpan w:val="4"/>
            <w:vAlign w:val="center"/>
          </w:tcPr>
          <w:p w:rsidR="000D2D2A" w:rsidRPr="003352BB" w:rsidRDefault="000D2D2A" w:rsidP="00FF6D77">
            <w:pPr>
              <w:spacing w:after="120"/>
              <w:jc w:val="left"/>
              <w:rPr>
                <w:b/>
              </w:rPr>
            </w:pPr>
            <w:r w:rsidRPr="003352BB">
              <w:rPr>
                <w:b/>
              </w:rPr>
              <w:t>Анализ на задачата</w:t>
            </w:r>
          </w:p>
          <w:p w:rsidR="000D2D2A" w:rsidRDefault="000D2D2A" w:rsidP="003452A0">
            <w:pPr>
              <w:spacing w:after="120"/>
              <w:rPr>
                <w:rFonts w:ascii="Courier New" w:hAnsi="Courier New" w:cs="Courier New"/>
                <w:noProof/>
                <w:color w:val="0000FF"/>
                <w:szCs w:val="20"/>
                <w:lang w:eastAsia="en-US"/>
              </w:rPr>
            </w:pPr>
            <w:r w:rsidRPr="00FD399D">
              <w:t>Ползвайте побитови операции:</w:t>
            </w:r>
          </w:p>
          <w:p w:rsidR="000D2D2A" w:rsidRPr="00FD399D" w:rsidRDefault="000D2D2A" w:rsidP="00FF6D77">
            <w:pPr>
              <w:autoSpaceDE w:val="0"/>
              <w:autoSpaceDN w:val="0"/>
              <w:adjustRightInd w:val="0"/>
              <w:spacing w:before="0"/>
              <w:jc w:val="left"/>
              <w:rPr>
                <w:rFonts w:ascii="Courier New" w:hAnsi="Courier New" w:cs="Courier New"/>
                <w:noProof/>
                <w:szCs w:val="20"/>
                <w:lang w:eastAsia="en-US"/>
              </w:rPr>
            </w:pPr>
            <w:r w:rsidRPr="00FD399D">
              <w:rPr>
                <w:rFonts w:ascii="Courier New" w:hAnsi="Courier New" w:cs="Courier New"/>
                <w:noProof/>
                <w:color w:val="0000FF"/>
                <w:szCs w:val="20"/>
                <w:lang w:eastAsia="en-US"/>
              </w:rPr>
              <w:lastRenderedPageBreak/>
              <w:t>int</w:t>
            </w:r>
            <w:r w:rsidRPr="00FD399D">
              <w:rPr>
                <w:rFonts w:ascii="Courier New" w:hAnsi="Courier New" w:cs="Courier New"/>
                <w:noProof/>
                <w:szCs w:val="20"/>
                <w:lang w:eastAsia="en-US"/>
              </w:rPr>
              <w:t xml:space="preserve"> n = </w:t>
            </w:r>
            <w:r w:rsidRPr="00FD399D">
              <w:rPr>
                <w:rFonts w:ascii="Courier New" w:hAnsi="Courier New" w:cs="Courier New"/>
                <w:noProof/>
                <w:color w:val="A52A2A"/>
                <w:szCs w:val="20"/>
                <w:lang w:eastAsia="en-US"/>
              </w:rPr>
              <w:t>35</w:t>
            </w:r>
            <w:r w:rsidRPr="00FD399D">
              <w:rPr>
                <w:rFonts w:ascii="Courier New" w:hAnsi="Courier New" w:cs="Courier New"/>
                <w:noProof/>
                <w:szCs w:val="20"/>
                <w:lang w:eastAsia="en-US"/>
              </w:rPr>
              <w:t xml:space="preserve">; </w:t>
            </w:r>
            <w:r w:rsidRPr="00FD399D">
              <w:rPr>
                <w:rFonts w:ascii="Courier New" w:hAnsi="Courier New" w:cs="Courier New"/>
                <w:noProof/>
                <w:color w:val="008000"/>
                <w:szCs w:val="20"/>
                <w:lang w:eastAsia="en-US"/>
              </w:rPr>
              <w:t>// 00100011</w:t>
            </w:r>
          </w:p>
          <w:p w:rsidR="000D2D2A" w:rsidRPr="00FD399D" w:rsidRDefault="000D2D2A" w:rsidP="00FF6D77">
            <w:pPr>
              <w:autoSpaceDE w:val="0"/>
              <w:autoSpaceDN w:val="0"/>
              <w:adjustRightInd w:val="0"/>
              <w:spacing w:before="0"/>
              <w:jc w:val="left"/>
              <w:rPr>
                <w:rFonts w:ascii="Courier New" w:hAnsi="Courier New" w:cs="Courier New"/>
                <w:noProof/>
                <w:szCs w:val="20"/>
                <w:lang w:eastAsia="en-US"/>
              </w:rPr>
            </w:pPr>
            <w:r w:rsidRPr="00FD399D">
              <w:rPr>
                <w:rFonts w:ascii="Courier New" w:hAnsi="Courier New" w:cs="Courier New"/>
                <w:noProof/>
                <w:color w:val="0000FF"/>
                <w:szCs w:val="20"/>
                <w:lang w:eastAsia="en-US"/>
              </w:rPr>
              <w:t>int</w:t>
            </w:r>
            <w:r w:rsidRPr="00FD399D">
              <w:rPr>
                <w:rFonts w:ascii="Courier New" w:hAnsi="Courier New" w:cs="Courier New"/>
                <w:noProof/>
                <w:szCs w:val="20"/>
                <w:lang w:eastAsia="en-US"/>
              </w:rPr>
              <w:t xml:space="preserve"> p = </w:t>
            </w:r>
            <w:r w:rsidRPr="00FD399D">
              <w:rPr>
                <w:rFonts w:ascii="Courier New" w:hAnsi="Courier New" w:cs="Courier New"/>
                <w:noProof/>
                <w:color w:val="A52A2A"/>
                <w:szCs w:val="20"/>
                <w:lang w:eastAsia="en-US"/>
              </w:rPr>
              <w:t>6</w:t>
            </w:r>
            <w:r w:rsidRPr="00FD399D">
              <w:rPr>
                <w:rFonts w:ascii="Courier New" w:hAnsi="Courier New" w:cs="Courier New"/>
                <w:noProof/>
                <w:szCs w:val="20"/>
                <w:lang w:eastAsia="en-US"/>
              </w:rPr>
              <w:t>;</w:t>
            </w:r>
          </w:p>
          <w:p w:rsidR="000D2D2A" w:rsidRPr="00FD399D" w:rsidRDefault="000D2D2A" w:rsidP="00FF6D77">
            <w:pPr>
              <w:autoSpaceDE w:val="0"/>
              <w:autoSpaceDN w:val="0"/>
              <w:adjustRightInd w:val="0"/>
              <w:spacing w:before="0"/>
              <w:jc w:val="left"/>
              <w:rPr>
                <w:rFonts w:ascii="Courier New" w:hAnsi="Courier New" w:cs="Courier New"/>
                <w:noProof/>
                <w:szCs w:val="20"/>
                <w:lang w:eastAsia="en-US"/>
              </w:rPr>
            </w:pPr>
            <w:r w:rsidRPr="00FD399D">
              <w:rPr>
                <w:rFonts w:ascii="Courier New" w:hAnsi="Courier New" w:cs="Courier New"/>
                <w:noProof/>
                <w:color w:val="0000FF"/>
                <w:szCs w:val="20"/>
                <w:lang w:eastAsia="en-US"/>
              </w:rPr>
              <w:t>int</w:t>
            </w:r>
            <w:r w:rsidRPr="00FD399D">
              <w:rPr>
                <w:rFonts w:ascii="Courier New" w:hAnsi="Courier New" w:cs="Courier New"/>
                <w:noProof/>
                <w:szCs w:val="20"/>
                <w:lang w:eastAsia="en-US"/>
              </w:rPr>
              <w:t xml:space="preserve"> i = </w:t>
            </w:r>
            <w:r w:rsidRPr="00FD399D">
              <w:rPr>
                <w:rFonts w:ascii="Courier New" w:hAnsi="Courier New" w:cs="Courier New"/>
                <w:noProof/>
                <w:color w:val="A52A2A"/>
                <w:szCs w:val="20"/>
                <w:lang w:eastAsia="en-US"/>
              </w:rPr>
              <w:t>1</w:t>
            </w:r>
            <w:r w:rsidRPr="00FD399D">
              <w:rPr>
                <w:rFonts w:ascii="Courier New" w:hAnsi="Courier New" w:cs="Courier New"/>
                <w:noProof/>
                <w:szCs w:val="20"/>
                <w:lang w:eastAsia="en-US"/>
              </w:rPr>
              <w:t xml:space="preserve">; </w:t>
            </w:r>
            <w:r w:rsidRPr="00FD399D">
              <w:rPr>
                <w:rFonts w:ascii="Courier New" w:hAnsi="Courier New" w:cs="Courier New"/>
                <w:noProof/>
                <w:color w:val="008000"/>
                <w:szCs w:val="20"/>
                <w:lang w:eastAsia="en-US"/>
              </w:rPr>
              <w:t>// 00000001</w:t>
            </w:r>
          </w:p>
          <w:p w:rsidR="000D2D2A" w:rsidRPr="00FD399D" w:rsidRDefault="000D2D2A" w:rsidP="00FF6D77">
            <w:pPr>
              <w:autoSpaceDE w:val="0"/>
              <w:autoSpaceDN w:val="0"/>
              <w:adjustRightInd w:val="0"/>
              <w:spacing w:before="0"/>
              <w:jc w:val="left"/>
              <w:rPr>
                <w:rFonts w:ascii="Courier New" w:hAnsi="Courier New" w:cs="Courier New"/>
                <w:noProof/>
                <w:szCs w:val="20"/>
                <w:lang w:eastAsia="en-US"/>
              </w:rPr>
            </w:pPr>
            <w:r w:rsidRPr="00FD399D">
              <w:rPr>
                <w:rFonts w:ascii="Courier New" w:hAnsi="Courier New" w:cs="Courier New"/>
                <w:noProof/>
                <w:color w:val="0000FF"/>
                <w:szCs w:val="20"/>
                <w:lang w:eastAsia="en-US"/>
              </w:rPr>
              <w:t>int</w:t>
            </w:r>
            <w:r w:rsidRPr="00FD399D">
              <w:rPr>
                <w:rFonts w:ascii="Courier New" w:hAnsi="Courier New" w:cs="Courier New"/>
                <w:noProof/>
                <w:szCs w:val="20"/>
                <w:lang w:eastAsia="en-US"/>
              </w:rPr>
              <w:t xml:space="preserve"> mask = i &lt;&lt; p; </w:t>
            </w:r>
            <w:r w:rsidRPr="00FD399D">
              <w:rPr>
                <w:rFonts w:ascii="Courier New" w:hAnsi="Courier New" w:cs="Courier New"/>
                <w:noProof/>
                <w:color w:val="008000"/>
                <w:szCs w:val="20"/>
                <w:lang w:eastAsia="en-US"/>
              </w:rPr>
              <w:t xml:space="preserve">// Move the 1st bit </w:t>
            </w:r>
            <w:r>
              <w:rPr>
                <w:rFonts w:ascii="Courier New" w:hAnsi="Courier New" w:cs="Courier New"/>
                <w:noProof/>
                <w:color w:val="008000"/>
                <w:szCs w:val="20"/>
                <w:lang w:eastAsia="en-US"/>
              </w:rPr>
              <w:t>left by</w:t>
            </w:r>
            <w:r w:rsidRPr="00FD399D">
              <w:rPr>
                <w:rFonts w:ascii="Courier New" w:hAnsi="Courier New" w:cs="Courier New"/>
                <w:noProof/>
                <w:color w:val="008000"/>
                <w:szCs w:val="20"/>
                <w:lang w:eastAsia="en-US"/>
              </w:rPr>
              <w:t xml:space="preserve"> p positions</w:t>
            </w:r>
          </w:p>
          <w:p w:rsidR="000D2D2A" w:rsidRPr="00FD399D" w:rsidRDefault="000D2D2A" w:rsidP="00FF6D77">
            <w:pPr>
              <w:autoSpaceDE w:val="0"/>
              <w:autoSpaceDN w:val="0"/>
              <w:adjustRightInd w:val="0"/>
              <w:spacing w:before="0"/>
              <w:jc w:val="left"/>
              <w:rPr>
                <w:rFonts w:ascii="Courier New" w:hAnsi="Courier New" w:cs="Courier New"/>
                <w:noProof/>
                <w:szCs w:val="20"/>
                <w:lang w:eastAsia="en-US"/>
              </w:rPr>
            </w:pPr>
          </w:p>
          <w:p w:rsidR="000D2D2A" w:rsidRPr="00FD399D" w:rsidRDefault="000D2D2A" w:rsidP="00FF6D77">
            <w:pPr>
              <w:autoSpaceDE w:val="0"/>
              <w:autoSpaceDN w:val="0"/>
              <w:adjustRightInd w:val="0"/>
              <w:spacing w:before="0"/>
              <w:jc w:val="left"/>
              <w:rPr>
                <w:rFonts w:ascii="Courier New" w:hAnsi="Courier New" w:cs="Courier New"/>
                <w:noProof/>
                <w:szCs w:val="20"/>
                <w:lang w:eastAsia="en-US"/>
              </w:rPr>
            </w:pPr>
            <w:r w:rsidRPr="00FD399D">
              <w:rPr>
                <w:rFonts w:ascii="Courier New" w:hAnsi="Courier New" w:cs="Courier New"/>
                <w:noProof/>
                <w:color w:val="008000"/>
                <w:szCs w:val="20"/>
                <w:lang w:eastAsia="en-US"/>
              </w:rPr>
              <w:t>// If i &amp; mask are positive then the p-th bit of n is 1</w:t>
            </w:r>
          </w:p>
          <w:p w:rsidR="000D2D2A" w:rsidRPr="00B2039D" w:rsidRDefault="000D2D2A" w:rsidP="003452A0">
            <w:pPr>
              <w:spacing w:after="120"/>
            </w:pPr>
            <w:r w:rsidRPr="00FD399D">
              <w:rPr>
                <w:rFonts w:ascii="Courier New" w:hAnsi="Courier New" w:cs="Courier New"/>
                <w:noProof/>
                <w:color w:val="2B91AF"/>
                <w:szCs w:val="20"/>
                <w:lang w:eastAsia="en-US"/>
              </w:rPr>
              <w:t>Console</w:t>
            </w:r>
            <w:r w:rsidRPr="00FD399D">
              <w:rPr>
                <w:rFonts w:ascii="Courier New" w:hAnsi="Courier New" w:cs="Courier New"/>
                <w:noProof/>
                <w:szCs w:val="20"/>
                <w:lang w:eastAsia="en-US"/>
              </w:rPr>
              <w:t xml:space="preserve">.WriteLine((n &amp; mask) != </w:t>
            </w:r>
            <w:r w:rsidRPr="00FD399D">
              <w:rPr>
                <w:rFonts w:ascii="Courier New" w:hAnsi="Courier New" w:cs="Courier New"/>
                <w:noProof/>
                <w:color w:val="A52A2A"/>
                <w:szCs w:val="20"/>
                <w:lang w:eastAsia="en-US"/>
              </w:rPr>
              <w:t>0</w:t>
            </w:r>
            <w:r w:rsidRPr="00FD399D">
              <w:rPr>
                <w:rFonts w:ascii="Courier New" w:hAnsi="Courier New" w:cs="Courier New"/>
                <w:noProof/>
                <w:szCs w:val="20"/>
                <w:lang w:eastAsia="en-US"/>
              </w:rPr>
              <w:t xml:space="preserve"> ? </w:t>
            </w:r>
            <w:r w:rsidRPr="00FD399D">
              <w:rPr>
                <w:rFonts w:ascii="Courier New" w:hAnsi="Courier New" w:cs="Courier New"/>
                <w:noProof/>
                <w:color w:val="A52A2A"/>
                <w:szCs w:val="20"/>
                <w:lang w:eastAsia="en-US"/>
              </w:rPr>
              <w:t>1</w:t>
            </w:r>
            <w:r w:rsidRPr="00FD399D">
              <w:rPr>
                <w:rFonts w:ascii="Courier New" w:hAnsi="Courier New" w:cs="Courier New"/>
                <w:noProof/>
                <w:szCs w:val="20"/>
                <w:lang w:eastAsia="en-US"/>
              </w:rPr>
              <w:t xml:space="preserve"> : </w:t>
            </w:r>
            <w:r w:rsidRPr="00FD399D">
              <w:rPr>
                <w:rFonts w:ascii="Courier New" w:hAnsi="Courier New" w:cs="Courier New"/>
                <w:noProof/>
                <w:color w:val="A52A2A"/>
                <w:szCs w:val="20"/>
                <w:lang w:eastAsia="en-US"/>
              </w:rPr>
              <w:t>0</w:t>
            </w:r>
            <w:r w:rsidRPr="00FD399D">
              <w:rPr>
                <w:rFonts w:ascii="Courier New" w:hAnsi="Courier New" w:cs="Courier New"/>
                <w:noProof/>
                <w:szCs w:val="20"/>
                <w:lang w:eastAsia="en-US"/>
              </w:rPr>
              <w:t>);</w:t>
            </w:r>
          </w:p>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lastRenderedPageBreak/>
              <w:t>Решение (сорс код)</w:t>
            </w:r>
          </w:p>
        </w:tc>
      </w:tr>
      <w:tr w:rsidR="000D2D2A" w:rsidRPr="003352BB" w:rsidTr="00FF6D77">
        <w:tc>
          <w:tcPr>
            <w:tcW w:w="11072" w:type="dxa"/>
            <w:gridSpan w:val="4"/>
            <w:tcMar>
              <w:top w:w="113" w:type="dxa"/>
              <w:bottom w:w="113" w:type="dxa"/>
            </w:tcMar>
            <w:vAlign w:val="center"/>
          </w:tcPr>
          <w:p w:rsidR="000D2D2A" w:rsidRPr="002116A6" w:rsidRDefault="000D2D2A" w:rsidP="00FF6D77">
            <w:pPr>
              <w:autoSpaceDE w:val="0"/>
              <w:autoSpaceDN w:val="0"/>
              <w:adjustRightInd w:val="0"/>
              <w:spacing w:before="0"/>
              <w:jc w:val="left"/>
              <w:rPr>
                <w:rFonts w:ascii="Consolas" w:eastAsia="Times New Roman" w:hAnsi="Consolas" w:cs="Consolas"/>
                <w:szCs w:val="20"/>
              </w:rPr>
            </w:pPr>
            <w:r w:rsidRPr="002116A6">
              <w:rPr>
                <w:rFonts w:ascii="Consolas" w:eastAsia="Times New Roman" w:hAnsi="Consolas" w:cs="Consolas"/>
                <w:color w:val="0000FF"/>
                <w:szCs w:val="20"/>
              </w:rPr>
              <w:t>using</w:t>
            </w:r>
            <w:r w:rsidRPr="002116A6">
              <w:rPr>
                <w:rFonts w:ascii="Consolas" w:eastAsia="Times New Roman" w:hAnsi="Consolas" w:cs="Consolas"/>
                <w:szCs w:val="20"/>
              </w:rPr>
              <w:t xml:space="preserve"> System;</w:t>
            </w:r>
          </w:p>
          <w:p w:rsidR="000D2D2A" w:rsidRPr="002116A6" w:rsidRDefault="000D2D2A" w:rsidP="00FF6D77">
            <w:pPr>
              <w:autoSpaceDE w:val="0"/>
              <w:autoSpaceDN w:val="0"/>
              <w:adjustRightInd w:val="0"/>
              <w:spacing w:before="0"/>
              <w:jc w:val="left"/>
              <w:rPr>
                <w:rFonts w:ascii="Consolas" w:eastAsia="Times New Roman" w:hAnsi="Consolas" w:cs="Consolas"/>
                <w:szCs w:val="20"/>
              </w:rPr>
            </w:pP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color w:val="0000FF"/>
                <w:szCs w:val="20"/>
                <w:lang w:val="en-US" w:eastAsia="en-US"/>
              </w:rPr>
              <w:t>class</w:t>
            </w:r>
            <w:r w:rsidRPr="002116A6">
              <w:rPr>
                <w:rFonts w:ascii="Consolas" w:eastAsia="Times New Roman" w:hAnsi="Consolas" w:cs="Consolas"/>
                <w:szCs w:val="20"/>
                <w:lang w:val="en-US" w:eastAsia="en-US"/>
              </w:rPr>
              <w:t xml:space="preserve"> </w:t>
            </w:r>
            <w:proofErr w:type="spellStart"/>
            <w:r w:rsidRPr="002116A6">
              <w:rPr>
                <w:rFonts w:ascii="Consolas" w:eastAsia="Times New Roman" w:hAnsi="Consolas" w:cs="Consolas"/>
                <w:color w:val="2B91AF"/>
                <w:szCs w:val="20"/>
                <w:lang w:val="en-US" w:eastAsia="en-US"/>
              </w:rPr>
              <w:t>BitTest</w:t>
            </w:r>
            <w:proofErr w:type="spellEnd"/>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color w:val="0000FF"/>
                <w:szCs w:val="20"/>
                <w:lang w:val="en-US" w:eastAsia="en-US"/>
              </w:rPr>
              <w:t>static</w:t>
            </w:r>
            <w:r w:rsidRPr="002116A6">
              <w:rPr>
                <w:rFonts w:ascii="Consolas" w:eastAsia="Times New Roman" w:hAnsi="Consolas" w:cs="Consolas"/>
                <w:szCs w:val="20"/>
                <w:lang w:val="en-US" w:eastAsia="en-US"/>
              </w:rPr>
              <w:t xml:space="preserve"> </w:t>
            </w:r>
            <w:r w:rsidRPr="002116A6">
              <w:rPr>
                <w:rFonts w:ascii="Consolas" w:eastAsia="Times New Roman" w:hAnsi="Consolas" w:cs="Consolas"/>
                <w:color w:val="0000FF"/>
                <w:szCs w:val="20"/>
                <w:lang w:val="en-US" w:eastAsia="en-US"/>
              </w:rPr>
              <w:t>void</w:t>
            </w:r>
            <w:r w:rsidRPr="002116A6">
              <w:rPr>
                <w:rFonts w:ascii="Consolas" w:eastAsia="Times New Roman" w:hAnsi="Consolas" w:cs="Consolas"/>
                <w:szCs w:val="20"/>
                <w:lang w:val="en-US" w:eastAsia="en-US"/>
              </w:rPr>
              <w:t xml:space="preserve"> Main()</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proofErr w:type="spellStart"/>
            <w:r w:rsidRPr="002116A6">
              <w:rPr>
                <w:rFonts w:ascii="Consolas" w:eastAsia="Times New Roman" w:hAnsi="Consolas" w:cs="Consolas"/>
                <w:color w:val="0000FF"/>
                <w:szCs w:val="20"/>
                <w:lang w:val="en-US" w:eastAsia="en-US"/>
              </w:rPr>
              <w:t>int</w:t>
            </w:r>
            <w:proofErr w:type="spellEnd"/>
            <w:r w:rsidRPr="002116A6">
              <w:rPr>
                <w:rFonts w:ascii="Consolas" w:eastAsia="Times New Roman" w:hAnsi="Consolas" w:cs="Consolas"/>
                <w:szCs w:val="20"/>
                <w:lang w:val="en-US" w:eastAsia="en-US"/>
              </w:rPr>
              <w:t xml:space="preserve"> n = </w:t>
            </w:r>
            <w:proofErr w:type="spellStart"/>
            <w:r w:rsidRPr="002116A6">
              <w:rPr>
                <w:rFonts w:ascii="Consolas" w:eastAsia="Times New Roman" w:hAnsi="Consolas" w:cs="Consolas"/>
                <w:color w:val="0000FF"/>
                <w:szCs w:val="20"/>
                <w:lang w:val="en-US" w:eastAsia="en-US"/>
              </w:rPr>
              <w:t>int</w:t>
            </w:r>
            <w:r w:rsidRPr="002116A6">
              <w:rPr>
                <w:rFonts w:ascii="Consolas" w:eastAsia="Times New Roman" w:hAnsi="Consolas" w:cs="Consolas"/>
                <w:szCs w:val="20"/>
                <w:lang w:val="en-US" w:eastAsia="en-US"/>
              </w:rPr>
              <w:t>.Parse</w:t>
            </w:r>
            <w:proofErr w:type="spellEnd"/>
            <w:r w:rsidRPr="002116A6">
              <w:rPr>
                <w:rFonts w:ascii="Consolas" w:eastAsia="Times New Roman" w:hAnsi="Consolas" w:cs="Consolas"/>
                <w:szCs w:val="20"/>
                <w:lang w:val="en-US" w:eastAsia="en-US"/>
              </w:rPr>
              <w:t>(</w:t>
            </w:r>
            <w:proofErr w:type="spellStart"/>
            <w:r w:rsidRPr="002116A6">
              <w:rPr>
                <w:rFonts w:ascii="Consolas" w:eastAsia="Times New Roman" w:hAnsi="Consolas" w:cs="Consolas"/>
                <w:color w:val="2B91AF"/>
                <w:szCs w:val="20"/>
                <w:lang w:val="en-US" w:eastAsia="en-US"/>
              </w:rPr>
              <w:t>Console</w:t>
            </w:r>
            <w:r w:rsidRPr="002116A6">
              <w:rPr>
                <w:rFonts w:ascii="Consolas" w:eastAsia="Times New Roman" w:hAnsi="Consolas" w:cs="Consolas"/>
                <w:szCs w:val="20"/>
                <w:lang w:val="en-US" w:eastAsia="en-US"/>
              </w:rPr>
              <w:t>.ReadLine</w:t>
            </w:r>
            <w:proofErr w:type="spellEnd"/>
            <w:r w:rsidRPr="002116A6">
              <w:rPr>
                <w:rFonts w:ascii="Consolas" w:eastAsia="Times New Roman" w:hAnsi="Consolas" w:cs="Consolas"/>
                <w:szCs w:val="20"/>
                <w:lang w:val="en-US" w:eastAsia="en-US"/>
              </w:rPr>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proofErr w:type="spellStart"/>
            <w:r w:rsidRPr="002116A6">
              <w:rPr>
                <w:rFonts w:ascii="Consolas" w:eastAsia="Times New Roman" w:hAnsi="Consolas" w:cs="Consolas"/>
                <w:color w:val="0000FF"/>
                <w:szCs w:val="20"/>
                <w:lang w:val="en-US" w:eastAsia="en-US"/>
              </w:rPr>
              <w:t>int</w:t>
            </w:r>
            <w:proofErr w:type="spellEnd"/>
            <w:r w:rsidRPr="002116A6">
              <w:rPr>
                <w:rFonts w:ascii="Consolas" w:eastAsia="Times New Roman" w:hAnsi="Consolas" w:cs="Consolas"/>
                <w:szCs w:val="20"/>
                <w:lang w:val="en-US" w:eastAsia="en-US"/>
              </w:rPr>
              <w:t xml:space="preserve"> p = </w:t>
            </w:r>
            <w:proofErr w:type="spellStart"/>
            <w:r w:rsidRPr="002116A6">
              <w:rPr>
                <w:rFonts w:ascii="Consolas" w:eastAsia="Times New Roman" w:hAnsi="Consolas" w:cs="Consolas"/>
                <w:color w:val="0000FF"/>
                <w:szCs w:val="20"/>
                <w:lang w:val="en-US" w:eastAsia="en-US"/>
              </w:rPr>
              <w:t>int</w:t>
            </w:r>
            <w:r w:rsidRPr="002116A6">
              <w:rPr>
                <w:rFonts w:ascii="Consolas" w:eastAsia="Times New Roman" w:hAnsi="Consolas" w:cs="Consolas"/>
                <w:szCs w:val="20"/>
                <w:lang w:val="en-US" w:eastAsia="en-US"/>
              </w:rPr>
              <w:t>.Parse</w:t>
            </w:r>
            <w:proofErr w:type="spellEnd"/>
            <w:r w:rsidRPr="002116A6">
              <w:rPr>
                <w:rFonts w:ascii="Consolas" w:eastAsia="Times New Roman" w:hAnsi="Consolas" w:cs="Consolas"/>
                <w:szCs w:val="20"/>
                <w:lang w:val="en-US" w:eastAsia="en-US"/>
              </w:rPr>
              <w:t>(</w:t>
            </w:r>
            <w:proofErr w:type="spellStart"/>
            <w:r w:rsidRPr="002116A6">
              <w:rPr>
                <w:rFonts w:ascii="Consolas" w:eastAsia="Times New Roman" w:hAnsi="Consolas" w:cs="Consolas"/>
                <w:color w:val="2B91AF"/>
                <w:szCs w:val="20"/>
                <w:lang w:val="en-US" w:eastAsia="en-US"/>
              </w:rPr>
              <w:t>Console</w:t>
            </w:r>
            <w:r w:rsidRPr="002116A6">
              <w:rPr>
                <w:rFonts w:ascii="Consolas" w:eastAsia="Times New Roman" w:hAnsi="Consolas" w:cs="Consolas"/>
                <w:szCs w:val="20"/>
                <w:lang w:val="en-US" w:eastAsia="en-US"/>
              </w:rPr>
              <w:t>.ReadLine</w:t>
            </w:r>
            <w:proofErr w:type="spellEnd"/>
            <w:r w:rsidRPr="002116A6">
              <w:rPr>
                <w:rFonts w:ascii="Consolas" w:eastAsia="Times New Roman" w:hAnsi="Consolas" w:cs="Consolas"/>
                <w:szCs w:val="20"/>
                <w:lang w:val="en-US" w:eastAsia="en-US"/>
              </w:rPr>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proofErr w:type="spellStart"/>
            <w:r w:rsidRPr="002116A6">
              <w:rPr>
                <w:rFonts w:ascii="Consolas" w:eastAsia="Times New Roman" w:hAnsi="Consolas" w:cs="Consolas"/>
                <w:color w:val="0000FF"/>
                <w:szCs w:val="20"/>
                <w:lang w:val="en-US" w:eastAsia="en-US"/>
              </w:rPr>
              <w:t>int</w:t>
            </w:r>
            <w:proofErr w:type="spellEnd"/>
            <w:r w:rsidRPr="002116A6">
              <w:rPr>
                <w:rFonts w:ascii="Consolas" w:eastAsia="Times New Roman" w:hAnsi="Consolas" w:cs="Consolas"/>
                <w:szCs w:val="20"/>
                <w:lang w:val="en-US" w:eastAsia="en-US"/>
              </w:rPr>
              <w:t xml:space="preserve"> i = 1;</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proofErr w:type="spellStart"/>
            <w:r w:rsidRPr="002116A6">
              <w:rPr>
                <w:rFonts w:ascii="Consolas" w:eastAsia="Times New Roman" w:hAnsi="Consolas" w:cs="Consolas"/>
                <w:color w:val="0000FF"/>
                <w:szCs w:val="20"/>
                <w:lang w:val="en-US" w:eastAsia="en-US"/>
              </w:rPr>
              <w:t>int</w:t>
            </w:r>
            <w:proofErr w:type="spellEnd"/>
            <w:r w:rsidRPr="002116A6">
              <w:rPr>
                <w:rFonts w:ascii="Consolas" w:eastAsia="Times New Roman" w:hAnsi="Consolas" w:cs="Consolas"/>
                <w:szCs w:val="20"/>
                <w:lang w:val="en-US" w:eastAsia="en-US"/>
              </w:rPr>
              <w:t xml:space="preserve"> mask = i &lt;&lt; p;</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proofErr w:type="spellStart"/>
            <w:r w:rsidRPr="002116A6">
              <w:rPr>
                <w:rFonts w:ascii="Consolas" w:eastAsia="Times New Roman" w:hAnsi="Consolas" w:cs="Consolas"/>
                <w:color w:val="0000FF"/>
                <w:szCs w:val="20"/>
                <w:lang w:val="en-US" w:eastAsia="en-US"/>
              </w:rPr>
              <w:t>int</w:t>
            </w:r>
            <w:proofErr w:type="spellEnd"/>
            <w:r w:rsidRPr="002116A6">
              <w:rPr>
                <w:rFonts w:ascii="Consolas" w:eastAsia="Times New Roman" w:hAnsi="Consolas" w:cs="Consolas"/>
                <w:szCs w:val="20"/>
                <w:lang w:val="en-US" w:eastAsia="en-US"/>
              </w:rPr>
              <w:t xml:space="preserve"> result = n &amp; mask;</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r w:rsidRPr="002116A6">
              <w:rPr>
                <w:rFonts w:ascii="Consolas" w:eastAsia="Times New Roman" w:hAnsi="Consolas" w:cs="Consolas"/>
                <w:color w:val="0000FF"/>
                <w:szCs w:val="20"/>
                <w:lang w:val="en-US" w:eastAsia="en-US"/>
              </w:rPr>
              <w:t>if</w:t>
            </w:r>
            <w:r w:rsidRPr="002116A6">
              <w:rPr>
                <w:rFonts w:ascii="Consolas" w:eastAsia="Times New Roman" w:hAnsi="Consolas" w:cs="Consolas"/>
                <w:szCs w:val="20"/>
                <w:lang w:val="en-US" w:eastAsia="en-US"/>
              </w:rPr>
              <w:t xml:space="preserve"> (result == 0)</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proofErr w:type="spellStart"/>
            <w:r w:rsidRPr="002116A6">
              <w:rPr>
                <w:rFonts w:ascii="Consolas" w:eastAsia="Times New Roman" w:hAnsi="Consolas" w:cs="Consolas"/>
                <w:color w:val="2B91AF"/>
                <w:szCs w:val="20"/>
                <w:lang w:val="en-US" w:eastAsia="en-US"/>
              </w:rPr>
              <w:t>Console</w:t>
            </w:r>
            <w:r w:rsidRPr="002116A6">
              <w:rPr>
                <w:rFonts w:ascii="Consolas" w:eastAsia="Times New Roman" w:hAnsi="Consolas" w:cs="Consolas"/>
                <w:szCs w:val="20"/>
                <w:lang w:val="en-US" w:eastAsia="en-US"/>
              </w:rPr>
              <w:t>.WriteLine</w:t>
            </w:r>
            <w:proofErr w:type="spellEnd"/>
            <w:r w:rsidRPr="002116A6">
              <w:rPr>
                <w:rFonts w:ascii="Consolas" w:eastAsia="Times New Roman" w:hAnsi="Consolas" w:cs="Consolas"/>
                <w:szCs w:val="20"/>
                <w:lang w:val="en-US" w:eastAsia="en-US"/>
              </w:rPr>
              <w:t>(0);</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r w:rsidRPr="002116A6">
              <w:rPr>
                <w:rFonts w:ascii="Consolas" w:eastAsia="Times New Roman" w:hAnsi="Consolas" w:cs="Consolas"/>
                <w:color w:val="0000FF"/>
                <w:szCs w:val="20"/>
                <w:lang w:val="en-US" w:eastAsia="en-US"/>
              </w:rPr>
              <w:t>else</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r>
            <w:proofErr w:type="spellStart"/>
            <w:r w:rsidRPr="002116A6">
              <w:rPr>
                <w:rFonts w:ascii="Consolas" w:eastAsia="Times New Roman" w:hAnsi="Consolas" w:cs="Consolas"/>
                <w:color w:val="2B91AF"/>
                <w:szCs w:val="20"/>
                <w:lang w:val="en-US" w:eastAsia="en-US"/>
              </w:rPr>
              <w:t>Console</w:t>
            </w:r>
            <w:r w:rsidRPr="002116A6">
              <w:rPr>
                <w:rFonts w:ascii="Consolas" w:eastAsia="Times New Roman" w:hAnsi="Consolas" w:cs="Consolas"/>
                <w:szCs w:val="20"/>
                <w:lang w:val="en-US" w:eastAsia="en-US"/>
              </w:rPr>
              <w:t>.WriteLine</w:t>
            </w:r>
            <w:proofErr w:type="spellEnd"/>
            <w:r w:rsidRPr="002116A6">
              <w:rPr>
                <w:rFonts w:ascii="Consolas" w:eastAsia="Times New Roman" w:hAnsi="Consolas" w:cs="Consolas"/>
                <w:szCs w:val="20"/>
                <w:lang w:val="en-US" w:eastAsia="en-US"/>
              </w:rPr>
              <w:t>(1);</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r>
            <w:r w:rsidRPr="002116A6">
              <w:rPr>
                <w:rFonts w:ascii="Consolas" w:eastAsia="Times New Roman" w:hAnsi="Consolas" w:cs="Consolas"/>
                <w:szCs w:val="20"/>
                <w:lang w:val="en-US" w:eastAsia="en-US"/>
              </w:rPr>
              <w:tab/>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ab/>
              <w:t>}</w:t>
            </w:r>
          </w:p>
          <w:p w:rsidR="000D2D2A" w:rsidRPr="002116A6" w:rsidRDefault="000D2D2A" w:rsidP="00FF6D77">
            <w:pPr>
              <w:autoSpaceDE w:val="0"/>
              <w:autoSpaceDN w:val="0"/>
              <w:adjustRightInd w:val="0"/>
              <w:spacing w:before="0"/>
              <w:jc w:val="left"/>
              <w:rPr>
                <w:rFonts w:ascii="Consolas" w:eastAsia="Times New Roman" w:hAnsi="Consolas" w:cs="Consolas"/>
                <w:szCs w:val="20"/>
                <w:lang w:val="en-US" w:eastAsia="en-US"/>
              </w:rPr>
            </w:pPr>
            <w:r w:rsidRPr="002116A6">
              <w:rPr>
                <w:rFonts w:ascii="Consolas" w:eastAsia="Times New Roman" w:hAnsi="Consolas" w:cs="Consolas"/>
                <w:szCs w:val="20"/>
                <w:lang w:val="en-US" w:eastAsia="en-US"/>
              </w:rPr>
              <w:t>}</w:t>
            </w:r>
          </w:p>
        </w:tc>
      </w:tr>
      <w:tr w:rsidR="000D2D2A" w:rsidRPr="003352BB" w:rsidTr="00F427FE">
        <w:tc>
          <w:tcPr>
            <w:tcW w:w="11072" w:type="dxa"/>
            <w:gridSpan w:val="4"/>
            <w:vAlign w:val="center"/>
          </w:tcPr>
          <w:p w:rsidR="000D2D2A" w:rsidRPr="003352BB" w:rsidRDefault="000D2D2A" w:rsidP="000C66A4">
            <w:pPr>
              <w:spacing w:after="120"/>
              <w:jc w:val="left"/>
              <w:rPr>
                <w:b/>
              </w:rPr>
            </w:pPr>
            <w:r w:rsidRPr="003352BB">
              <w:rPr>
                <w:b/>
              </w:rPr>
              <w:t>Тестове</w:t>
            </w:r>
          </w:p>
          <w:p w:rsidR="000D2D2A" w:rsidRPr="00C21B10" w:rsidRDefault="000D2D2A" w:rsidP="000C66A4">
            <w:pPr>
              <w:spacing w:after="120"/>
            </w:pPr>
            <w:r w:rsidRPr="00C21B10">
              <w:t>Интересните случаи за тестване са следните:</w:t>
            </w:r>
          </w:p>
          <w:p w:rsidR="000D2D2A" w:rsidRPr="003352BB" w:rsidRDefault="000D2D2A" w:rsidP="000C66A4">
            <w:pPr>
              <w:pStyle w:val="ListParagraph"/>
              <w:numPr>
                <w:ilvl w:val="0"/>
                <w:numId w:val="37"/>
              </w:numPr>
              <w:spacing w:after="120"/>
              <w:rPr>
                <w:rFonts w:ascii="Consolas" w:hAnsi="Consolas" w:cs="Consolas"/>
              </w:rPr>
            </w:pPr>
            <w:r w:rsidRPr="003352BB">
              <w:rPr>
                <w:rFonts w:cs="Consolas"/>
              </w:rPr>
              <w:t>Примерният вход от условието на задачата</w:t>
            </w:r>
          </w:p>
          <w:p w:rsidR="000D2D2A" w:rsidRPr="0080763B" w:rsidRDefault="000D2D2A" w:rsidP="000C66A4">
            <w:pPr>
              <w:pStyle w:val="ListParagraph"/>
              <w:numPr>
                <w:ilvl w:val="0"/>
                <w:numId w:val="37"/>
              </w:numPr>
              <w:spacing w:after="120"/>
              <w:rPr>
                <w:rStyle w:val="Code"/>
              </w:rPr>
            </w:pPr>
            <w:r>
              <w:rPr>
                <w:rStyle w:val="Code"/>
              </w:rPr>
              <w:t>15\</w:t>
            </w:r>
            <w:r w:rsidRPr="0080763B">
              <w:rPr>
                <w:rStyle w:val="Code"/>
              </w:rPr>
              <w:t>3</w:t>
            </w:r>
          </w:p>
          <w:p w:rsidR="000D2D2A" w:rsidRPr="0080763B" w:rsidRDefault="000D2D2A" w:rsidP="000C66A4">
            <w:pPr>
              <w:pStyle w:val="ListParagraph"/>
              <w:numPr>
                <w:ilvl w:val="0"/>
                <w:numId w:val="37"/>
              </w:numPr>
              <w:spacing w:after="120"/>
              <w:rPr>
                <w:rStyle w:val="Code"/>
              </w:rPr>
            </w:pPr>
            <w:r>
              <w:rPr>
                <w:rStyle w:val="Code"/>
              </w:rPr>
              <w:t>239\</w:t>
            </w:r>
            <w:r w:rsidRPr="0080763B">
              <w:rPr>
                <w:rStyle w:val="Code"/>
              </w:rPr>
              <w:t>4</w:t>
            </w:r>
          </w:p>
          <w:p w:rsidR="000D2D2A" w:rsidRPr="0080763B" w:rsidRDefault="000D2D2A" w:rsidP="000C66A4">
            <w:pPr>
              <w:pStyle w:val="ListParagraph"/>
              <w:numPr>
                <w:ilvl w:val="0"/>
                <w:numId w:val="37"/>
              </w:numPr>
              <w:spacing w:after="120"/>
              <w:rPr>
                <w:rStyle w:val="Code"/>
              </w:rPr>
            </w:pPr>
            <w:r>
              <w:rPr>
                <w:rStyle w:val="Code"/>
              </w:rPr>
              <w:t>257\</w:t>
            </w:r>
            <w:r w:rsidRPr="0080763B">
              <w:rPr>
                <w:rStyle w:val="Code"/>
              </w:rPr>
              <w:t>8</w:t>
            </w:r>
          </w:p>
          <w:p w:rsidR="000D2D2A" w:rsidRPr="000C66A4" w:rsidRDefault="000D2D2A" w:rsidP="000C66A4">
            <w:pPr>
              <w:pStyle w:val="ListParagraph"/>
              <w:numPr>
                <w:ilvl w:val="0"/>
                <w:numId w:val="37"/>
              </w:numPr>
              <w:spacing w:after="120"/>
              <w:rPr>
                <w:rFonts w:ascii="Consolas" w:hAnsi="Consolas" w:cs="Consolas"/>
              </w:rPr>
            </w:pPr>
            <w:r>
              <w:rPr>
                <w:rStyle w:val="Code"/>
              </w:rPr>
              <w:t>1111\</w:t>
            </w:r>
            <w:r w:rsidRPr="0080763B">
              <w:rPr>
                <w:rStyle w:val="Code"/>
              </w:rPr>
              <w:t>3</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0763B" w:rsidRDefault="000D2D2A" w:rsidP="00FF6D77">
            <w:pPr>
              <w:spacing w:after="120"/>
              <w:jc w:val="left"/>
              <w:rPr>
                <w:rStyle w:val="Code"/>
              </w:rPr>
            </w:pPr>
            <w:r w:rsidRPr="0080763B">
              <w:rPr>
                <w:rStyle w:val="Code"/>
              </w:rPr>
              <w:t>35</w:t>
            </w:r>
          </w:p>
          <w:p w:rsidR="000D2D2A" w:rsidRPr="0080763B" w:rsidRDefault="000D2D2A" w:rsidP="00FF6D77">
            <w:pPr>
              <w:spacing w:after="120"/>
              <w:jc w:val="left"/>
              <w:rPr>
                <w:rStyle w:val="Code"/>
              </w:rPr>
            </w:pPr>
            <w:r w:rsidRPr="0080763B">
              <w:rPr>
                <w:rStyle w:val="Code"/>
              </w:rPr>
              <w:t>6</w:t>
            </w:r>
          </w:p>
        </w:tc>
        <w:tc>
          <w:tcPr>
            <w:tcW w:w="5535" w:type="dxa"/>
            <w:gridSpan w:val="2"/>
          </w:tcPr>
          <w:p w:rsidR="000D2D2A" w:rsidRPr="0080763B" w:rsidRDefault="000D2D2A" w:rsidP="00FF6D77">
            <w:pPr>
              <w:spacing w:after="120"/>
              <w:jc w:val="left"/>
              <w:rPr>
                <w:rStyle w:val="Code"/>
              </w:rPr>
            </w:pPr>
            <w:r w:rsidRPr="0080763B">
              <w:rPr>
                <w:rStyle w:val="Code"/>
              </w:rPr>
              <w:t>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0763B" w:rsidRDefault="000D2D2A" w:rsidP="00FF6D77">
            <w:pPr>
              <w:spacing w:after="120"/>
              <w:jc w:val="left"/>
              <w:rPr>
                <w:rStyle w:val="Code"/>
              </w:rPr>
            </w:pPr>
            <w:r w:rsidRPr="0080763B">
              <w:rPr>
                <w:rStyle w:val="Code"/>
              </w:rPr>
              <w:t>239</w:t>
            </w:r>
          </w:p>
          <w:p w:rsidR="000D2D2A" w:rsidRPr="0080763B" w:rsidRDefault="000D2D2A" w:rsidP="00FF6D77">
            <w:pPr>
              <w:spacing w:after="120"/>
              <w:jc w:val="left"/>
              <w:rPr>
                <w:rStyle w:val="Code"/>
              </w:rPr>
            </w:pPr>
            <w:r w:rsidRPr="0080763B">
              <w:rPr>
                <w:rStyle w:val="Code"/>
              </w:rPr>
              <w:t>4</w:t>
            </w:r>
          </w:p>
        </w:tc>
        <w:tc>
          <w:tcPr>
            <w:tcW w:w="5535" w:type="dxa"/>
            <w:gridSpan w:val="2"/>
          </w:tcPr>
          <w:p w:rsidR="000D2D2A" w:rsidRPr="0080763B" w:rsidRDefault="000D2D2A" w:rsidP="00FF6D77">
            <w:pPr>
              <w:spacing w:after="120"/>
              <w:jc w:val="left"/>
              <w:rPr>
                <w:rStyle w:val="Code"/>
              </w:rPr>
            </w:pPr>
            <w:r w:rsidRPr="0080763B">
              <w:rPr>
                <w:rStyle w:val="Code"/>
              </w:rPr>
              <w:t>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0763B" w:rsidRDefault="000D2D2A" w:rsidP="00FF6D77">
            <w:pPr>
              <w:spacing w:after="120"/>
              <w:jc w:val="left"/>
              <w:rPr>
                <w:rStyle w:val="Code"/>
              </w:rPr>
            </w:pPr>
            <w:r w:rsidRPr="0080763B">
              <w:rPr>
                <w:rStyle w:val="Code"/>
              </w:rPr>
              <w:t>257</w:t>
            </w:r>
          </w:p>
          <w:p w:rsidR="000D2D2A" w:rsidRPr="0080763B" w:rsidRDefault="000D2D2A" w:rsidP="00FF6D77">
            <w:pPr>
              <w:spacing w:after="120"/>
              <w:jc w:val="left"/>
              <w:rPr>
                <w:rStyle w:val="Code"/>
              </w:rPr>
            </w:pPr>
            <w:r w:rsidRPr="0080763B">
              <w:rPr>
                <w:rStyle w:val="Code"/>
              </w:rPr>
              <w:t>8</w:t>
            </w:r>
          </w:p>
        </w:tc>
        <w:tc>
          <w:tcPr>
            <w:tcW w:w="5535" w:type="dxa"/>
            <w:gridSpan w:val="2"/>
          </w:tcPr>
          <w:p w:rsidR="000D2D2A" w:rsidRPr="0080763B" w:rsidRDefault="000D2D2A" w:rsidP="00FF6D77">
            <w:pPr>
              <w:spacing w:after="120"/>
              <w:jc w:val="left"/>
              <w:rPr>
                <w:rStyle w:val="Code"/>
              </w:rPr>
            </w:pPr>
            <w:r w:rsidRPr="0080763B">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0763B" w:rsidRDefault="000D2D2A" w:rsidP="00FF6D77">
            <w:pPr>
              <w:spacing w:after="120"/>
              <w:jc w:val="left"/>
              <w:rPr>
                <w:rStyle w:val="Code"/>
              </w:rPr>
            </w:pPr>
            <w:r w:rsidRPr="0080763B">
              <w:rPr>
                <w:rStyle w:val="Code"/>
              </w:rPr>
              <w:t>1111</w:t>
            </w:r>
          </w:p>
          <w:p w:rsidR="000D2D2A" w:rsidRPr="0080763B" w:rsidRDefault="000D2D2A" w:rsidP="00FF6D77">
            <w:pPr>
              <w:spacing w:after="120"/>
              <w:jc w:val="left"/>
              <w:rPr>
                <w:rStyle w:val="Code"/>
              </w:rPr>
            </w:pPr>
            <w:r w:rsidRPr="0080763B">
              <w:rPr>
                <w:rStyle w:val="Code"/>
              </w:rPr>
              <w:lastRenderedPageBreak/>
              <w:t>3</w:t>
            </w:r>
          </w:p>
        </w:tc>
        <w:tc>
          <w:tcPr>
            <w:tcW w:w="5535" w:type="dxa"/>
            <w:gridSpan w:val="2"/>
          </w:tcPr>
          <w:p w:rsidR="000D2D2A" w:rsidRPr="0080763B" w:rsidRDefault="000D2D2A" w:rsidP="00FF6D77">
            <w:pPr>
              <w:spacing w:after="120"/>
              <w:jc w:val="left"/>
              <w:rPr>
                <w:rStyle w:val="Code"/>
              </w:rPr>
            </w:pPr>
            <w:r w:rsidRPr="0080763B">
              <w:rPr>
                <w:rStyle w:val="Code"/>
              </w:rPr>
              <w:lastRenderedPageBreak/>
              <w:t>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lastRenderedPageBreak/>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0763B" w:rsidRDefault="000D2D2A" w:rsidP="00FF6D77">
            <w:pPr>
              <w:spacing w:after="120"/>
              <w:jc w:val="left"/>
              <w:rPr>
                <w:rStyle w:val="Code"/>
              </w:rPr>
            </w:pPr>
            <w:r w:rsidRPr="0080763B">
              <w:rPr>
                <w:rStyle w:val="Code"/>
              </w:rPr>
              <w:t>1111</w:t>
            </w:r>
          </w:p>
          <w:p w:rsidR="000D2D2A" w:rsidRPr="0080763B" w:rsidRDefault="000D2D2A" w:rsidP="00FF6D77">
            <w:pPr>
              <w:spacing w:after="120"/>
              <w:jc w:val="left"/>
              <w:rPr>
                <w:rStyle w:val="Code"/>
              </w:rPr>
            </w:pPr>
            <w:r w:rsidRPr="0080763B">
              <w:rPr>
                <w:rStyle w:val="Code"/>
              </w:rPr>
              <w:t>4</w:t>
            </w:r>
          </w:p>
        </w:tc>
        <w:tc>
          <w:tcPr>
            <w:tcW w:w="5535" w:type="dxa"/>
            <w:gridSpan w:val="2"/>
          </w:tcPr>
          <w:p w:rsidR="000D2D2A" w:rsidRPr="0080763B" w:rsidRDefault="000D2D2A" w:rsidP="00FF6D77">
            <w:pPr>
              <w:spacing w:after="120"/>
              <w:jc w:val="left"/>
              <w:rPr>
                <w:rStyle w:val="Code"/>
              </w:rPr>
            </w:pPr>
            <w:r w:rsidRPr="0080763B">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0763B" w:rsidRDefault="000D2D2A" w:rsidP="00FF6D77">
            <w:pPr>
              <w:spacing w:after="120"/>
              <w:jc w:val="left"/>
              <w:rPr>
                <w:rStyle w:val="Code"/>
              </w:rPr>
            </w:pPr>
            <w:r w:rsidRPr="0080763B">
              <w:rPr>
                <w:rStyle w:val="Code"/>
              </w:rPr>
              <w:t>1234</w:t>
            </w:r>
          </w:p>
          <w:p w:rsidR="000D2D2A" w:rsidRPr="0080763B" w:rsidRDefault="000D2D2A" w:rsidP="00FF6D77">
            <w:pPr>
              <w:spacing w:after="120"/>
              <w:jc w:val="left"/>
              <w:rPr>
                <w:rStyle w:val="Code"/>
              </w:rPr>
            </w:pPr>
            <w:r w:rsidRPr="0080763B">
              <w:rPr>
                <w:rStyle w:val="Code"/>
              </w:rPr>
              <w:t>7</w:t>
            </w:r>
          </w:p>
        </w:tc>
        <w:tc>
          <w:tcPr>
            <w:tcW w:w="5535" w:type="dxa"/>
            <w:gridSpan w:val="2"/>
          </w:tcPr>
          <w:p w:rsidR="000D2D2A" w:rsidRPr="0080763B" w:rsidRDefault="000D2D2A" w:rsidP="00FF6D77">
            <w:pPr>
              <w:spacing w:after="120"/>
              <w:jc w:val="left"/>
              <w:rPr>
                <w:rStyle w:val="Code"/>
              </w:rPr>
            </w:pPr>
            <w:r w:rsidRPr="0080763B">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0763B" w:rsidRDefault="000D2D2A" w:rsidP="00FF6D77">
            <w:pPr>
              <w:spacing w:after="120"/>
              <w:jc w:val="left"/>
              <w:rPr>
                <w:rStyle w:val="Code"/>
              </w:rPr>
            </w:pPr>
            <w:r w:rsidRPr="0080763B">
              <w:rPr>
                <w:rStyle w:val="Code"/>
              </w:rPr>
              <w:t>0</w:t>
            </w:r>
          </w:p>
          <w:p w:rsidR="000D2D2A" w:rsidRPr="0080763B" w:rsidRDefault="000D2D2A" w:rsidP="00FF6D77">
            <w:pPr>
              <w:spacing w:after="120"/>
              <w:jc w:val="left"/>
              <w:rPr>
                <w:rStyle w:val="Code"/>
              </w:rPr>
            </w:pPr>
            <w:r w:rsidRPr="0080763B">
              <w:rPr>
                <w:rStyle w:val="Code"/>
              </w:rPr>
              <w:t>3</w:t>
            </w:r>
          </w:p>
        </w:tc>
        <w:tc>
          <w:tcPr>
            <w:tcW w:w="5535" w:type="dxa"/>
            <w:gridSpan w:val="2"/>
          </w:tcPr>
          <w:p w:rsidR="000D2D2A" w:rsidRPr="0080763B" w:rsidRDefault="000D2D2A" w:rsidP="00FF6D77">
            <w:pPr>
              <w:spacing w:after="120"/>
              <w:jc w:val="left"/>
              <w:rPr>
                <w:rStyle w:val="Code"/>
              </w:rPr>
            </w:pPr>
            <w:r w:rsidRPr="0080763B">
              <w:rPr>
                <w:rStyle w:val="Code"/>
              </w:rPr>
              <w:t>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1009B6" w:rsidRDefault="000D2D2A" w:rsidP="00FF6D77">
            <w:pPr>
              <w:spacing w:after="120"/>
              <w:jc w:val="left"/>
              <w:rPr>
                <w:rStyle w:val="Code"/>
              </w:rPr>
            </w:pPr>
            <w:r w:rsidRPr="001009B6">
              <w:rPr>
                <w:rStyle w:val="Code"/>
              </w:rPr>
              <w:t>268435456</w:t>
            </w:r>
          </w:p>
          <w:p w:rsidR="000D2D2A" w:rsidRPr="001009B6" w:rsidRDefault="000D2D2A" w:rsidP="00FF6D77">
            <w:pPr>
              <w:spacing w:after="120"/>
              <w:jc w:val="left"/>
              <w:rPr>
                <w:rStyle w:val="Code"/>
              </w:rPr>
            </w:pPr>
            <w:r w:rsidRPr="001009B6">
              <w:rPr>
                <w:rStyle w:val="Code"/>
              </w:rPr>
              <w:t>28</w:t>
            </w:r>
          </w:p>
        </w:tc>
        <w:tc>
          <w:tcPr>
            <w:tcW w:w="5535" w:type="dxa"/>
            <w:gridSpan w:val="2"/>
          </w:tcPr>
          <w:p w:rsidR="000D2D2A" w:rsidRPr="0080763B" w:rsidRDefault="000D2D2A" w:rsidP="00FF6D77">
            <w:pPr>
              <w:spacing w:after="120"/>
              <w:jc w:val="left"/>
              <w:rPr>
                <w:rStyle w:val="Code"/>
              </w:rPr>
            </w:pPr>
            <w:r w:rsidRPr="001009B6">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234EC9" w:rsidRDefault="000D2D2A" w:rsidP="00FF6D77">
            <w:pPr>
              <w:spacing w:after="120"/>
              <w:jc w:val="left"/>
              <w:rPr>
                <w:rStyle w:val="Code"/>
              </w:rPr>
            </w:pPr>
            <w:r w:rsidRPr="00234EC9">
              <w:rPr>
                <w:rStyle w:val="Code"/>
              </w:rPr>
              <w:t>1073741824</w:t>
            </w:r>
          </w:p>
          <w:p w:rsidR="000D2D2A" w:rsidRPr="00234EC9" w:rsidRDefault="000D2D2A" w:rsidP="00FF6D77">
            <w:pPr>
              <w:spacing w:after="120"/>
              <w:jc w:val="left"/>
              <w:rPr>
                <w:rStyle w:val="Code"/>
              </w:rPr>
            </w:pPr>
            <w:r w:rsidRPr="00234EC9">
              <w:rPr>
                <w:rStyle w:val="Code"/>
              </w:rPr>
              <w:t>30</w:t>
            </w:r>
          </w:p>
        </w:tc>
        <w:tc>
          <w:tcPr>
            <w:tcW w:w="5535" w:type="dxa"/>
            <w:gridSpan w:val="2"/>
          </w:tcPr>
          <w:p w:rsidR="000D2D2A" w:rsidRPr="0080763B" w:rsidRDefault="000D2D2A" w:rsidP="00FF6D77">
            <w:pPr>
              <w:spacing w:after="120"/>
              <w:jc w:val="left"/>
              <w:rPr>
                <w:rStyle w:val="Code"/>
              </w:rPr>
            </w:pPr>
            <w:r w:rsidRPr="00234EC9">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234EC9" w:rsidRDefault="000D2D2A" w:rsidP="00FF6D77">
            <w:pPr>
              <w:spacing w:after="120"/>
              <w:jc w:val="left"/>
              <w:rPr>
                <w:rStyle w:val="Code"/>
              </w:rPr>
            </w:pPr>
            <w:r w:rsidRPr="00234EC9">
              <w:rPr>
                <w:rStyle w:val="Code"/>
              </w:rPr>
              <w:t>32768</w:t>
            </w:r>
          </w:p>
          <w:p w:rsidR="000D2D2A" w:rsidRPr="00234EC9" w:rsidRDefault="000D2D2A" w:rsidP="00FF6D77">
            <w:pPr>
              <w:spacing w:after="120"/>
              <w:jc w:val="left"/>
              <w:rPr>
                <w:rStyle w:val="Code"/>
              </w:rPr>
            </w:pPr>
            <w:r w:rsidRPr="00234EC9">
              <w:rPr>
                <w:rStyle w:val="Code"/>
              </w:rPr>
              <w:t>15</w:t>
            </w:r>
          </w:p>
        </w:tc>
        <w:tc>
          <w:tcPr>
            <w:tcW w:w="5535" w:type="dxa"/>
            <w:gridSpan w:val="2"/>
          </w:tcPr>
          <w:p w:rsidR="000D2D2A" w:rsidRPr="0080763B" w:rsidRDefault="000D2D2A" w:rsidP="00FF6D77">
            <w:pPr>
              <w:spacing w:after="120"/>
              <w:jc w:val="left"/>
              <w:rPr>
                <w:rStyle w:val="Code"/>
              </w:rPr>
            </w:pPr>
            <w:r w:rsidRPr="00234EC9">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234EC9" w:rsidRDefault="000D2D2A" w:rsidP="00FF6D77">
            <w:pPr>
              <w:spacing w:after="120"/>
              <w:jc w:val="left"/>
              <w:rPr>
                <w:rStyle w:val="Code"/>
              </w:rPr>
            </w:pPr>
            <w:r w:rsidRPr="00234EC9">
              <w:rPr>
                <w:rStyle w:val="Code"/>
              </w:rPr>
              <w:t>2147450879</w:t>
            </w:r>
          </w:p>
          <w:p w:rsidR="000D2D2A" w:rsidRPr="00234EC9" w:rsidRDefault="000D2D2A" w:rsidP="00FF6D77">
            <w:pPr>
              <w:spacing w:after="120"/>
              <w:jc w:val="left"/>
              <w:rPr>
                <w:rStyle w:val="Code"/>
              </w:rPr>
            </w:pPr>
            <w:r w:rsidRPr="00234EC9">
              <w:rPr>
                <w:rStyle w:val="Code"/>
              </w:rPr>
              <w:t>15</w:t>
            </w:r>
          </w:p>
        </w:tc>
        <w:tc>
          <w:tcPr>
            <w:tcW w:w="5535" w:type="dxa"/>
            <w:gridSpan w:val="2"/>
          </w:tcPr>
          <w:p w:rsidR="000D2D2A" w:rsidRPr="0080763B" w:rsidRDefault="000D2D2A" w:rsidP="00FF6D77">
            <w:pPr>
              <w:spacing w:after="120"/>
              <w:jc w:val="left"/>
              <w:rPr>
                <w:rStyle w:val="Code"/>
              </w:rPr>
            </w:pPr>
            <w:r w:rsidRPr="00234EC9">
              <w:rPr>
                <w:rStyle w:val="Code"/>
              </w:rPr>
              <w:t>0</w:t>
            </w:r>
          </w:p>
        </w:tc>
      </w:tr>
      <w:tr w:rsidR="000D2D2A" w:rsidRPr="00861311" w:rsidTr="00FF6D77">
        <w:tc>
          <w:tcPr>
            <w:tcW w:w="11072" w:type="dxa"/>
            <w:gridSpan w:val="4"/>
            <w:vAlign w:val="center"/>
          </w:tcPr>
          <w:p w:rsidR="000D2D2A" w:rsidRPr="00861311" w:rsidRDefault="000D2D2A" w:rsidP="00FF6D77">
            <w:pPr>
              <w:pStyle w:val="ProblemTitle"/>
            </w:pPr>
            <w:r>
              <w:t xml:space="preserve">Задача </w:t>
            </w:r>
            <w:r>
              <w:rPr>
                <w:lang w:val="ru-RU"/>
              </w:rPr>
              <w:t>1</w:t>
            </w:r>
            <w:r w:rsidRPr="00155676">
              <w:rPr>
                <w:lang w:val="ru-RU"/>
              </w:rPr>
              <w:t>2</w:t>
            </w:r>
            <w:r w:rsidRPr="00C21B10">
              <w:t>.</w:t>
            </w:r>
            <w:r w:rsidRPr="0008202C">
              <w:rPr>
                <w:lang w:val="ru-RU"/>
              </w:rPr>
              <w:t xml:space="preserve"> </w:t>
            </w:r>
            <w:r>
              <w:rPr>
                <w:lang w:val="ru-RU"/>
              </w:rPr>
              <w:t xml:space="preserve">Установяване </w:t>
            </w:r>
            <w:r>
              <w:t xml:space="preserve">бит на позиция </w:t>
            </w:r>
            <w:r>
              <w:rPr>
                <w:lang w:val="en-US"/>
              </w:rPr>
              <w:t>p</w:t>
            </w:r>
            <w:r>
              <w:t xml:space="preserve"> в стойност </w:t>
            </w:r>
            <w:r>
              <w:rPr>
                <w:lang w:val="en-US"/>
              </w:rPr>
              <w:t>v</w:t>
            </w:r>
            <w:r w:rsidRPr="00A853DA">
              <w:rPr>
                <w:lang w:val="ru-RU"/>
              </w:rPr>
              <w:t>.</w:t>
            </w:r>
          </w:p>
        </w:tc>
      </w:tr>
      <w:tr w:rsidR="000D2D2A" w:rsidRPr="00A63073"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Pr="00387DDF" w:rsidRDefault="000D2D2A" w:rsidP="00FF6D77">
            <w:pPr>
              <w:rPr>
                <w:lang w:val="ru-RU"/>
              </w:rPr>
            </w:pPr>
            <w:r>
              <w:t xml:space="preserve">Напишете булев израз, който проверява дали битът на позиция </w:t>
            </w:r>
            <w:r w:rsidRPr="00DF5CBB">
              <w:rPr>
                <w:rStyle w:val="Code"/>
              </w:rPr>
              <w:t>p</w:t>
            </w:r>
            <w:r>
              <w:t xml:space="preserve"> на цялото число </w:t>
            </w:r>
            <w:r w:rsidRPr="00DF5CBB">
              <w:rPr>
                <w:rStyle w:val="Code"/>
              </w:rPr>
              <w:t>v</w:t>
            </w:r>
            <w:r>
              <w:t xml:space="preserve"> има стойност 1. Пример v=5, p=1 -&gt; </w:t>
            </w:r>
            <w:r>
              <w:rPr>
                <w:lang w:val="en-US"/>
              </w:rPr>
              <w:t>False</w:t>
            </w:r>
            <w:r>
              <w:t>.</w:t>
            </w:r>
          </w:p>
        </w:tc>
      </w:tr>
      <w:tr w:rsidR="000D2D2A" w:rsidRPr="002C315E"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155676" w:rsidRDefault="000D2D2A" w:rsidP="00FF6D77">
            <w:pPr>
              <w:spacing w:after="120"/>
              <w:rPr>
                <w:lang w:val="ru-RU"/>
              </w:rPr>
            </w:pPr>
            <w:r>
              <w:t xml:space="preserve">Входните данни се въвеждат като цели числа. На първия ред се въвежда стойността на </w:t>
            </w:r>
            <w:r>
              <w:rPr>
                <w:b/>
                <w:lang w:val="en-GB"/>
              </w:rPr>
              <w:t>v</w:t>
            </w:r>
            <w:r w:rsidRPr="00906CB4">
              <w:rPr>
                <w:b/>
                <w:lang w:val="ru-RU"/>
              </w:rPr>
              <w:t xml:space="preserve"> </w:t>
            </w:r>
            <w:r>
              <w:t xml:space="preserve">, на втория  - стойността </w:t>
            </w:r>
            <w:r w:rsidRPr="00182431">
              <w:rPr>
                <w:b/>
                <w:lang w:val="en-US"/>
              </w:rPr>
              <w:t>p</w:t>
            </w:r>
            <w:r w:rsidRPr="00A70249">
              <w:rPr>
                <w:b/>
                <w:lang w:val="ru-RU"/>
              </w:rPr>
              <w:t>.</w:t>
            </w:r>
          </w:p>
        </w:tc>
      </w:tr>
      <w:tr w:rsidR="000D2D2A" w:rsidRPr="006B0528" w:rsidTr="00FF6D77">
        <w:tc>
          <w:tcPr>
            <w:tcW w:w="11072" w:type="dxa"/>
            <w:gridSpan w:val="4"/>
            <w:vAlign w:val="center"/>
          </w:tcPr>
          <w:p w:rsidR="000D2D2A" w:rsidRPr="003352BB" w:rsidRDefault="000D2D2A" w:rsidP="00FF6D77">
            <w:pPr>
              <w:spacing w:after="120"/>
              <w:jc w:val="left"/>
              <w:rPr>
                <w:b/>
              </w:rPr>
            </w:pPr>
            <w:r w:rsidRPr="003352BB">
              <w:rPr>
                <w:b/>
              </w:rPr>
              <w:t>Описание на изхода</w:t>
            </w:r>
          </w:p>
          <w:p w:rsidR="000D2D2A" w:rsidRPr="00DB303F" w:rsidRDefault="000D2D2A" w:rsidP="00FF6D77">
            <w:pPr>
              <w:spacing w:after="120"/>
            </w:pPr>
            <w:r>
              <w:t xml:space="preserve">Изходът се извежда като низ  </w:t>
            </w:r>
            <w:r>
              <w:rPr>
                <w:b/>
                <w:lang w:val="en-US"/>
              </w:rPr>
              <w:t>True</w:t>
            </w:r>
            <w:r w:rsidRPr="006D62A9">
              <w:rPr>
                <w:lang w:val="ru-RU"/>
              </w:rPr>
              <w:t xml:space="preserve"> </w:t>
            </w:r>
            <w:r>
              <w:t xml:space="preserve">или </w:t>
            </w:r>
            <w:r>
              <w:rPr>
                <w:b/>
                <w:lang w:val="en-US"/>
              </w:rPr>
              <w:t>False</w:t>
            </w:r>
            <w:r w:rsidRPr="006D62A9">
              <w:rPr>
                <w:lang w:val="ru-RU"/>
              </w:rPr>
              <w:t>.</w:t>
            </w:r>
            <w:r w:rsidRPr="00B04E6B">
              <w:rPr>
                <w:lang w:val="ru-RU"/>
              </w:rPr>
              <w:t xml:space="preserve"> </w:t>
            </w:r>
            <w:r>
              <w:rPr>
                <w:lang w:val="ru-RU"/>
              </w:rPr>
              <w:t>Ако</w:t>
            </w:r>
            <w:r w:rsidRPr="00155676">
              <w:rPr>
                <w:lang w:val="ru-RU"/>
              </w:rPr>
              <w:t xml:space="preserve"> </w:t>
            </w:r>
            <w:r>
              <w:t xml:space="preserve">битът на позиция </w:t>
            </w:r>
            <w:r>
              <w:rPr>
                <w:lang w:val="en-GB"/>
              </w:rPr>
              <w:t>p</w:t>
            </w:r>
            <w:r>
              <w:t xml:space="preserve"> на цялото число </w:t>
            </w:r>
            <w:r w:rsidRPr="00DB303F">
              <w:rPr>
                <w:b/>
                <w:lang w:val="en-GB"/>
              </w:rPr>
              <w:t>v</w:t>
            </w:r>
            <w:r>
              <w:t xml:space="preserve"> е 1 извеждаме </w:t>
            </w:r>
            <w:r>
              <w:rPr>
                <w:b/>
                <w:lang w:val="en-GB"/>
              </w:rPr>
              <w:t>True</w:t>
            </w:r>
            <w:r w:rsidRPr="00155676">
              <w:rPr>
                <w:lang w:val="ru-RU"/>
              </w:rPr>
              <w:t xml:space="preserve">, </w:t>
            </w:r>
            <w:r>
              <w:t xml:space="preserve">иначе извеждаме </w:t>
            </w:r>
            <w:r>
              <w:rPr>
                <w:b/>
                <w:lang w:val="en-GB"/>
              </w:rPr>
              <w:t>False</w:t>
            </w:r>
            <w:r w:rsidRPr="00155676">
              <w:rPr>
                <w:lang w:val="ru-RU"/>
              </w:rPr>
              <w:t xml:space="preserve">. </w:t>
            </w:r>
          </w:p>
        </w:tc>
      </w:tr>
      <w:tr w:rsidR="000D2D2A" w:rsidRPr="00B2039D" w:rsidTr="00FF6D77">
        <w:tc>
          <w:tcPr>
            <w:tcW w:w="11072" w:type="dxa"/>
            <w:gridSpan w:val="4"/>
            <w:vAlign w:val="center"/>
          </w:tcPr>
          <w:p w:rsidR="000D2D2A" w:rsidRPr="003352BB" w:rsidRDefault="000D2D2A" w:rsidP="00FF6D77">
            <w:pPr>
              <w:spacing w:after="120"/>
              <w:jc w:val="left"/>
              <w:rPr>
                <w:b/>
              </w:rPr>
            </w:pPr>
            <w:r w:rsidRPr="003352BB">
              <w:rPr>
                <w:b/>
              </w:rPr>
              <w:t>Анализ на задачата</w:t>
            </w:r>
          </w:p>
          <w:p w:rsidR="000D2D2A" w:rsidRPr="00B2039D" w:rsidRDefault="000D2D2A" w:rsidP="00FF6D77">
            <w:r>
              <w:t>Задачата е аналогична на предната.</w:t>
            </w:r>
          </w:p>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c>
          <w:tcPr>
            <w:tcW w:w="11072" w:type="dxa"/>
            <w:gridSpan w:val="4"/>
            <w:tcMar>
              <w:top w:w="113" w:type="dxa"/>
              <w:bottom w:w="113" w:type="dxa"/>
            </w:tcMar>
            <w:vAlign w:val="center"/>
          </w:tcPr>
          <w:p w:rsidR="000D2D2A" w:rsidRPr="000C66A4" w:rsidRDefault="000D2D2A" w:rsidP="00FF6D77">
            <w:pPr>
              <w:autoSpaceDE w:val="0"/>
              <w:autoSpaceDN w:val="0"/>
              <w:adjustRightInd w:val="0"/>
              <w:spacing w:before="0"/>
              <w:jc w:val="left"/>
              <w:rPr>
                <w:rFonts w:ascii="Consolas" w:eastAsia="Times New Roman" w:hAnsi="Consolas" w:cs="Consolas"/>
                <w:szCs w:val="20"/>
              </w:rPr>
            </w:pPr>
            <w:r w:rsidRPr="000C66A4">
              <w:rPr>
                <w:rFonts w:ascii="Consolas" w:eastAsia="Times New Roman" w:hAnsi="Consolas" w:cs="Consolas"/>
                <w:color w:val="0000FF"/>
                <w:szCs w:val="20"/>
              </w:rPr>
              <w:t>using</w:t>
            </w:r>
            <w:r w:rsidRPr="000C66A4">
              <w:rPr>
                <w:rFonts w:ascii="Consolas" w:eastAsia="Times New Roman" w:hAnsi="Consolas" w:cs="Consolas"/>
                <w:szCs w:val="20"/>
              </w:rPr>
              <w:t xml:space="preserve"> System;</w:t>
            </w:r>
          </w:p>
          <w:p w:rsidR="000D2D2A" w:rsidRPr="000C66A4" w:rsidRDefault="000D2D2A" w:rsidP="00FF6D77">
            <w:pPr>
              <w:autoSpaceDE w:val="0"/>
              <w:autoSpaceDN w:val="0"/>
              <w:adjustRightInd w:val="0"/>
              <w:spacing w:before="0"/>
              <w:jc w:val="left"/>
              <w:rPr>
                <w:rFonts w:ascii="Consolas" w:eastAsia="Times New Roman" w:hAnsi="Consolas" w:cs="Consolas"/>
                <w:szCs w:val="20"/>
              </w:rPr>
            </w:pP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color w:val="0000FF"/>
                <w:szCs w:val="20"/>
                <w:lang w:val="en-US" w:eastAsia="en-US"/>
              </w:rPr>
              <w:lastRenderedPageBreak/>
              <w:t>class</w:t>
            </w:r>
            <w:r w:rsidRPr="000C66A4">
              <w:rPr>
                <w:rFonts w:ascii="Consolas" w:eastAsia="Times New Roman" w:hAnsi="Consolas" w:cs="Consolas"/>
                <w:szCs w:val="20"/>
                <w:lang w:val="en-US" w:eastAsia="en-US"/>
              </w:rPr>
              <w:t xml:space="preserve"> </w:t>
            </w:r>
            <w:proofErr w:type="spellStart"/>
            <w:r w:rsidRPr="000C66A4">
              <w:rPr>
                <w:rFonts w:ascii="Consolas" w:eastAsia="Times New Roman" w:hAnsi="Consolas" w:cs="Consolas"/>
                <w:color w:val="2B91AF"/>
                <w:szCs w:val="20"/>
                <w:lang w:val="en-US" w:eastAsia="en-US"/>
              </w:rPr>
              <w:t>IsBit1</w:t>
            </w:r>
            <w:proofErr w:type="spellEnd"/>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color w:val="0000FF"/>
                <w:szCs w:val="20"/>
                <w:lang w:val="en-US" w:eastAsia="en-US"/>
              </w:rPr>
              <w:t>static</w:t>
            </w:r>
            <w:r w:rsidRPr="000C66A4">
              <w:rPr>
                <w:rFonts w:ascii="Consolas" w:eastAsia="Times New Roman" w:hAnsi="Consolas" w:cs="Consolas"/>
                <w:szCs w:val="20"/>
                <w:lang w:val="en-US" w:eastAsia="en-US"/>
              </w:rPr>
              <w:t xml:space="preserve"> </w:t>
            </w:r>
            <w:r w:rsidRPr="000C66A4">
              <w:rPr>
                <w:rFonts w:ascii="Consolas" w:eastAsia="Times New Roman" w:hAnsi="Consolas" w:cs="Consolas"/>
                <w:color w:val="0000FF"/>
                <w:szCs w:val="20"/>
                <w:lang w:val="en-US" w:eastAsia="en-US"/>
              </w:rPr>
              <w:t>void</w:t>
            </w:r>
            <w:r w:rsidRPr="000C66A4">
              <w:rPr>
                <w:rFonts w:ascii="Consolas" w:eastAsia="Times New Roman" w:hAnsi="Consolas" w:cs="Consolas"/>
                <w:szCs w:val="20"/>
                <w:lang w:val="en-US" w:eastAsia="en-US"/>
              </w:rPr>
              <w:t xml:space="preserve"> Main(</w:t>
            </w:r>
            <w:r w:rsidRPr="000C66A4">
              <w:rPr>
                <w:rFonts w:ascii="Consolas" w:eastAsia="Times New Roman" w:hAnsi="Consolas" w:cs="Consolas"/>
                <w:color w:val="0000FF"/>
                <w:szCs w:val="20"/>
                <w:lang w:val="en-US" w:eastAsia="en-US"/>
              </w:rPr>
              <w:t>string</w:t>
            </w:r>
            <w:r w:rsidRPr="000C66A4">
              <w:rPr>
                <w:rFonts w:ascii="Consolas" w:eastAsia="Times New Roman" w:hAnsi="Consolas" w:cs="Consolas"/>
                <w:szCs w:val="20"/>
                <w:lang w:val="en-US" w:eastAsia="en-US"/>
              </w:rPr>
              <w:t xml:space="preserve">[] </w:t>
            </w:r>
            <w:proofErr w:type="spellStart"/>
            <w:r w:rsidRPr="000C66A4">
              <w:rPr>
                <w:rFonts w:ascii="Consolas" w:eastAsia="Times New Roman" w:hAnsi="Consolas" w:cs="Consolas"/>
                <w:szCs w:val="20"/>
                <w:lang w:val="en-US" w:eastAsia="en-US"/>
              </w:rPr>
              <w:t>args</w:t>
            </w:r>
            <w:proofErr w:type="spellEnd"/>
            <w:r w:rsidRPr="000C66A4">
              <w:rPr>
                <w:rFonts w:ascii="Consolas" w:eastAsia="Times New Roman" w:hAnsi="Consolas" w:cs="Consolas"/>
                <w:szCs w:val="20"/>
                <w:lang w:val="en-US" w:eastAsia="en-US"/>
              </w:rPr>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proofErr w:type="spellStart"/>
            <w:r w:rsidRPr="000C66A4">
              <w:rPr>
                <w:rFonts w:ascii="Consolas" w:eastAsia="Times New Roman" w:hAnsi="Consolas" w:cs="Consolas"/>
                <w:color w:val="0000FF"/>
                <w:szCs w:val="20"/>
                <w:lang w:val="en-US" w:eastAsia="en-US"/>
              </w:rPr>
              <w:t>int</w:t>
            </w:r>
            <w:proofErr w:type="spellEnd"/>
            <w:r w:rsidRPr="000C66A4">
              <w:rPr>
                <w:rFonts w:ascii="Consolas" w:eastAsia="Times New Roman" w:hAnsi="Consolas" w:cs="Consolas"/>
                <w:szCs w:val="20"/>
                <w:lang w:val="en-US" w:eastAsia="en-US"/>
              </w:rPr>
              <w:t xml:space="preserve"> v = </w:t>
            </w:r>
            <w:proofErr w:type="spellStart"/>
            <w:r w:rsidRPr="000C66A4">
              <w:rPr>
                <w:rFonts w:ascii="Consolas" w:eastAsia="Times New Roman" w:hAnsi="Consolas" w:cs="Consolas"/>
                <w:color w:val="0000FF"/>
                <w:szCs w:val="20"/>
                <w:lang w:val="en-US" w:eastAsia="en-US"/>
              </w:rPr>
              <w:t>int</w:t>
            </w:r>
            <w:r w:rsidRPr="000C66A4">
              <w:rPr>
                <w:rFonts w:ascii="Consolas" w:eastAsia="Times New Roman" w:hAnsi="Consolas" w:cs="Consolas"/>
                <w:szCs w:val="20"/>
                <w:lang w:val="en-US" w:eastAsia="en-US"/>
              </w:rPr>
              <w:t>.Parse</w:t>
            </w:r>
            <w:proofErr w:type="spellEnd"/>
            <w:r w:rsidRPr="000C66A4">
              <w:rPr>
                <w:rFonts w:ascii="Consolas" w:eastAsia="Times New Roman" w:hAnsi="Consolas" w:cs="Consolas"/>
                <w:szCs w:val="20"/>
                <w:lang w:val="en-US" w:eastAsia="en-US"/>
              </w:rPr>
              <w:t>(</w:t>
            </w:r>
            <w:proofErr w:type="spellStart"/>
            <w:r w:rsidRPr="000C66A4">
              <w:rPr>
                <w:rFonts w:ascii="Consolas" w:eastAsia="Times New Roman" w:hAnsi="Consolas" w:cs="Consolas"/>
                <w:color w:val="2B91AF"/>
                <w:szCs w:val="20"/>
                <w:lang w:val="en-US" w:eastAsia="en-US"/>
              </w:rPr>
              <w:t>Console</w:t>
            </w:r>
            <w:r w:rsidRPr="000C66A4">
              <w:rPr>
                <w:rFonts w:ascii="Consolas" w:eastAsia="Times New Roman" w:hAnsi="Consolas" w:cs="Consolas"/>
                <w:szCs w:val="20"/>
                <w:lang w:val="en-US" w:eastAsia="en-US"/>
              </w:rPr>
              <w:t>.ReadLine</w:t>
            </w:r>
            <w:proofErr w:type="spellEnd"/>
            <w:r w:rsidRPr="000C66A4">
              <w:rPr>
                <w:rFonts w:ascii="Consolas" w:eastAsia="Times New Roman" w:hAnsi="Consolas" w:cs="Consolas"/>
                <w:szCs w:val="20"/>
                <w:lang w:val="en-US" w:eastAsia="en-US"/>
              </w:rPr>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proofErr w:type="spellStart"/>
            <w:r w:rsidRPr="000C66A4">
              <w:rPr>
                <w:rFonts w:ascii="Consolas" w:eastAsia="Times New Roman" w:hAnsi="Consolas" w:cs="Consolas"/>
                <w:color w:val="0000FF"/>
                <w:szCs w:val="20"/>
                <w:lang w:val="en-US" w:eastAsia="en-US"/>
              </w:rPr>
              <w:t>int</w:t>
            </w:r>
            <w:proofErr w:type="spellEnd"/>
            <w:r w:rsidRPr="000C66A4">
              <w:rPr>
                <w:rFonts w:ascii="Consolas" w:eastAsia="Times New Roman" w:hAnsi="Consolas" w:cs="Consolas"/>
                <w:szCs w:val="20"/>
                <w:lang w:val="en-US" w:eastAsia="en-US"/>
              </w:rPr>
              <w:t xml:space="preserve"> p = </w:t>
            </w:r>
            <w:proofErr w:type="spellStart"/>
            <w:r w:rsidRPr="000C66A4">
              <w:rPr>
                <w:rFonts w:ascii="Consolas" w:eastAsia="Times New Roman" w:hAnsi="Consolas" w:cs="Consolas"/>
                <w:color w:val="0000FF"/>
                <w:szCs w:val="20"/>
                <w:lang w:val="en-US" w:eastAsia="en-US"/>
              </w:rPr>
              <w:t>int</w:t>
            </w:r>
            <w:r w:rsidRPr="000C66A4">
              <w:rPr>
                <w:rFonts w:ascii="Consolas" w:eastAsia="Times New Roman" w:hAnsi="Consolas" w:cs="Consolas"/>
                <w:szCs w:val="20"/>
                <w:lang w:val="en-US" w:eastAsia="en-US"/>
              </w:rPr>
              <w:t>.Parse</w:t>
            </w:r>
            <w:proofErr w:type="spellEnd"/>
            <w:r w:rsidRPr="000C66A4">
              <w:rPr>
                <w:rFonts w:ascii="Consolas" w:eastAsia="Times New Roman" w:hAnsi="Consolas" w:cs="Consolas"/>
                <w:szCs w:val="20"/>
                <w:lang w:val="en-US" w:eastAsia="en-US"/>
              </w:rPr>
              <w:t>(</w:t>
            </w:r>
            <w:proofErr w:type="spellStart"/>
            <w:r w:rsidRPr="000C66A4">
              <w:rPr>
                <w:rFonts w:ascii="Consolas" w:eastAsia="Times New Roman" w:hAnsi="Consolas" w:cs="Consolas"/>
                <w:color w:val="2B91AF"/>
                <w:szCs w:val="20"/>
                <w:lang w:val="en-US" w:eastAsia="en-US"/>
              </w:rPr>
              <w:t>Console</w:t>
            </w:r>
            <w:r w:rsidRPr="000C66A4">
              <w:rPr>
                <w:rFonts w:ascii="Consolas" w:eastAsia="Times New Roman" w:hAnsi="Consolas" w:cs="Consolas"/>
                <w:szCs w:val="20"/>
                <w:lang w:val="en-US" w:eastAsia="en-US"/>
              </w:rPr>
              <w:t>.ReadLine</w:t>
            </w:r>
            <w:proofErr w:type="spellEnd"/>
            <w:r w:rsidRPr="000C66A4">
              <w:rPr>
                <w:rFonts w:ascii="Consolas" w:eastAsia="Times New Roman" w:hAnsi="Consolas" w:cs="Consolas"/>
                <w:szCs w:val="20"/>
                <w:lang w:val="en-US" w:eastAsia="en-US"/>
              </w:rPr>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proofErr w:type="spellStart"/>
            <w:r w:rsidRPr="000C66A4">
              <w:rPr>
                <w:rFonts w:ascii="Consolas" w:eastAsia="Times New Roman" w:hAnsi="Consolas" w:cs="Consolas"/>
                <w:color w:val="0000FF"/>
                <w:szCs w:val="20"/>
                <w:lang w:val="en-US" w:eastAsia="en-US"/>
              </w:rPr>
              <w:t>int</w:t>
            </w:r>
            <w:proofErr w:type="spellEnd"/>
            <w:r w:rsidRPr="000C66A4">
              <w:rPr>
                <w:rFonts w:ascii="Consolas" w:eastAsia="Times New Roman" w:hAnsi="Consolas" w:cs="Consolas"/>
                <w:szCs w:val="20"/>
                <w:lang w:val="en-US" w:eastAsia="en-US"/>
              </w:rPr>
              <w:t xml:space="preserve"> i = 1;</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proofErr w:type="spellStart"/>
            <w:r w:rsidRPr="000C66A4">
              <w:rPr>
                <w:rFonts w:ascii="Consolas" w:eastAsia="Times New Roman" w:hAnsi="Consolas" w:cs="Consolas"/>
                <w:color w:val="0000FF"/>
                <w:szCs w:val="20"/>
                <w:lang w:val="en-US" w:eastAsia="en-US"/>
              </w:rPr>
              <w:t>int</w:t>
            </w:r>
            <w:proofErr w:type="spellEnd"/>
            <w:r w:rsidRPr="000C66A4">
              <w:rPr>
                <w:rFonts w:ascii="Consolas" w:eastAsia="Times New Roman" w:hAnsi="Consolas" w:cs="Consolas"/>
                <w:szCs w:val="20"/>
                <w:lang w:val="en-US" w:eastAsia="en-US"/>
              </w:rPr>
              <w:t xml:space="preserve"> mask = i &lt;&lt; p;</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proofErr w:type="spellStart"/>
            <w:r w:rsidRPr="000C66A4">
              <w:rPr>
                <w:rFonts w:ascii="Consolas" w:eastAsia="Times New Roman" w:hAnsi="Consolas" w:cs="Consolas"/>
                <w:color w:val="0000FF"/>
                <w:szCs w:val="20"/>
                <w:lang w:val="en-US" w:eastAsia="en-US"/>
              </w:rPr>
              <w:t>int</w:t>
            </w:r>
            <w:proofErr w:type="spellEnd"/>
            <w:r w:rsidRPr="000C66A4">
              <w:rPr>
                <w:rFonts w:ascii="Consolas" w:eastAsia="Times New Roman" w:hAnsi="Consolas" w:cs="Consolas"/>
                <w:szCs w:val="20"/>
                <w:lang w:val="en-US" w:eastAsia="en-US"/>
              </w:rPr>
              <w:t xml:space="preserve"> result = v &amp; mask;</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r w:rsidRPr="000C66A4">
              <w:rPr>
                <w:rFonts w:ascii="Consolas" w:eastAsia="Times New Roman" w:hAnsi="Consolas" w:cs="Consolas"/>
                <w:color w:val="0000FF"/>
                <w:szCs w:val="20"/>
                <w:lang w:val="en-US" w:eastAsia="en-US"/>
              </w:rPr>
              <w:t>if</w:t>
            </w:r>
            <w:r w:rsidRPr="000C66A4">
              <w:rPr>
                <w:rFonts w:ascii="Consolas" w:eastAsia="Times New Roman" w:hAnsi="Consolas" w:cs="Consolas"/>
                <w:szCs w:val="20"/>
                <w:lang w:val="en-US" w:eastAsia="en-US"/>
              </w:rPr>
              <w:t xml:space="preserve"> (result != 0)</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proofErr w:type="spellStart"/>
            <w:r w:rsidRPr="000C66A4">
              <w:rPr>
                <w:rFonts w:ascii="Consolas" w:eastAsia="Times New Roman" w:hAnsi="Consolas" w:cs="Consolas"/>
                <w:color w:val="2B91AF"/>
                <w:szCs w:val="20"/>
                <w:lang w:val="en-US" w:eastAsia="en-US"/>
              </w:rPr>
              <w:t>Console</w:t>
            </w:r>
            <w:r w:rsidRPr="000C66A4">
              <w:rPr>
                <w:rFonts w:ascii="Consolas" w:eastAsia="Times New Roman" w:hAnsi="Consolas" w:cs="Consolas"/>
                <w:szCs w:val="20"/>
                <w:lang w:val="en-US" w:eastAsia="en-US"/>
              </w:rPr>
              <w:t>.WriteLine</w:t>
            </w:r>
            <w:proofErr w:type="spellEnd"/>
            <w:r w:rsidRPr="000C66A4">
              <w:rPr>
                <w:rFonts w:ascii="Consolas" w:eastAsia="Times New Roman" w:hAnsi="Consolas" w:cs="Consolas"/>
                <w:szCs w:val="20"/>
                <w:lang w:val="en-US" w:eastAsia="en-US"/>
              </w:rPr>
              <w:t>(</w:t>
            </w:r>
            <w:r w:rsidRPr="000C66A4">
              <w:rPr>
                <w:rFonts w:ascii="Consolas" w:eastAsia="Times New Roman" w:hAnsi="Consolas" w:cs="Consolas"/>
                <w:color w:val="0000FF"/>
                <w:szCs w:val="20"/>
                <w:lang w:val="en-US" w:eastAsia="en-US"/>
              </w:rPr>
              <w:t>true</w:t>
            </w:r>
            <w:r w:rsidRPr="000C66A4">
              <w:rPr>
                <w:rFonts w:ascii="Consolas" w:eastAsia="Times New Roman" w:hAnsi="Consolas" w:cs="Consolas"/>
                <w:szCs w:val="20"/>
                <w:lang w:val="en-US" w:eastAsia="en-US"/>
              </w:rPr>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r w:rsidRPr="000C66A4">
              <w:rPr>
                <w:rFonts w:ascii="Consolas" w:eastAsia="Times New Roman" w:hAnsi="Consolas" w:cs="Consolas"/>
                <w:color w:val="0000FF"/>
                <w:szCs w:val="20"/>
                <w:lang w:val="en-US" w:eastAsia="en-US"/>
              </w:rPr>
              <w:t>else</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r>
            <w:proofErr w:type="spellStart"/>
            <w:r w:rsidRPr="000C66A4">
              <w:rPr>
                <w:rFonts w:ascii="Consolas" w:eastAsia="Times New Roman" w:hAnsi="Consolas" w:cs="Consolas"/>
                <w:color w:val="2B91AF"/>
                <w:szCs w:val="20"/>
                <w:lang w:val="en-US" w:eastAsia="en-US"/>
              </w:rPr>
              <w:t>Console</w:t>
            </w:r>
            <w:r w:rsidRPr="000C66A4">
              <w:rPr>
                <w:rFonts w:ascii="Consolas" w:eastAsia="Times New Roman" w:hAnsi="Consolas" w:cs="Consolas"/>
                <w:szCs w:val="20"/>
                <w:lang w:val="en-US" w:eastAsia="en-US"/>
              </w:rPr>
              <w:t>.WriteLine</w:t>
            </w:r>
            <w:proofErr w:type="spellEnd"/>
            <w:r w:rsidRPr="000C66A4">
              <w:rPr>
                <w:rFonts w:ascii="Consolas" w:eastAsia="Times New Roman" w:hAnsi="Consolas" w:cs="Consolas"/>
                <w:szCs w:val="20"/>
                <w:lang w:val="en-US" w:eastAsia="en-US"/>
              </w:rPr>
              <w:t>(</w:t>
            </w:r>
            <w:r w:rsidRPr="000C66A4">
              <w:rPr>
                <w:rFonts w:ascii="Consolas" w:eastAsia="Times New Roman" w:hAnsi="Consolas" w:cs="Consolas"/>
                <w:color w:val="0000FF"/>
                <w:szCs w:val="20"/>
                <w:lang w:val="en-US" w:eastAsia="en-US"/>
              </w:rPr>
              <w:t>false</w:t>
            </w:r>
            <w:r w:rsidRPr="000C66A4">
              <w:rPr>
                <w:rFonts w:ascii="Consolas" w:eastAsia="Times New Roman" w:hAnsi="Consolas" w:cs="Consolas"/>
                <w:szCs w:val="20"/>
                <w:lang w:val="en-US" w:eastAsia="en-US"/>
              </w:rPr>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r>
            <w:r w:rsidRPr="000C66A4">
              <w:rPr>
                <w:rFonts w:ascii="Consolas" w:eastAsia="Times New Roman" w:hAnsi="Consolas" w:cs="Consolas"/>
                <w:szCs w:val="20"/>
                <w:lang w:val="en-US" w:eastAsia="en-US"/>
              </w:rPr>
              <w:tab/>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val="en-US" w:eastAsia="en-US"/>
              </w:rPr>
            </w:pPr>
            <w:r w:rsidRPr="000C66A4">
              <w:rPr>
                <w:rFonts w:ascii="Consolas" w:eastAsia="Times New Roman" w:hAnsi="Consolas" w:cs="Consolas"/>
                <w:szCs w:val="20"/>
                <w:lang w:val="en-US" w:eastAsia="en-US"/>
              </w:rPr>
              <w:tab/>
              <w:t>}</w:t>
            </w:r>
          </w:p>
          <w:p w:rsidR="000D2D2A" w:rsidRPr="000C66A4" w:rsidRDefault="000D2D2A" w:rsidP="00FF6D77">
            <w:pPr>
              <w:autoSpaceDE w:val="0"/>
              <w:autoSpaceDN w:val="0"/>
              <w:adjustRightInd w:val="0"/>
              <w:spacing w:before="0"/>
              <w:jc w:val="left"/>
              <w:rPr>
                <w:rFonts w:ascii="Consolas" w:eastAsia="Times New Roman" w:hAnsi="Consolas" w:cs="Consolas"/>
                <w:szCs w:val="20"/>
                <w:lang w:eastAsia="en-US"/>
              </w:rPr>
            </w:pPr>
            <w:r w:rsidRPr="000C66A4">
              <w:rPr>
                <w:rFonts w:ascii="Consolas" w:eastAsia="Times New Roman" w:hAnsi="Consolas" w:cs="Consolas"/>
                <w:szCs w:val="20"/>
                <w:lang w:val="en-US" w:eastAsia="en-US"/>
              </w:rPr>
              <w:t>}</w:t>
            </w:r>
          </w:p>
        </w:tc>
      </w:tr>
      <w:tr w:rsidR="000D2D2A" w:rsidRPr="003352BB" w:rsidTr="00ED2D94">
        <w:tc>
          <w:tcPr>
            <w:tcW w:w="11072" w:type="dxa"/>
            <w:gridSpan w:val="4"/>
            <w:vAlign w:val="center"/>
          </w:tcPr>
          <w:p w:rsidR="000D2D2A" w:rsidRPr="003352BB" w:rsidRDefault="000D2D2A" w:rsidP="009C41A9">
            <w:pPr>
              <w:spacing w:after="120"/>
              <w:jc w:val="left"/>
              <w:rPr>
                <w:b/>
              </w:rPr>
            </w:pPr>
            <w:r w:rsidRPr="003352BB">
              <w:rPr>
                <w:b/>
              </w:rPr>
              <w:lastRenderedPageBreak/>
              <w:t>Тестове</w:t>
            </w:r>
          </w:p>
          <w:p w:rsidR="000D2D2A" w:rsidRPr="00C21B10" w:rsidRDefault="000D2D2A" w:rsidP="009C41A9">
            <w:pPr>
              <w:spacing w:after="120"/>
            </w:pPr>
            <w:r w:rsidRPr="00C21B10">
              <w:t>Интересните случаи за тестване са следните:</w:t>
            </w:r>
          </w:p>
          <w:p w:rsidR="000D2D2A" w:rsidRPr="003352BB" w:rsidRDefault="000D2D2A" w:rsidP="009C41A9">
            <w:pPr>
              <w:pStyle w:val="ListParagraph"/>
              <w:numPr>
                <w:ilvl w:val="0"/>
                <w:numId w:val="37"/>
              </w:numPr>
              <w:spacing w:after="120"/>
              <w:rPr>
                <w:rFonts w:ascii="Consolas" w:hAnsi="Consolas" w:cs="Consolas"/>
              </w:rPr>
            </w:pPr>
            <w:r w:rsidRPr="003352BB">
              <w:rPr>
                <w:rFonts w:cs="Consolas"/>
              </w:rPr>
              <w:t>Примерният вход от условието на задачата</w:t>
            </w:r>
          </w:p>
          <w:p w:rsidR="000D2D2A" w:rsidRPr="00384A25" w:rsidRDefault="000D2D2A" w:rsidP="009C41A9">
            <w:pPr>
              <w:pStyle w:val="ListParagraph"/>
              <w:numPr>
                <w:ilvl w:val="0"/>
                <w:numId w:val="37"/>
              </w:numPr>
              <w:spacing w:after="120"/>
              <w:rPr>
                <w:rStyle w:val="Code"/>
              </w:rPr>
            </w:pPr>
            <w:r w:rsidRPr="00384A25">
              <w:rPr>
                <w:rStyle w:val="Code"/>
              </w:rPr>
              <w:t>1</w:t>
            </w:r>
          </w:p>
          <w:p w:rsidR="000D2D2A" w:rsidRPr="00384A25" w:rsidRDefault="000D2D2A" w:rsidP="009C41A9">
            <w:pPr>
              <w:pStyle w:val="ListParagraph"/>
              <w:numPr>
                <w:ilvl w:val="0"/>
                <w:numId w:val="37"/>
              </w:numPr>
              <w:spacing w:after="120"/>
              <w:rPr>
                <w:rStyle w:val="Code"/>
              </w:rPr>
            </w:pPr>
            <w:r w:rsidRPr="00384A25">
              <w:rPr>
                <w:rStyle w:val="Code"/>
              </w:rPr>
              <w:t>512</w:t>
            </w:r>
          </w:p>
          <w:p w:rsidR="000D2D2A" w:rsidRPr="00384A25" w:rsidRDefault="000D2D2A" w:rsidP="009C41A9">
            <w:pPr>
              <w:pStyle w:val="ListParagraph"/>
              <w:numPr>
                <w:ilvl w:val="0"/>
                <w:numId w:val="37"/>
              </w:numPr>
              <w:spacing w:after="120"/>
              <w:rPr>
                <w:rStyle w:val="Code"/>
              </w:rPr>
            </w:pPr>
            <w:r w:rsidRPr="00384A25">
              <w:rPr>
                <w:rStyle w:val="Code"/>
              </w:rPr>
              <w:t>32768</w:t>
            </w:r>
          </w:p>
          <w:p w:rsidR="000D2D2A" w:rsidRPr="009C41A9" w:rsidRDefault="000D2D2A" w:rsidP="009C41A9">
            <w:pPr>
              <w:pStyle w:val="ListParagraph"/>
              <w:numPr>
                <w:ilvl w:val="0"/>
                <w:numId w:val="37"/>
              </w:numPr>
              <w:spacing w:after="120"/>
              <w:rPr>
                <w:rFonts w:ascii="Courier New" w:hAnsi="Courier New"/>
                <w:b/>
                <w:bCs/>
                <w:noProof/>
                <w:kern w:val="32"/>
                <w:lang w:val="en-US"/>
              </w:rPr>
            </w:pPr>
            <w:r w:rsidRPr="00384A25">
              <w:rPr>
                <w:rStyle w:val="Code"/>
              </w:rPr>
              <w:t>-2147483648</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1</w:t>
            </w:r>
          </w:p>
          <w:p w:rsidR="000D2D2A" w:rsidRPr="00384A25" w:rsidRDefault="000D2D2A" w:rsidP="00FF6D77">
            <w:pPr>
              <w:spacing w:after="120"/>
              <w:jc w:val="left"/>
              <w:rPr>
                <w:rStyle w:val="Code"/>
              </w:rPr>
            </w:pPr>
            <w:r w:rsidRPr="00384A25">
              <w:rPr>
                <w:rStyle w:val="Code"/>
              </w:rPr>
              <w:t>0</w:t>
            </w:r>
          </w:p>
        </w:tc>
        <w:tc>
          <w:tcPr>
            <w:tcW w:w="5535" w:type="dxa"/>
            <w:gridSpan w:val="2"/>
          </w:tcPr>
          <w:p w:rsidR="000D2D2A" w:rsidRPr="00384A25"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512</w:t>
            </w:r>
          </w:p>
          <w:p w:rsidR="000D2D2A" w:rsidRPr="00384A25" w:rsidRDefault="000D2D2A" w:rsidP="00FF6D77">
            <w:pPr>
              <w:spacing w:after="120"/>
              <w:jc w:val="left"/>
              <w:rPr>
                <w:rStyle w:val="Code"/>
              </w:rPr>
            </w:pPr>
            <w:r w:rsidRPr="00384A25">
              <w:rPr>
                <w:rStyle w:val="Code"/>
              </w:rPr>
              <w:t>9</w:t>
            </w:r>
          </w:p>
        </w:tc>
        <w:tc>
          <w:tcPr>
            <w:tcW w:w="5535" w:type="dxa"/>
            <w:gridSpan w:val="2"/>
          </w:tcPr>
          <w:p w:rsidR="000D2D2A" w:rsidRPr="00384A25"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512</w:t>
            </w:r>
          </w:p>
          <w:p w:rsidR="000D2D2A" w:rsidRPr="00384A25" w:rsidRDefault="000D2D2A" w:rsidP="00FF6D77">
            <w:pPr>
              <w:spacing w:after="120"/>
              <w:jc w:val="left"/>
              <w:rPr>
                <w:rStyle w:val="Code"/>
              </w:rPr>
            </w:pPr>
            <w:r w:rsidRPr="00384A25">
              <w:rPr>
                <w:rStyle w:val="Code"/>
              </w:rPr>
              <w:t>8</w:t>
            </w:r>
          </w:p>
        </w:tc>
        <w:tc>
          <w:tcPr>
            <w:tcW w:w="5535" w:type="dxa"/>
            <w:gridSpan w:val="2"/>
          </w:tcPr>
          <w:p w:rsidR="000D2D2A" w:rsidRPr="00384A25"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1073742336</w:t>
            </w:r>
          </w:p>
          <w:p w:rsidR="000D2D2A" w:rsidRPr="00384A25" w:rsidRDefault="000D2D2A" w:rsidP="00FF6D77">
            <w:pPr>
              <w:spacing w:after="120"/>
              <w:jc w:val="left"/>
              <w:rPr>
                <w:rStyle w:val="Code"/>
              </w:rPr>
            </w:pPr>
            <w:r w:rsidRPr="00384A25">
              <w:rPr>
                <w:rStyle w:val="Code"/>
              </w:rPr>
              <w:t>30</w:t>
            </w:r>
          </w:p>
        </w:tc>
        <w:tc>
          <w:tcPr>
            <w:tcW w:w="5535" w:type="dxa"/>
            <w:gridSpan w:val="2"/>
          </w:tcPr>
          <w:p w:rsidR="000D2D2A" w:rsidRPr="00384A25" w:rsidRDefault="000D2D2A" w:rsidP="00FF6D77">
            <w:pPr>
              <w:spacing w:after="120"/>
              <w:jc w:val="left"/>
              <w:rPr>
                <w:rStyle w:val="Code"/>
              </w:rPr>
            </w:pPr>
            <w:r>
              <w:rPr>
                <w:rStyle w:val="Code"/>
              </w:rPr>
              <w:t>True</w:t>
            </w:r>
            <w:r w:rsidRPr="00384A25">
              <w:rPr>
                <w:rStyle w:val="Code"/>
              </w:rPr>
              <w:t xml:space="preserve"> </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32768</w:t>
            </w:r>
          </w:p>
          <w:p w:rsidR="000D2D2A" w:rsidRPr="00384A25" w:rsidRDefault="000D2D2A" w:rsidP="00FF6D77">
            <w:pPr>
              <w:spacing w:after="120"/>
              <w:jc w:val="left"/>
              <w:rPr>
                <w:rStyle w:val="Code"/>
              </w:rPr>
            </w:pPr>
            <w:r w:rsidRPr="00384A25">
              <w:rPr>
                <w:rStyle w:val="Code"/>
              </w:rPr>
              <w:t>15</w:t>
            </w:r>
          </w:p>
        </w:tc>
        <w:tc>
          <w:tcPr>
            <w:tcW w:w="5535" w:type="dxa"/>
            <w:gridSpan w:val="2"/>
          </w:tcPr>
          <w:p w:rsidR="000D2D2A" w:rsidRPr="00384A25" w:rsidRDefault="000D2D2A" w:rsidP="00FF6D77">
            <w:pPr>
              <w:spacing w:after="120"/>
              <w:jc w:val="left"/>
              <w:rPr>
                <w:rStyle w:val="Code"/>
              </w:rPr>
            </w:pPr>
            <w:r w:rsidRPr="00384A25">
              <w:rPr>
                <w:rStyle w:val="Code"/>
              </w:rPr>
              <w:t>True</w:t>
            </w:r>
          </w:p>
          <w:p w:rsidR="000D2D2A" w:rsidRPr="00384A25" w:rsidRDefault="000D2D2A" w:rsidP="00FF6D77">
            <w:pPr>
              <w:spacing w:after="120"/>
              <w:jc w:val="left"/>
              <w:rPr>
                <w:rStyle w:val="Code"/>
              </w:rPr>
            </w:pP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32768</w:t>
            </w:r>
          </w:p>
          <w:p w:rsidR="000D2D2A" w:rsidRPr="00384A25" w:rsidRDefault="000D2D2A" w:rsidP="00FF6D77">
            <w:pPr>
              <w:spacing w:after="120"/>
              <w:jc w:val="left"/>
              <w:rPr>
                <w:rStyle w:val="Code"/>
              </w:rPr>
            </w:pPr>
            <w:r w:rsidRPr="00384A25">
              <w:rPr>
                <w:rStyle w:val="Code"/>
              </w:rPr>
              <w:lastRenderedPageBreak/>
              <w:t>14</w:t>
            </w:r>
          </w:p>
        </w:tc>
        <w:tc>
          <w:tcPr>
            <w:tcW w:w="5535" w:type="dxa"/>
            <w:gridSpan w:val="2"/>
          </w:tcPr>
          <w:p w:rsidR="000D2D2A" w:rsidRPr="00384A25" w:rsidRDefault="000D2D2A" w:rsidP="00FF6D77">
            <w:pPr>
              <w:spacing w:after="120"/>
              <w:jc w:val="left"/>
              <w:rPr>
                <w:rStyle w:val="Code"/>
              </w:rPr>
            </w:pPr>
            <w:r>
              <w:rPr>
                <w:rStyle w:val="Code"/>
              </w:rPr>
              <w:lastRenderedPageBreak/>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lastRenderedPageBreak/>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2147450879</w:t>
            </w:r>
          </w:p>
          <w:p w:rsidR="000D2D2A" w:rsidRPr="00384A25" w:rsidRDefault="000D2D2A" w:rsidP="003827D3">
            <w:pPr>
              <w:spacing w:after="120"/>
              <w:jc w:val="left"/>
              <w:rPr>
                <w:rStyle w:val="Code"/>
              </w:rPr>
            </w:pPr>
            <w:r w:rsidRPr="00384A25">
              <w:rPr>
                <w:rStyle w:val="Code"/>
              </w:rPr>
              <w:t>15</w:t>
            </w:r>
          </w:p>
        </w:tc>
        <w:tc>
          <w:tcPr>
            <w:tcW w:w="5535" w:type="dxa"/>
            <w:gridSpan w:val="2"/>
          </w:tcPr>
          <w:p w:rsidR="000D2D2A" w:rsidRPr="00384A25"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2147450879</w:t>
            </w:r>
          </w:p>
          <w:p w:rsidR="000D2D2A" w:rsidRPr="00384A25" w:rsidRDefault="000D2D2A" w:rsidP="003827D3">
            <w:pPr>
              <w:spacing w:after="120"/>
              <w:jc w:val="left"/>
              <w:rPr>
                <w:rStyle w:val="Code"/>
              </w:rPr>
            </w:pPr>
            <w:r w:rsidRPr="00384A25">
              <w:rPr>
                <w:rStyle w:val="Code"/>
              </w:rPr>
              <w:t>31</w:t>
            </w:r>
          </w:p>
        </w:tc>
        <w:tc>
          <w:tcPr>
            <w:tcW w:w="5535" w:type="dxa"/>
            <w:gridSpan w:val="2"/>
          </w:tcPr>
          <w:p w:rsidR="000D2D2A" w:rsidRPr="00384A25"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384A25" w:rsidRDefault="000D2D2A" w:rsidP="00FF6D77">
            <w:pPr>
              <w:spacing w:after="120"/>
              <w:jc w:val="left"/>
              <w:rPr>
                <w:rStyle w:val="Code"/>
              </w:rPr>
            </w:pPr>
            <w:r w:rsidRPr="00384A25">
              <w:rPr>
                <w:rStyle w:val="Code"/>
              </w:rPr>
              <w:t>-2147483648</w:t>
            </w:r>
          </w:p>
          <w:p w:rsidR="000D2D2A" w:rsidRPr="00384A25" w:rsidRDefault="000D2D2A" w:rsidP="00FF6D77">
            <w:pPr>
              <w:spacing w:after="120"/>
              <w:jc w:val="left"/>
              <w:rPr>
                <w:rStyle w:val="Code"/>
              </w:rPr>
            </w:pPr>
            <w:r w:rsidRPr="00384A25">
              <w:rPr>
                <w:rStyle w:val="Code"/>
              </w:rPr>
              <w:t>31</w:t>
            </w:r>
          </w:p>
        </w:tc>
        <w:tc>
          <w:tcPr>
            <w:tcW w:w="5535" w:type="dxa"/>
            <w:gridSpan w:val="2"/>
          </w:tcPr>
          <w:p w:rsidR="000D2D2A" w:rsidRPr="00384A25" w:rsidRDefault="000D2D2A" w:rsidP="00FF6D77">
            <w:pPr>
              <w:spacing w:after="120"/>
              <w:jc w:val="left"/>
              <w:rPr>
                <w:rStyle w:val="Code"/>
              </w:rPr>
            </w:pPr>
            <w:r w:rsidRPr="00384A25">
              <w:rPr>
                <w:rStyle w:val="Code"/>
              </w:rPr>
              <w:t>True</w:t>
            </w:r>
          </w:p>
          <w:p w:rsidR="000D2D2A" w:rsidRPr="00384A25" w:rsidRDefault="000D2D2A" w:rsidP="00FF6D77">
            <w:pPr>
              <w:spacing w:after="120"/>
              <w:jc w:val="left"/>
              <w:rPr>
                <w:rStyle w:val="Code"/>
              </w:rPr>
            </w:pP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Style w:val="Code"/>
              </w:rPr>
            </w:pPr>
            <w:r w:rsidRPr="0011674A">
              <w:rPr>
                <w:rStyle w:val="Code"/>
              </w:rPr>
              <w:t>1073741824</w:t>
            </w:r>
          </w:p>
          <w:p w:rsidR="000D2D2A" w:rsidRPr="0011674A" w:rsidRDefault="000D2D2A" w:rsidP="00FF6D77">
            <w:pPr>
              <w:spacing w:after="120"/>
              <w:jc w:val="left"/>
              <w:rPr>
                <w:rStyle w:val="Code"/>
              </w:rPr>
            </w:pPr>
            <w:r>
              <w:rPr>
                <w:rStyle w:val="Code"/>
              </w:rPr>
              <w:t>30</w:t>
            </w:r>
          </w:p>
        </w:tc>
        <w:tc>
          <w:tcPr>
            <w:tcW w:w="5535" w:type="dxa"/>
            <w:gridSpan w:val="2"/>
          </w:tcPr>
          <w:p w:rsidR="000D2D2A" w:rsidRPr="0011674A" w:rsidRDefault="000D2D2A" w:rsidP="00FF6D77">
            <w:pPr>
              <w:spacing w:after="120"/>
              <w:jc w:val="left"/>
              <w:rPr>
                <w:rStyle w:val="Code"/>
              </w:rPr>
            </w:pPr>
            <w:r w:rsidRPr="0011674A">
              <w:rPr>
                <w:rStyle w:val="Code"/>
              </w:rPr>
              <w:t>True</w:t>
            </w:r>
          </w:p>
          <w:p w:rsidR="000D2D2A" w:rsidRPr="00384A25" w:rsidRDefault="000D2D2A" w:rsidP="00FF6D77">
            <w:pPr>
              <w:spacing w:after="120"/>
              <w:jc w:val="left"/>
              <w:rPr>
                <w:rStyle w:val="Code"/>
              </w:rPr>
            </w:pPr>
          </w:p>
        </w:tc>
      </w:tr>
      <w:tr w:rsidR="000D2D2A" w:rsidRPr="00861311" w:rsidTr="00FF6D77">
        <w:tc>
          <w:tcPr>
            <w:tcW w:w="11072" w:type="dxa"/>
            <w:gridSpan w:val="4"/>
            <w:vAlign w:val="center"/>
          </w:tcPr>
          <w:p w:rsidR="000D2D2A" w:rsidRPr="00861311" w:rsidRDefault="000D2D2A" w:rsidP="00FF6D77">
            <w:pPr>
              <w:pStyle w:val="ProblemTitle"/>
            </w:pPr>
            <w:r>
              <w:t xml:space="preserve">Задача </w:t>
            </w:r>
            <w:r>
              <w:rPr>
                <w:lang w:val="ru-RU"/>
              </w:rPr>
              <w:t>1</w:t>
            </w:r>
            <w:r w:rsidRPr="00155676">
              <w:rPr>
                <w:lang w:val="ru-RU"/>
              </w:rPr>
              <w:t>3</w:t>
            </w:r>
            <w:r w:rsidRPr="00C21B10">
              <w:t>.</w:t>
            </w:r>
            <w:r>
              <w:t xml:space="preserve"> Промяна на бит на позиция </w:t>
            </w:r>
            <w:r>
              <w:rPr>
                <w:lang w:val="en-US"/>
              </w:rPr>
              <w:t>p</w:t>
            </w:r>
          </w:p>
        </w:tc>
      </w:tr>
      <w:tr w:rsidR="000D2D2A" w:rsidRPr="00A63073"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Pr="00155676" w:rsidRDefault="000D2D2A" w:rsidP="00FF6D77">
            <w:pPr>
              <w:rPr>
                <w:lang w:val="ru-RU"/>
              </w:rPr>
            </w:pPr>
            <w:r w:rsidRPr="00FD399D">
              <w:t xml:space="preserve">Дадено е число n, стойност v (v = 0 или 1) и позиция p. Напишете поредица от операции, които да променят стойността на n, така че битът на позиция p да има стойност v. </w:t>
            </w:r>
          </w:p>
          <w:p w:rsidR="000D2D2A" w:rsidRPr="00155676" w:rsidRDefault="000D2D2A" w:rsidP="00FF6D77">
            <w:pPr>
              <w:rPr>
                <w:lang w:val="ru-RU"/>
              </w:rPr>
            </w:pPr>
            <w:r w:rsidRPr="00FD399D">
              <w:t>Пример n=35, p=5, v=0 -&gt; n=3. Още един пример: n=35, p=2, v=1 -&gt; n=39.</w:t>
            </w:r>
          </w:p>
        </w:tc>
      </w:tr>
      <w:tr w:rsidR="000D2D2A" w:rsidRPr="002C315E"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2C315E" w:rsidRDefault="000D2D2A" w:rsidP="00FF6D77">
            <w:pPr>
              <w:spacing w:after="120"/>
            </w:pPr>
            <w:r>
              <w:t>Входните данни се въвеждат</w:t>
            </w:r>
            <w:r w:rsidRPr="009B656E">
              <w:rPr>
                <w:lang w:val="ru-RU"/>
              </w:rPr>
              <w:t xml:space="preserve"> </w:t>
            </w:r>
            <w:r>
              <w:t>като ц</w:t>
            </w:r>
            <w:r>
              <w:rPr>
                <w:lang w:val="en-GB"/>
              </w:rPr>
              <w:t>e</w:t>
            </w:r>
            <w:r>
              <w:t xml:space="preserve">ли числа. На първия ред се въвежда стойността на </w:t>
            </w:r>
            <w:r>
              <w:rPr>
                <w:b/>
                <w:lang w:val="en-US"/>
              </w:rPr>
              <w:t>n</w:t>
            </w:r>
            <w:r w:rsidRPr="00906CB4">
              <w:rPr>
                <w:b/>
                <w:lang w:val="ru-RU"/>
              </w:rPr>
              <w:t xml:space="preserve"> </w:t>
            </w:r>
            <w:r>
              <w:t xml:space="preserve">, на втория  - стойността </w:t>
            </w:r>
            <w:r w:rsidRPr="00182431">
              <w:rPr>
                <w:b/>
                <w:lang w:val="en-US"/>
              </w:rPr>
              <w:t>p</w:t>
            </w:r>
            <w:r>
              <w:rPr>
                <w:b/>
              </w:rPr>
              <w:t xml:space="preserve"> </w:t>
            </w:r>
            <w:r w:rsidRPr="009B656E">
              <w:rPr>
                <w:lang w:val="ru-RU"/>
              </w:rPr>
              <w:t>(</w:t>
            </w:r>
            <w:r>
              <w:t xml:space="preserve">1 </w:t>
            </w:r>
            <w:r w:rsidRPr="005F60BD">
              <w:rPr>
                <w:bCs/>
              </w:rPr>
              <w:t>≤</w:t>
            </w:r>
            <w:r w:rsidRPr="005F60BD">
              <w:t xml:space="preserve"> </w:t>
            </w:r>
            <w:r>
              <w:t xml:space="preserve">р </w:t>
            </w:r>
            <w:r w:rsidRPr="005F60BD">
              <w:t>≤</w:t>
            </w:r>
            <w:r>
              <w:t xml:space="preserve"> </w:t>
            </w:r>
            <w:r w:rsidRPr="009B656E">
              <w:rPr>
                <w:lang w:val="ru-RU"/>
              </w:rPr>
              <w:t>31)</w:t>
            </w:r>
            <w:r w:rsidRPr="00182431">
              <w:rPr>
                <w:lang w:val="ru-RU"/>
              </w:rPr>
              <w:t xml:space="preserve">, </w:t>
            </w:r>
            <w:r>
              <w:t xml:space="preserve">на третия  - стойността на </w:t>
            </w:r>
            <w:r w:rsidRPr="00182431">
              <w:rPr>
                <w:b/>
                <w:lang w:val="en-US"/>
              </w:rPr>
              <w:t>v</w:t>
            </w:r>
            <w:r w:rsidRPr="00182431">
              <w:rPr>
                <w:b/>
                <w:lang w:val="ru-RU"/>
              </w:rPr>
              <w:t xml:space="preserve"> </w:t>
            </w:r>
            <w:r w:rsidRPr="00FD399D">
              <w:t>(v = 0 или 1)</w:t>
            </w:r>
            <w:r>
              <w:rPr>
                <w:color w:val="000000"/>
              </w:rPr>
              <w:t>.</w:t>
            </w:r>
          </w:p>
        </w:tc>
      </w:tr>
      <w:tr w:rsidR="000D2D2A" w:rsidRPr="006B0528" w:rsidTr="00FF6D77">
        <w:tc>
          <w:tcPr>
            <w:tcW w:w="11072" w:type="dxa"/>
            <w:gridSpan w:val="4"/>
            <w:vAlign w:val="center"/>
          </w:tcPr>
          <w:p w:rsidR="000D2D2A" w:rsidRPr="003352BB" w:rsidRDefault="000D2D2A" w:rsidP="00FF6D77">
            <w:pPr>
              <w:spacing w:after="120"/>
              <w:jc w:val="left"/>
              <w:rPr>
                <w:b/>
              </w:rPr>
            </w:pPr>
            <w:r w:rsidRPr="003352BB">
              <w:rPr>
                <w:b/>
              </w:rPr>
              <w:t>Описание на изхода</w:t>
            </w:r>
          </w:p>
          <w:p w:rsidR="000D2D2A" w:rsidRPr="00747314" w:rsidRDefault="000D2D2A" w:rsidP="00FF6D77">
            <w:pPr>
              <w:spacing w:after="120"/>
            </w:pPr>
            <w:r>
              <w:t>Изходът се извежда като цяло число на нов ред.</w:t>
            </w:r>
          </w:p>
        </w:tc>
      </w:tr>
      <w:tr w:rsidR="000D2D2A" w:rsidRPr="00B2039D" w:rsidTr="00FF6D77">
        <w:tc>
          <w:tcPr>
            <w:tcW w:w="11072" w:type="dxa"/>
            <w:gridSpan w:val="4"/>
            <w:vAlign w:val="center"/>
          </w:tcPr>
          <w:p w:rsidR="000D2D2A" w:rsidRPr="003352BB" w:rsidRDefault="000D2D2A" w:rsidP="00FF6D77">
            <w:pPr>
              <w:spacing w:after="120"/>
              <w:jc w:val="left"/>
              <w:rPr>
                <w:b/>
              </w:rPr>
            </w:pPr>
            <w:r w:rsidRPr="003352BB">
              <w:rPr>
                <w:b/>
              </w:rPr>
              <w:t>Анализ на задачата</w:t>
            </w:r>
          </w:p>
          <w:p w:rsidR="000D2D2A" w:rsidRPr="00FD399D" w:rsidRDefault="000D2D2A" w:rsidP="00FF6D77">
            <w:pPr>
              <w:spacing w:after="120"/>
            </w:pPr>
            <w:r w:rsidRPr="00FD399D">
              <w:t>Ползвайте побитови операции, по аналогия с предната задача.</w:t>
            </w:r>
            <w:r>
              <w:t xml:space="preserve"> Можете да нулирате бита на позиция p в числото n по следния начин:</w:t>
            </w:r>
          </w:p>
          <w:tbl>
            <w:tblPr>
              <w:tblW w:w="0" w:type="auto"/>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578"/>
            </w:tblGrid>
            <w:tr w:rsidR="000D2D2A" w:rsidRPr="00DA1474" w:rsidTr="00FF6D77">
              <w:tc>
                <w:tcPr>
                  <w:tcW w:w="7578" w:type="dxa"/>
                  <w:shd w:val="clear" w:color="auto" w:fill="FFFFFF"/>
                </w:tcPr>
                <w:p w:rsidR="000D2D2A" w:rsidRPr="00DA1474" w:rsidRDefault="000D2D2A" w:rsidP="00FF6D77">
                  <w:pPr>
                    <w:autoSpaceDE w:val="0"/>
                    <w:autoSpaceDN w:val="0"/>
                    <w:adjustRightInd w:val="0"/>
                    <w:spacing w:before="0"/>
                    <w:jc w:val="left"/>
                    <w:rPr>
                      <w:rFonts w:ascii="Courier New" w:hAnsi="Courier New" w:cs="Courier New"/>
                      <w:noProof/>
                      <w:color w:val="0000FF"/>
                      <w:szCs w:val="20"/>
                      <w:lang w:eastAsia="en-US"/>
                    </w:rPr>
                  </w:pPr>
                  <w:r>
                    <w:rPr>
                      <w:rFonts w:ascii="Courier New" w:hAnsi="Courier New" w:cs="Courier New"/>
                      <w:noProof/>
                      <w:szCs w:val="20"/>
                    </w:rPr>
                    <w:t>n = n &amp; (~(1 &lt;&lt; p));</w:t>
                  </w:r>
                </w:p>
              </w:tc>
            </w:tr>
          </w:tbl>
          <w:p w:rsidR="000D2D2A" w:rsidRPr="00DA1474" w:rsidRDefault="000D2D2A" w:rsidP="00FF6D77">
            <w:pPr>
              <w:spacing w:after="120"/>
            </w:pPr>
            <w:r>
              <w:t>Можете да установите в единица бита на позиция p в числото n по следния начин:</w:t>
            </w:r>
          </w:p>
          <w:tbl>
            <w:tblPr>
              <w:tblW w:w="0" w:type="auto"/>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578"/>
            </w:tblGrid>
            <w:tr w:rsidR="000D2D2A" w:rsidRPr="00DA1474" w:rsidTr="00FF6D77">
              <w:tc>
                <w:tcPr>
                  <w:tcW w:w="7578" w:type="dxa"/>
                  <w:shd w:val="clear" w:color="auto" w:fill="FFFFFF"/>
                </w:tcPr>
                <w:p w:rsidR="000D2D2A" w:rsidRPr="00DA1474" w:rsidRDefault="000D2D2A" w:rsidP="00FF6D77">
                  <w:pPr>
                    <w:autoSpaceDE w:val="0"/>
                    <w:autoSpaceDN w:val="0"/>
                    <w:adjustRightInd w:val="0"/>
                    <w:spacing w:before="0"/>
                    <w:jc w:val="left"/>
                    <w:rPr>
                      <w:rFonts w:ascii="Courier New" w:hAnsi="Courier New" w:cs="Courier New"/>
                      <w:noProof/>
                      <w:color w:val="0000FF"/>
                      <w:szCs w:val="20"/>
                      <w:lang w:eastAsia="en-US"/>
                    </w:rPr>
                  </w:pPr>
                  <w:r>
                    <w:rPr>
                      <w:rFonts w:ascii="Courier New" w:hAnsi="Courier New" w:cs="Courier New"/>
                      <w:noProof/>
                      <w:szCs w:val="20"/>
                    </w:rPr>
                    <w:t>n = n | (1 &lt;&lt; p);</w:t>
                  </w:r>
                </w:p>
              </w:tc>
            </w:tr>
          </w:tbl>
          <w:p w:rsidR="000D2D2A" w:rsidRPr="00B2039D" w:rsidRDefault="000D2D2A" w:rsidP="003827D3">
            <w:pPr>
              <w:spacing w:after="120"/>
            </w:pPr>
            <w:r>
              <w:t>Помислете как можете да комбинирате тези две упътвания.</w:t>
            </w:r>
          </w:p>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c>
          <w:tcPr>
            <w:tcW w:w="11072" w:type="dxa"/>
            <w:gridSpan w:val="4"/>
            <w:tcMar>
              <w:top w:w="113" w:type="dxa"/>
              <w:bottom w:w="113" w:type="dxa"/>
            </w:tcMar>
            <w:vAlign w:val="center"/>
          </w:tcPr>
          <w:p w:rsidR="000D2D2A" w:rsidRPr="009C41A9" w:rsidRDefault="000D2D2A" w:rsidP="00FF6D77">
            <w:pPr>
              <w:autoSpaceDE w:val="0"/>
              <w:autoSpaceDN w:val="0"/>
              <w:adjustRightInd w:val="0"/>
              <w:spacing w:before="0"/>
              <w:jc w:val="left"/>
              <w:rPr>
                <w:rFonts w:ascii="Consolas" w:eastAsia="Times New Roman" w:hAnsi="Consolas" w:cs="Consolas"/>
                <w:szCs w:val="20"/>
              </w:rPr>
            </w:pPr>
            <w:r w:rsidRPr="009C41A9">
              <w:rPr>
                <w:rFonts w:ascii="Consolas" w:eastAsia="Times New Roman" w:hAnsi="Consolas" w:cs="Consolas"/>
                <w:color w:val="0000FF"/>
                <w:szCs w:val="20"/>
              </w:rPr>
              <w:t>using</w:t>
            </w:r>
            <w:r w:rsidRPr="009C41A9">
              <w:rPr>
                <w:rFonts w:ascii="Consolas" w:eastAsia="Times New Roman" w:hAnsi="Consolas" w:cs="Consolas"/>
                <w:szCs w:val="20"/>
              </w:rPr>
              <w:t xml:space="preserve"> System;</w:t>
            </w:r>
          </w:p>
          <w:p w:rsidR="000D2D2A" w:rsidRPr="009C41A9" w:rsidRDefault="000D2D2A" w:rsidP="00FF6D77">
            <w:pPr>
              <w:autoSpaceDE w:val="0"/>
              <w:autoSpaceDN w:val="0"/>
              <w:adjustRightInd w:val="0"/>
              <w:spacing w:before="0"/>
              <w:jc w:val="left"/>
              <w:rPr>
                <w:rFonts w:ascii="Consolas" w:eastAsia="Times New Roman" w:hAnsi="Consolas" w:cs="Consolas"/>
                <w:szCs w:val="20"/>
              </w:rPr>
            </w:pP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color w:val="0000FF"/>
                <w:szCs w:val="20"/>
                <w:lang w:val="en-US" w:eastAsia="en-US"/>
              </w:rPr>
              <w:t>class</w:t>
            </w:r>
            <w:r w:rsidRPr="009C41A9">
              <w:rPr>
                <w:rFonts w:ascii="Consolas" w:eastAsia="Times New Roman" w:hAnsi="Consolas" w:cs="Consolas"/>
                <w:szCs w:val="20"/>
                <w:lang w:val="en-US" w:eastAsia="en-US"/>
              </w:rPr>
              <w:t xml:space="preserve"> </w:t>
            </w:r>
            <w:proofErr w:type="spellStart"/>
            <w:r w:rsidRPr="009C41A9">
              <w:rPr>
                <w:rFonts w:ascii="Consolas" w:eastAsia="Times New Roman" w:hAnsi="Consolas" w:cs="Consolas"/>
                <w:color w:val="2B91AF"/>
                <w:szCs w:val="20"/>
                <w:lang w:val="en-US" w:eastAsia="en-US"/>
              </w:rPr>
              <w:t>SetBits</w:t>
            </w:r>
            <w:proofErr w:type="spellEnd"/>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r>
            <w:r w:rsidRPr="009C41A9">
              <w:rPr>
                <w:rFonts w:ascii="Consolas" w:eastAsia="Times New Roman" w:hAnsi="Consolas" w:cs="Consolas"/>
                <w:color w:val="0000FF"/>
                <w:szCs w:val="20"/>
                <w:lang w:val="en-US" w:eastAsia="en-US"/>
              </w:rPr>
              <w:t>static</w:t>
            </w:r>
            <w:r w:rsidRPr="009C41A9">
              <w:rPr>
                <w:rFonts w:ascii="Consolas" w:eastAsia="Times New Roman" w:hAnsi="Consolas" w:cs="Consolas"/>
                <w:szCs w:val="20"/>
                <w:lang w:val="en-US" w:eastAsia="en-US"/>
              </w:rPr>
              <w:t xml:space="preserve"> </w:t>
            </w:r>
            <w:r w:rsidRPr="009C41A9">
              <w:rPr>
                <w:rFonts w:ascii="Consolas" w:eastAsia="Times New Roman" w:hAnsi="Consolas" w:cs="Consolas"/>
                <w:color w:val="0000FF"/>
                <w:szCs w:val="20"/>
                <w:lang w:val="en-US" w:eastAsia="en-US"/>
              </w:rPr>
              <w:t>void</w:t>
            </w:r>
            <w:r w:rsidRPr="009C41A9">
              <w:rPr>
                <w:rFonts w:ascii="Consolas" w:eastAsia="Times New Roman" w:hAnsi="Consolas" w:cs="Consolas"/>
                <w:szCs w:val="20"/>
                <w:lang w:val="en-US" w:eastAsia="en-US"/>
              </w:rPr>
              <w:t xml:space="preserve"> Main()</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t>{</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r>
            <w:r w:rsidRPr="009C41A9">
              <w:rPr>
                <w:rFonts w:ascii="Consolas" w:eastAsia="Times New Roman" w:hAnsi="Consolas" w:cs="Consolas"/>
                <w:szCs w:val="20"/>
                <w:lang w:val="en-US" w:eastAsia="en-US"/>
              </w:rPr>
              <w:tab/>
            </w:r>
            <w:proofErr w:type="spellStart"/>
            <w:r w:rsidRPr="009C41A9">
              <w:rPr>
                <w:rFonts w:ascii="Consolas" w:eastAsia="Times New Roman" w:hAnsi="Consolas" w:cs="Consolas"/>
                <w:color w:val="0000FF"/>
                <w:szCs w:val="20"/>
                <w:lang w:val="en-US" w:eastAsia="en-US"/>
              </w:rPr>
              <w:t>int</w:t>
            </w:r>
            <w:proofErr w:type="spellEnd"/>
            <w:r w:rsidRPr="009C41A9">
              <w:rPr>
                <w:rFonts w:ascii="Consolas" w:eastAsia="Times New Roman" w:hAnsi="Consolas" w:cs="Consolas"/>
                <w:szCs w:val="20"/>
                <w:lang w:val="en-US" w:eastAsia="en-US"/>
              </w:rPr>
              <w:t xml:space="preserve"> n = </w:t>
            </w:r>
            <w:proofErr w:type="spellStart"/>
            <w:r w:rsidRPr="009C41A9">
              <w:rPr>
                <w:rFonts w:ascii="Consolas" w:eastAsia="Times New Roman" w:hAnsi="Consolas" w:cs="Consolas"/>
                <w:color w:val="0000FF"/>
                <w:szCs w:val="20"/>
                <w:lang w:val="en-US" w:eastAsia="en-US"/>
              </w:rPr>
              <w:t>int</w:t>
            </w:r>
            <w:r w:rsidRPr="009C41A9">
              <w:rPr>
                <w:rFonts w:ascii="Consolas" w:eastAsia="Times New Roman" w:hAnsi="Consolas" w:cs="Consolas"/>
                <w:szCs w:val="20"/>
                <w:lang w:val="en-US" w:eastAsia="en-US"/>
              </w:rPr>
              <w:t>.Parse</w:t>
            </w:r>
            <w:proofErr w:type="spellEnd"/>
            <w:r w:rsidRPr="009C41A9">
              <w:rPr>
                <w:rFonts w:ascii="Consolas" w:eastAsia="Times New Roman" w:hAnsi="Consolas" w:cs="Consolas"/>
                <w:szCs w:val="20"/>
                <w:lang w:val="en-US" w:eastAsia="en-US"/>
              </w:rPr>
              <w:t>(</w:t>
            </w:r>
            <w:proofErr w:type="spellStart"/>
            <w:r w:rsidRPr="009C41A9">
              <w:rPr>
                <w:rFonts w:ascii="Consolas" w:eastAsia="Times New Roman" w:hAnsi="Consolas" w:cs="Consolas"/>
                <w:color w:val="2B91AF"/>
                <w:szCs w:val="20"/>
                <w:lang w:val="en-US" w:eastAsia="en-US"/>
              </w:rPr>
              <w:t>Console</w:t>
            </w:r>
            <w:r w:rsidRPr="009C41A9">
              <w:rPr>
                <w:rFonts w:ascii="Consolas" w:eastAsia="Times New Roman" w:hAnsi="Consolas" w:cs="Consolas"/>
                <w:szCs w:val="20"/>
                <w:lang w:val="en-US" w:eastAsia="en-US"/>
              </w:rPr>
              <w:t>.ReadLine</w:t>
            </w:r>
            <w:proofErr w:type="spellEnd"/>
            <w:r w:rsidRPr="009C41A9">
              <w:rPr>
                <w:rFonts w:ascii="Consolas" w:eastAsia="Times New Roman" w:hAnsi="Consolas" w:cs="Consolas"/>
                <w:szCs w:val="20"/>
                <w:lang w:val="en-US" w:eastAsia="en-US"/>
              </w:rPr>
              <w:t>());</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r>
            <w:r w:rsidRPr="009C41A9">
              <w:rPr>
                <w:rFonts w:ascii="Consolas" w:eastAsia="Times New Roman" w:hAnsi="Consolas" w:cs="Consolas"/>
                <w:szCs w:val="20"/>
                <w:lang w:val="en-US" w:eastAsia="en-US"/>
              </w:rPr>
              <w:tab/>
            </w:r>
            <w:proofErr w:type="spellStart"/>
            <w:r w:rsidRPr="009C41A9">
              <w:rPr>
                <w:rFonts w:ascii="Consolas" w:eastAsia="Times New Roman" w:hAnsi="Consolas" w:cs="Consolas"/>
                <w:color w:val="0000FF"/>
                <w:szCs w:val="20"/>
                <w:lang w:val="en-US" w:eastAsia="en-US"/>
              </w:rPr>
              <w:t>int</w:t>
            </w:r>
            <w:proofErr w:type="spellEnd"/>
            <w:r w:rsidRPr="009C41A9">
              <w:rPr>
                <w:rFonts w:ascii="Consolas" w:eastAsia="Times New Roman" w:hAnsi="Consolas" w:cs="Consolas"/>
                <w:szCs w:val="20"/>
                <w:lang w:val="en-US" w:eastAsia="en-US"/>
              </w:rPr>
              <w:t xml:space="preserve"> p = </w:t>
            </w:r>
            <w:proofErr w:type="spellStart"/>
            <w:r w:rsidRPr="009C41A9">
              <w:rPr>
                <w:rFonts w:ascii="Consolas" w:eastAsia="Times New Roman" w:hAnsi="Consolas" w:cs="Consolas"/>
                <w:color w:val="0000FF"/>
                <w:szCs w:val="20"/>
                <w:lang w:val="en-US" w:eastAsia="en-US"/>
              </w:rPr>
              <w:t>int</w:t>
            </w:r>
            <w:r w:rsidRPr="009C41A9">
              <w:rPr>
                <w:rFonts w:ascii="Consolas" w:eastAsia="Times New Roman" w:hAnsi="Consolas" w:cs="Consolas"/>
                <w:szCs w:val="20"/>
                <w:lang w:val="en-US" w:eastAsia="en-US"/>
              </w:rPr>
              <w:t>.Parse</w:t>
            </w:r>
            <w:proofErr w:type="spellEnd"/>
            <w:r w:rsidRPr="009C41A9">
              <w:rPr>
                <w:rFonts w:ascii="Consolas" w:eastAsia="Times New Roman" w:hAnsi="Consolas" w:cs="Consolas"/>
                <w:szCs w:val="20"/>
                <w:lang w:val="en-US" w:eastAsia="en-US"/>
              </w:rPr>
              <w:t>(</w:t>
            </w:r>
            <w:proofErr w:type="spellStart"/>
            <w:r w:rsidRPr="009C41A9">
              <w:rPr>
                <w:rFonts w:ascii="Consolas" w:eastAsia="Times New Roman" w:hAnsi="Consolas" w:cs="Consolas"/>
                <w:color w:val="2B91AF"/>
                <w:szCs w:val="20"/>
                <w:lang w:val="en-US" w:eastAsia="en-US"/>
              </w:rPr>
              <w:t>Console</w:t>
            </w:r>
            <w:r w:rsidRPr="009C41A9">
              <w:rPr>
                <w:rFonts w:ascii="Consolas" w:eastAsia="Times New Roman" w:hAnsi="Consolas" w:cs="Consolas"/>
                <w:szCs w:val="20"/>
                <w:lang w:val="en-US" w:eastAsia="en-US"/>
              </w:rPr>
              <w:t>.ReadLine</w:t>
            </w:r>
            <w:proofErr w:type="spellEnd"/>
            <w:r w:rsidRPr="009C41A9">
              <w:rPr>
                <w:rFonts w:ascii="Consolas" w:eastAsia="Times New Roman" w:hAnsi="Consolas" w:cs="Consolas"/>
                <w:szCs w:val="20"/>
                <w:lang w:val="en-US" w:eastAsia="en-US"/>
              </w:rPr>
              <w:t>());</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r>
            <w:r w:rsidRPr="009C41A9">
              <w:rPr>
                <w:rFonts w:ascii="Consolas" w:eastAsia="Times New Roman" w:hAnsi="Consolas" w:cs="Consolas"/>
                <w:szCs w:val="20"/>
                <w:lang w:val="en-US" w:eastAsia="en-US"/>
              </w:rPr>
              <w:tab/>
            </w:r>
            <w:proofErr w:type="spellStart"/>
            <w:r w:rsidRPr="009C41A9">
              <w:rPr>
                <w:rFonts w:ascii="Consolas" w:eastAsia="Times New Roman" w:hAnsi="Consolas" w:cs="Consolas"/>
                <w:color w:val="0000FF"/>
                <w:szCs w:val="20"/>
                <w:lang w:val="en-US" w:eastAsia="en-US"/>
              </w:rPr>
              <w:t>int</w:t>
            </w:r>
            <w:proofErr w:type="spellEnd"/>
            <w:r w:rsidRPr="009C41A9">
              <w:rPr>
                <w:rFonts w:ascii="Consolas" w:eastAsia="Times New Roman" w:hAnsi="Consolas" w:cs="Consolas"/>
                <w:szCs w:val="20"/>
                <w:lang w:val="en-US" w:eastAsia="en-US"/>
              </w:rPr>
              <w:t xml:space="preserve"> v = </w:t>
            </w:r>
            <w:proofErr w:type="spellStart"/>
            <w:r w:rsidRPr="009C41A9">
              <w:rPr>
                <w:rFonts w:ascii="Consolas" w:eastAsia="Times New Roman" w:hAnsi="Consolas" w:cs="Consolas"/>
                <w:color w:val="0000FF"/>
                <w:szCs w:val="20"/>
                <w:lang w:val="en-US" w:eastAsia="en-US"/>
              </w:rPr>
              <w:t>int</w:t>
            </w:r>
            <w:r w:rsidRPr="009C41A9">
              <w:rPr>
                <w:rFonts w:ascii="Consolas" w:eastAsia="Times New Roman" w:hAnsi="Consolas" w:cs="Consolas"/>
                <w:szCs w:val="20"/>
                <w:lang w:val="en-US" w:eastAsia="en-US"/>
              </w:rPr>
              <w:t>.Parse</w:t>
            </w:r>
            <w:proofErr w:type="spellEnd"/>
            <w:r w:rsidRPr="009C41A9">
              <w:rPr>
                <w:rFonts w:ascii="Consolas" w:eastAsia="Times New Roman" w:hAnsi="Consolas" w:cs="Consolas"/>
                <w:szCs w:val="20"/>
                <w:lang w:val="en-US" w:eastAsia="en-US"/>
              </w:rPr>
              <w:t>(</w:t>
            </w:r>
            <w:proofErr w:type="spellStart"/>
            <w:r w:rsidRPr="009C41A9">
              <w:rPr>
                <w:rFonts w:ascii="Consolas" w:eastAsia="Times New Roman" w:hAnsi="Consolas" w:cs="Consolas"/>
                <w:color w:val="2B91AF"/>
                <w:szCs w:val="20"/>
                <w:lang w:val="en-US" w:eastAsia="en-US"/>
              </w:rPr>
              <w:t>Console</w:t>
            </w:r>
            <w:r w:rsidRPr="009C41A9">
              <w:rPr>
                <w:rFonts w:ascii="Consolas" w:eastAsia="Times New Roman" w:hAnsi="Consolas" w:cs="Consolas"/>
                <w:szCs w:val="20"/>
                <w:lang w:val="en-US" w:eastAsia="en-US"/>
              </w:rPr>
              <w:t>.ReadLine</w:t>
            </w:r>
            <w:proofErr w:type="spellEnd"/>
            <w:r w:rsidRPr="009C41A9">
              <w:rPr>
                <w:rFonts w:ascii="Consolas" w:eastAsia="Times New Roman" w:hAnsi="Consolas" w:cs="Consolas"/>
                <w:szCs w:val="20"/>
                <w:lang w:val="en-US" w:eastAsia="en-US"/>
              </w:rPr>
              <w:t>());</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lastRenderedPageBreak/>
              <w:tab/>
            </w:r>
            <w:r w:rsidRPr="009C41A9">
              <w:rPr>
                <w:rFonts w:ascii="Consolas" w:eastAsia="Times New Roman" w:hAnsi="Consolas" w:cs="Consolas"/>
                <w:szCs w:val="20"/>
                <w:lang w:val="en-US" w:eastAsia="en-US"/>
              </w:rPr>
              <w:tab/>
            </w:r>
            <w:proofErr w:type="spellStart"/>
            <w:r w:rsidRPr="009C41A9">
              <w:rPr>
                <w:rFonts w:ascii="Consolas" w:eastAsia="Times New Roman" w:hAnsi="Consolas" w:cs="Consolas"/>
                <w:color w:val="0000FF"/>
                <w:szCs w:val="20"/>
                <w:lang w:val="en-US" w:eastAsia="en-US"/>
              </w:rPr>
              <w:t>int</w:t>
            </w:r>
            <w:proofErr w:type="spellEnd"/>
            <w:r w:rsidRPr="009C41A9">
              <w:rPr>
                <w:rFonts w:ascii="Consolas" w:eastAsia="Times New Roman" w:hAnsi="Consolas" w:cs="Consolas"/>
                <w:szCs w:val="20"/>
                <w:lang w:val="en-US" w:eastAsia="en-US"/>
              </w:rPr>
              <w:t xml:space="preserve"> mask = v &lt;&lt; p;</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r>
            <w:r w:rsidRPr="009C41A9">
              <w:rPr>
                <w:rFonts w:ascii="Consolas" w:eastAsia="Times New Roman" w:hAnsi="Consolas" w:cs="Consolas"/>
                <w:szCs w:val="20"/>
                <w:lang w:val="en-US" w:eastAsia="en-US"/>
              </w:rPr>
              <w:tab/>
              <w:t>n = n &amp; (~(1 &lt;&lt; p));</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r>
            <w:r w:rsidRPr="009C41A9">
              <w:rPr>
                <w:rFonts w:ascii="Consolas" w:eastAsia="Times New Roman" w:hAnsi="Consolas" w:cs="Consolas"/>
                <w:szCs w:val="20"/>
                <w:lang w:val="en-US" w:eastAsia="en-US"/>
              </w:rPr>
              <w:tab/>
            </w:r>
            <w:proofErr w:type="spellStart"/>
            <w:r w:rsidRPr="009C41A9">
              <w:rPr>
                <w:rFonts w:ascii="Consolas" w:eastAsia="Times New Roman" w:hAnsi="Consolas" w:cs="Consolas"/>
                <w:color w:val="0000FF"/>
                <w:szCs w:val="20"/>
                <w:lang w:val="en-US" w:eastAsia="en-US"/>
              </w:rPr>
              <w:t>int</w:t>
            </w:r>
            <w:proofErr w:type="spellEnd"/>
            <w:r w:rsidRPr="009C41A9">
              <w:rPr>
                <w:rFonts w:ascii="Consolas" w:eastAsia="Times New Roman" w:hAnsi="Consolas" w:cs="Consolas"/>
                <w:szCs w:val="20"/>
                <w:lang w:val="en-US" w:eastAsia="en-US"/>
              </w:rPr>
              <w:t xml:space="preserve"> result = n | mask;</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r>
            <w:r w:rsidRPr="009C41A9">
              <w:rPr>
                <w:rFonts w:ascii="Consolas" w:eastAsia="Times New Roman" w:hAnsi="Consolas" w:cs="Consolas"/>
                <w:szCs w:val="20"/>
                <w:lang w:val="en-US" w:eastAsia="en-US"/>
              </w:rPr>
              <w:tab/>
            </w:r>
            <w:proofErr w:type="spellStart"/>
            <w:r w:rsidRPr="009C41A9">
              <w:rPr>
                <w:rFonts w:ascii="Consolas" w:eastAsia="Times New Roman" w:hAnsi="Consolas" w:cs="Consolas"/>
                <w:color w:val="2B91AF"/>
                <w:szCs w:val="20"/>
                <w:lang w:val="en-US" w:eastAsia="en-US"/>
              </w:rPr>
              <w:t>Console</w:t>
            </w:r>
            <w:r w:rsidRPr="009C41A9">
              <w:rPr>
                <w:rFonts w:ascii="Consolas" w:eastAsia="Times New Roman" w:hAnsi="Consolas" w:cs="Consolas"/>
                <w:szCs w:val="20"/>
                <w:lang w:val="en-US" w:eastAsia="en-US"/>
              </w:rPr>
              <w:t>.WriteLine</w:t>
            </w:r>
            <w:proofErr w:type="spellEnd"/>
            <w:r w:rsidRPr="009C41A9">
              <w:rPr>
                <w:rFonts w:ascii="Consolas" w:eastAsia="Times New Roman" w:hAnsi="Consolas" w:cs="Consolas"/>
                <w:szCs w:val="20"/>
                <w:lang w:val="en-US" w:eastAsia="en-US"/>
              </w:rPr>
              <w:t>(result);</w:t>
            </w:r>
          </w:p>
          <w:p w:rsidR="000D2D2A" w:rsidRPr="009C41A9" w:rsidRDefault="000D2D2A" w:rsidP="00FF6D77">
            <w:pPr>
              <w:autoSpaceDE w:val="0"/>
              <w:autoSpaceDN w:val="0"/>
              <w:adjustRightInd w:val="0"/>
              <w:spacing w:before="0"/>
              <w:jc w:val="left"/>
              <w:rPr>
                <w:rFonts w:ascii="Consolas" w:eastAsia="Times New Roman" w:hAnsi="Consolas" w:cs="Consolas"/>
                <w:szCs w:val="20"/>
                <w:lang w:val="en-US" w:eastAsia="en-US"/>
              </w:rPr>
            </w:pPr>
            <w:r w:rsidRPr="009C41A9">
              <w:rPr>
                <w:rFonts w:ascii="Consolas" w:eastAsia="Times New Roman" w:hAnsi="Consolas" w:cs="Consolas"/>
                <w:szCs w:val="20"/>
                <w:lang w:val="en-US" w:eastAsia="en-US"/>
              </w:rPr>
              <w:tab/>
              <w:t>}</w:t>
            </w:r>
          </w:p>
          <w:p w:rsidR="000D2D2A" w:rsidRPr="009C41A9" w:rsidRDefault="000D2D2A" w:rsidP="00FF6D77">
            <w:pPr>
              <w:autoSpaceDE w:val="0"/>
              <w:autoSpaceDN w:val="0"/>
              <w:adjustRightInd w:val="0"/>
              <w:spacing w:before="0"/>
              <w:jc w:val="left"/>
              <w:rPr>
                <w:rFonts w:ascii="Consolas" w:hAnsi="Consolas" w:cs="Consolas"/>
                <w:noProof/>
                <w:szCs w:val="20"/>
                <w:lang w:val="en-US"/>
              </w:rPr>
            </w:pPr>
            <w:r w:rsidRPr="009C41A9">
              <w:rPr>
                <w:rFonts w:ascii="Consolas" w:eastAsia="Times New Roman" w:hAnsi="Consolas" w:cs="Consolas"/>
                <w:szCs w:val="20"/>
                <w:lang w:val="en-US" w:eastAsia="en-US"/>
              </w:rPr>
              <w:t>}</w:t>
            </w:r>
          </w:p>
        </w:tc>
      </w:tr>
      <w:tr w:rsidR="000D2D2A" w:rsidRPr="003352BB" w:rsidTr="001A5FCA">
        <w:tc>
          <w:tcPr>
            <w:tcW w:w="11072" w:type="dxa"/>
            <w:gridSpan w:val="4"/>
            <w:vAlign w:val="center"/>
          </w:tcPr>
          <w:p w:rsidR="000D2D2A" w:rsidRPr="003352BB" w:rsidRDefault="000D2D2A" w:rsidP="00832F72">
            <w:pPr>
              <w:spacing w:after="120"/>
              <w:jc w:val="left"/>
              <w:rPr>
                <w:b/>
              </w:rPr>
            </w:pPr>
            <w:r w:rsidRPr="003352BB">
              <w:rPr>
                <w:b/>
              </w:rPr>
              <w:lastRenderedPageBreak/>
              <w:t>Тестове</w:t>
            </w:r>
          </w:p>
          <w:p w:rsidR="000D2D2A" w:rsidRPr="00C21B10" w:rsidRDefault="000D2D2A" w:rsidP="00832F72">
            <w:pPr>
              <w:spacing w:after="120"/>
            </w:pPr>
            <w:r w:rsidRPr="00C21B10">
              <w:t>Интересните случаи за тестване са следните:</w:t>
            </w:r>
          </w:p>
          <w:p w:rsidR="000D2D2A" w:rsidRPr="003352BB" w:rsidRDefault="000D2D2A" w:rsidP="00832F72">
            <w:pPr>
              <w:pStyle w:val="ListParagraph"/>
              <w:numPr>
                <w:ilvl w:val="0"/>
                <w:numId w:val="37"/>
              </w:numPr>
              <w:spacing w:after="120"/>
              <w:rPr>
                <w:rFonts w:ascii="Consolas" w:hAnsi="Consolas" w:cs="Consolas"/>
              </w:rPr>
            </w:pPr>
            <w:r w:rsidRPr="003352BB">
              <w:rPr>
                <w:rFonts w:cs="Consolas"/>
              </w:rPr>
              <w:t>Примерният вход от условието на задачата</w:t>
            </w:r>
          </w:p>
          <w:p w:rsidR="000D2D2A" w:rsidRPr="00E30BA5" w:rsidRDefault="000D2D2A" w:rsidP="00832F72">
            <w:pPr>
              <w:pStyle w:val="ListParagraph"/>
              <w:numPr>
                <w:ilvl w:val="0"/>
                <w:numId w:val="37"/>
              </w:numPr>
              <w:spacing w:after="120"/>
              <w:rPr>
                <w:rStyle w:val="Code"/>
              </w:rPr>
            </w:pPr>
            <w:r>
              <w:rPr>
                <w:rStyle w:val="Code"/>
              </w:rPr>
              <w:t>239\4\</w:t>
            </w:r>
            <w:r w:rsidRPr="00E30BA5">
              <w:rPr>
                <w:rStyle w:val="Code"/>
              </w:rPr>
              <w:t>1</w:t>
            </w:r>
          </w:p>
          <w:p w:rsidR="000D2D2A" w:rsidRPr="00E30BA5" w:rsidRDefault="000D2D2A" w:rsidP="00832F72">
            <w:pPr>
              <w:pStyle w:val="ListParagraph"/>
              <w:numPr>
                <w:ilvl w:val="0"/>
                <w:numId w:val="37"/>
              </w:numPr>
              <w:spacing w:after="120"/>
              <w:rPr>
                <w:rStyle w:val="Code"/>
              </w:rPr>
            </w:pPr>
            <w:r>
              <w:rPr>
                <w:rStyle w:val="Code"/>
              </w:rPr>
              <w:t>257\</w:t>
            </w:r>
            <w:r w:rsidRPr="00E30BA5">
              <w:rPr>
                <w:rStyle w:val="Code"/>
              </w:rPr>
              <w:t>8\0</w:t>
            </w:r>
          </w:p>
          <w:p w:rsidR="000D2D2A" w:rsidRPr="00E30BA5" w:rsidRDefault="000D2D2A" w:rsidP="00832F72">
            <w:pPr>
              <w:pStyle w:val="ListParagraph"/>
              <w:numPr>
                <w:ilvl w:val="0"/>
                <w:numId w:val="37"/>
              </w:numPr>
              <w:spacing w:after="120"/>
              <w:rPr>
                <w:rStyle w:val="Code"/>
              </w:rPr>
            </w:pPr>
            <w:r>
              <w:rPr>
                <w:rStyle w:val="Code"/>
              </w:rPr>
              <w:t>1111\12\</w:t>
            </w:r>
            <w:r w:rsidRPr="00E30BA5">
              <w:rPr>
                <w:rStyle w:val="Code"/>
              </w:rPr>
              <w:t>1</w:t>
            </w:r>
          </w:p>
          <w:p w:rsidR="000D2D2A" w:rsidRPr="00832F72" w:rsidRDefault="000D2D2A" w:rsidP="00832F72">
            <w:pPr>
              <w:pStyle w:val="ListParagraph"/>
              <w:numPr>
                <w:ilvl w:val="0"/>
                <w:numId w:val="37"/>
              </w:numPr>
              <w:spacing w:after="120"/>
              <w:rPr>
                <w:rFonts w:ascii="Courier New" w:hAnsi="Courier New"/>
                <w:b/>
                <w:bCs/>
                <w:noProof/>
                <w:kern w:val="32"/>
                <w:lang w:val="en-US"/>
              </w:rPr>
            </w:pPr>
            <w:r>
              <w:rPr>
                <w:rStyle w:val="Code"/>
              </w:rPr>
              <w:t>0\16\</w:t>
            </w:r>
            <w:r w:rsidRPr="00E30BA5">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E30BA5" w:rsidRDefault="000D2D2A" w:rsidP="00FF6D77">
            <w:pPr>
              <w:spacing w:after="120"/>
              <w:jc w:val="left"/>
              <w:rPr>
                <w:rStyle w:val="Code"/>
              </w:rPr>
            </w:pPr>
            <w:r w:rsidRPr="00E30BA5">
              <w:rPr>
                <w:rStyle w:val="Code"/>
              </w:rPr>
              <w:t>35</w:t>
            </w:r>
          </w:p>
          <w:p w:rsidR="000D2D2A" w:rsidRPr="00E30BA5" w:rsidRDefault="000D2D2A" w:rsidP="00FF6D77">
            <w:pPr>
              <w:spacing w:after="120"/>
              <w:jc w:val="left"/>
              <w:rPr>
                <w:rStyle w:val="Code"/>
              </w:rPr>
            </w:pPr>
            <w:r w:rsidRPr="00E30BA5">
              <w:rPr>
                <w:rStyle w:val="Code"/>
              </w:rPr>
              <w:t>5</w:t>
            </w:r>
          </w:p>
          <w:p w:rsidR="000D2D2A" w:rsidRPr="00E30BA5" w:rsidRDefault="000D2D2A" w:rsidP="00FF6D77">
            <w:pPr>
              <w:spacing w:after="120"/>
              <w:jc w:val="left"/>
              <w:rPr>
                <w:rStyle w:val="Code"/>
              </w:rPr>
            </w:pPr>
            <w:r w:rsidRPr="00E30BA5">
              <w:rPr>
                <w:rStyle w:val="Code"/>
              </w:rPr>
              <w:t>0</w:t>
            </w:r>
          </w:p>
        </w:tc>
        <w:tc>
          <w:tcPr>
            <w:tcW w:w="5535" w:type="dxa"/>
            <w:gridSpan w:val="2"/>
          </w:tcPr>
          <w:p w:rsidR="000D2D2A" w:rsidRPr="00E30BA5" w:rsidRDefault="000D2D2A" w:rsidP="00FF6D77">
            <w:pPr>
              <w:spacing w:after="120"/>
              <w:jc w:val="left"/>
              <w:rPr>
                <w:rStyle w:val="Code"/>
              </w:rPr>
            </w:pPr>
            <w:r w:rsidRPr="00E30BA5">
              <w:rPr>
                <w:rStyle w:val="Code"/>
              </w:rPr>
              <w:t>3</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E30BA5" w:rsidRDefault="000D2D2A" w:rsidP="00FF6D77">
            <w:pPr>
              <w:spacing w:after="120"/>
              <w:jc w:val="left"/>
              <w:rPr>
                <w:rStyle w:val="Code"/>
              </w:rPr>
            </w:pPr>
            <w:r w:rsidRPr="00E30BA5">
              <w:rPr>
                <w:rStyle w:val="Code"/>
              </w:rPr>
              <w:t>239</w:t>
            </w:r>
          </w:p>
          <w:p w:rsidR="000D2D2A" w:rsidRPr="00E30BA5" w:rsidRDefault="000D2D2A" w:rsidP="00FF6D77">
            <w:pPr>
              <w:spacing w:after="120"/>
              <w:jc w:val="left"/>
              <w:rPr>
                <w:rStyle w:val="Code"/>
              </w:rPr>
            </w:pPr>
            <w:r w:rsidRPr="00E30BA5">
              <w:rPr>
                <w:rStyle w:val="Code"/>
              </w:rPr>
              <w:t>4</w:t>
            </w:r>
          </w:p>
          <w:p w:rsidR="000D2D2A" w:rsidRPr="00E30BA5" w:rsidRDefault="000D2D2A" w:rsidP="00FF6D77">
            <w:pPr>
              <w:spacing w:after="120"/>
              <w:jc w:val="left"/>
              <w:rPr>
                <w:rStyle w:val="Code"/>
              </w:rPr>
            </w:pPr>
            <w:r w:rsidRPr="00E30BA5">
              <w:rPr>
                <w:rStyle w:val="Code"/>
              </w:rPr>
              <w:t>1</w:t>
            </w:r>
          </w:p>
        </w:tc>
        <w:tc>
          <w:tcPr>
            <w:tcW w:w="5535" w:type="dxa"/>
            <w:gridSpan w:val="2"/>
          </w:tcPr>
          <w:p w:rsidR="000D2D2A" w:rsidRPr="00E30BA5" w:rsidRDefault="000D2D2A" w:rsidP="00FF6D77">
            <w:pPr>
              <w:spacing w:after="120"/>
              <w:jc w:val="left"/>
              <w:rPr>
                <w:rStyle w:val="Code"/>
              </w:rPr>
            </w:pPr>
            <w:r w:rsidRPr="00E30BA5">
              <w:rPr>
                <w:rStyle w:val="Code"/>
              </w:rPr>
              <w:t>255</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E30BA5" w:rsidRDefault="000D2D2A" w:rsidP="00FF6D77">
            <w:pPr>
              <w:spacing w:after="120"/>
              <w:jc w:val="left"/>
              <w:rPr>
                <w:rStyle w:val="Code"/>
              </w:rPr>
            </w:pPr>
            <w:r w:rsidRPr="00E30BA5">
              <w:rPr>
                <w:rStyle w:val="Code"/>
              </w:rPr>
              <w:t>257</w:t>
            </w:r>
          </w:p>
          <w:p w:rsidR="000D2D2A" w:rsidRPr="00E30BA5" w:rsidRDefault="000D2D2A" w:rsidP="00FF6D77">
            <w:pPr>
              <w:spacing w:after="120"/>
              <w:jc w:val="left"/>
              <w:rPr>
                <w:rStyle w:val="Code"/>
              </w:rPr>
            </w:pPr>
            <w:r w:rsidRPr="00E30BA5">
              <w:rPr>
                <w:rStyle w:val="Code"/>
              </w:rPr>
              <w:t>8</w:t>
            </w:r>
          </w:p>
          <w:p w:rsidR="000D2D2A" w:rsidRPr="00E30BA5" w:rsidRDefault="000D2D2A" w:rsidP="00FF6D77">
            <w:pPr>
              <w:spacing w:after="120"/>
              <w:jc w:val="left"/>
              <w:rPr>
                <w:rStyle w:val="Code"/>
              </w:rPr>
            </w:pPr>
            <w:r w:rsidRPr="00E30BA5">
              <w:rPr>
                <w:rStyle w:val="Code"/>
              </w:rPr>
              <w:t>0</w:t>
            </w:r>
          </w:p>
        </w:tc>
        <w:tc>
          <w:tcPr>
            <w:tcW w:w="5535" w:type="dxa"/>
            <w:gridSpan w:val="2"/>
          </w:tcPr>
          <w:p w:rsidR="000D2D2A" w:rsidRPr="00E30BA5" w:rsidRDefault="000D2D2A" w:rsidP="00FF6D77">
            <w:pPr>
              <w:spacing w:after="120"/>
              <w:jc w:val="left"/>
              <w:rPr>
                <w:rStyle w:val="Code"/>
              </w:rPr>
            </w:pPr>
            <w:r w:rsidRPr="00E30BA5">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E30BA5" w:rsidRDefault="000D2D2A" w:rsidP="00FF6D77">
            <w:pPr>
              <w:spacing w:after="120"/>
              <w:jc w:val="left"/>
              <w:rPr>
                <w:rStyle w:val="Code"/>
              </w:rPr>
            </w:pPr>
            <w:r w:rsidRPr="00E30BA5">
              <w:rPr>
                <w:rStyle w:val="Code"/>
              </w:rPr>
              <w:t>1111</w:t>
            </w:r>
          </w:p>
          <w:p w:rsidR="000D2D2A" w:rsidRPr="00E30BA5" w:rsidRDefault="000D2D2A" w:rsidP="00FF6D77">
            <w:pPr>
              <w:spacing w:after="120"/>
              <w:jc w:val="left"/>
              <w:rPr>
                <w:rStyle w:val="Code"/>
              </w:rPr>
            </w:pPr>
            <w:r w:rsidRPr="00E30BA5">
              <w:rPr>
                <w:rStyle w:val="Code"/>
              </w:rPr>
              <w:t>12</w:t>
            </w:r>
          </w:p>
          <w:p w:rsidR="000D2D2A" w:rsidRPr="00E30BA5" w:rsidRDefault="000D2D2A" w:rsidP="00FF6D77">
            <w:pPr>
              <w:spacing w:after="120"/>
              <w:jc w:val="left"/>
              <w:rPr>
                <w:rStyle w:val="Code"/>
              </w:rPr>
            </w:pPr>
            <w:r w:rsidRPr="00E30BA5">
              <w:rPr>
                <w:rStyle w:val="Code"/>
              </w:rPr>
              <w:t>1</w:t>
            </w:r>
          </w:p>
        </w:tc>
        <w:tc>
          <w:tcPr>
            <w:tcW w:w="5535" w:type="dxa"/>
            <w:gridSpan w:val="2"/>
          </w:tcPr>
          <w:p w:rsidR="000D2D2A" w:rsidRPr="00E30BA5" w:rsidRDefault="000D2D2A" w:rsidP="00FF6D77">
            <w:pPr>
              <w:spacing w:after="120"/>
              <w:jc w:val="left"/>
              <w:rPr>
                <w:rStyle w:val="Code"/>
              </w:rPr>
            </w:pPr>
            <w:r w:rsidRPr="00E30BA5">
              <w:rPr>
                <w:rStyle w:val="Code"/>
              </w:rPr>
              <w:t>5207</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E30BA5" w:rsidRDefault="000D2D2A" w:rsidP="00FF6D77">
            <w:pPr>
              <w:spacing w:after="120"/>
              <w:jc w:val="left"/>
              <w:rPr>
                <w:rStyle w:val="Code"/>
              </w:rPr>
            </w:pPr>
            <w:r w:rsidRPr="00E30BA5">
              <w:rPr>
                <w:rStyle w:val="Code"/>
              </w:rPr>
              <w:t>123456789</w:t>
            </w:r>
          </w:p>
          <w:p w:rsidR="000D2D2A" w:rsidRPr="00E30BA5" w:rsidRDefault="000D2D2A" w:rsidP="00FF6D77">
            <w:pPr>
              <w:spacing w:after="120"/>
              <w:jc w:val="left"/>
              <w:rPr>
                <w:rStyle w:val="Code"/>
              </w:rPr>
            </w:pPr>
            <w:r w:rsidRPr="00E30BA5">
              <w:rPr>
                <w:rStyle w:val="Code"/>
              </w:rPr>
              <w:t>2</w:t>
            </w:r>
          </w:p>
          <w:p w:rsidR="000D2D2A" w:rsidRPr="00E30BA5" w:rsidRDefault="000D2D2A" w:rsidP="00FF6D77">
            <w:pPr>
              <w:spacing w:after="120"/>
              <w:jc w:val="left"/>
              <w:rPr>
                <w:rStyle w:val="Code"/>
              </w:rPr>
            </w:pPr>
            <w:r w:rsidRPr="00E30BA5">
              <w:rPr>
                <w:rStyle w:val="Code"/>
              </w:rPr>
              <w:t>0</w:t>
            </w:r>
          </w:p>
        </w:tc>
        <w:tc>
          <w:tcPr>
            <w:tcW w:w="5535" w:type="dxa"/>
            <w:gridSpan w:val="2"/>
          </w:tcPr>
          <w:p w:rsidR="000D2D2A" w:rsidRPr="00E30BA5" w:rsidRDefault="000D2D2A" w:rsidP="00FF6D77">
            <w:pPr>
              <w:spacing w:after="120"/>
              <w:jc w:val="left"/>
              <w:rPr>
                <w:rStyle w:val="Code"/>
              </w:rPr>
            </w:pPr>
            <w:r w:rsidRPr="00E30BA5">
              <w:rPr>
                <w:rStyle w:val="Code"/>
              </w:rPr>
              <w:t>123456785</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E30BA5" w:rsidRDefault="000D2D2A" w:rsidP="00FF6D77">
            <w:pPr>
              <w:spacing w:after="120"/>
              <w:jc w:val="left"/>
              <w:rPr>
                <w:rStyle w:val="Code"/>
              </w:rPr>
            </w:pPr>
            <w:r w:rsidRPr="00E30BA5">
              <w:rPr>
                <w:rStyle w:val="Code"/>
              </w:rPr>
              <w:t>0</w:t>
            </w:r>
          </w:p>
          <w:p w:rsidR="000D2D2A" w:rsidRPr="00E30BA5" w:rsidRDefault="000D2D2A" w:rsidP="00FF6D77">
            <w:pPr>
              <w:spacing w:after="120"/>
              <w:jc w:val="left"/>
              <w:rPr>
                <w:rStyle w:val="Code"/>
              </w:rPr>
            </w:pPr>
            <w:r w:rsidRPr="00E30BA5">
              <w:rPr>
                <w:rStyle w:val="Code"/>
              </w:rPr>
              <w:t>16</w:t>
            </w:r>
          </w:p>
          <w:p w:rsidR="000D2D2A" w:rsidRPr="00E30BA5" w:rsidRDefault="000D2D2A" w:rsidP="00FF6D77">
            <w:pPr>
              <w:spacing w:after="120"/>
              <w:jc w:val="left"/>
              <w:rPr>
                <w:rStyle w:val="Code"/>
              </w:rPr>
            </w:pPr>
            <w:r w:rsidRPr="00E30BA5">
              <w:rPr>
                <w:rStyle w:val="Code"/>
              </w:rPr>
              <w:t>1</w:t>
            </w:r>
          </w:p>
        </w:tc>
        <w:tc>
          <w:tcPr>
            <w:tcW w:w="5535" w:type="dxa"/>
            <w:gridSpan w:val="2"/>
          </w:tcPr>
          <w:p w:rsidR="000D2D2A" w:rsidRPr="00E30BA5" w:rsidRDefault="000D2D2A" w:rsidP="00FF6D77">
            <w:pPr>
              <w:spacing w:after="120"/>
              <w:jc w:val="left"/>
              <w:rPr>
                <w:rStyle w:val="Code"/>
              </w:rPr>
            </w:pPr>
            <w:r w:rsidRPr="00E30BA5">
              <w:rPr>
                <w:rStyle w:val="Code"/>
              </w:rPr>
              <w:t>65536</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11674A" w:rsidRDefault="000D2D2A" w:rsidP="00FF6D77">
            <w:pPr>
              <w:spacing w:after="120"/>
              <w:jc w:val="left"/>
              <w:rPr>
                <w:rStyle w:val="Code"/>
              </w:rPr>
            </w:pPr>
            <w:r w:rsidRPr="0011674A">
              <w:rPr>
                <w:rStyle w:val="Code"/>
              </w:rPr>
              <w:t>2147483647</w:t>
            </w:r>
          </w:p>
          <w:p w:rsidR="000D2D2A" w:rsidRPr="0011674A" w:rsidRDefault="000D2D2A" w:rsidP="00FF6D77">
            <w:pPr>
              <w:spacing w:after="120"/>
              <w:jc w:val="left"/>
              <w:rPr>
                <w:rStyle w:val="Code"/>
              </w:rPr>
            </w:pPr>
            <w:r w:rsidRPr="0011674A">
              <w:rPr>
                <w:rStyle w:val="Code"/>
              </w:rPr>
              <w:lastRenderedPageBreak/>
              <w:t>15</w:t>
            </w:r>
          </w:p>
          <w:p w:rsidR="000D2D2A" w:rsidRPr="0011674A" w:rsidRDefault="000D2D2A" w:rsidP="00FF6D77">
            <w:pPr>
              <w:spacing w:after="120"/>
              <w:jc w:val="left"/>
              <w:rPr>
                <w:rStyle w:val="Code"/>
              </w:rPr>
            </w:pPr>
            <w:r w:rsidRPr="0011674A">
              <w:rPr>
                <w:rStyle w:val="Code"/>
              </w:rPr>
              <w:t>0</w:t>
            </w:r>
          </w:p>
        </w:tc>
        <w:tc>
          <w:tcPr>
            <w:tcW w:w="5535" w:type="dxa"/>
            <w:gridSpan w:val="2"/>
          </w:tcPr>
          <w:p w:rsidR="000D2D2A" w:rsidRPr="00E30BA5" w:rsidRDefault="000D2D2A" w:rsidP="00FF6D77">
            <w:pPr>
              <w:spacing w:after="120"/>
              <w:jc w:val="left"/>
              <w:rPr>
                <w:rStyle w:val="Code"/>
              </w:rPr>
            </w:pPr>
            <w:r w:rsidRPr="0011674A">
              <w:rPr>
                <w:rStyle w:val="Code"/>
              </w:rPr>
              <w:lastRenderedPageBreak/>
              <w:t>2147450879</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lastRenderedPageBreak/>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11674A" w:rsidRDefault="000D2D2A" w:rsidP="00FF6D77">
            <w:pPr>
              <w:spacing w:after="120"/>
              <w:jc w:val="left"/>
              <w:rPr>
                <w:rStyle w:val="Code"/>
              </w:rPr>
            </w:pPr>
            <w:r w:rsidRPr="0011674A">
              <w:rPr>
                <w:rStyle w:val="Code"/>
              </w:rPr>
              <w:t>2146435071</w:t>
            </w:r>
          </w:p>
          <w:p w:rsidR="000D2D2A" w:rsidRPr="0011674A" w:rsidRDefault="000D2D2A" w:rsidP="00FF6D77">
            <w:pPr>
              <w:spacing w:after="120"/>
              <w:jc w:val="left"/>
              <w:rPr>
                <w:rStyle w:val="Code"/>
              </w:rPr>
            </w:pPr>
            <w:r w:rsidRPr="0011674A">
              <w:rPr>
                <w:rStyle w:val="Code"/>
              </w:rPr>
              <w:t>0</w:t>
            </w:r>
          </w:p>
          <w:p w:rsidR="000D2D2A" w:rsidRPr="0011674A" w:rsidRDefault="000D2D2A" w:rsidP="00FF6D77">
            <w:pPr>
              <w:spacing w:after="120"/>
              <w:jc w:val="left"/>
              <w:rPr>
                <w:rStyle w:val="Code"/>
              </w:rPr>
            </w:pPr>
            <w:r w:rsidRPr="0011674A">
              <w:rPr>
                <w:rStyle w:val="Code"/>
              </w:rPr>
              <w:t>0</w:t>
            </w:r>
          </w:p>
        </w:tc>
        <w:tc>
          <w:tcPr>
            <w:tcW w:w="5535" w:type="dxa"/>
            <w:gridSpan w:val="2"/>
          </w:tcPr>
          <w:p w:rsidR="000D2D2A" w:rsidRPr="00E30BA5" w:rsidRDefault="000D2D2A" w:rsidP="00FF6D77">
            <w:pPr>
              <w:spacing w:after="120"/>
              <w:jc w:val="left"/>
              <w:rPr>
                <w:rStyle w:val="Code"/>
              </w:rPr>
            </w:pPr>
            <w:r w:rsidRPr="0011674A">
              <w:rPr>
                <w:rStyle w:val="Code"/>
              </w:rPr>
              <w:t>2146435070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11674A" w:rsidRDefault="000D2D2A" w:rsidP="00FF6D77">
            <w:pPr>
              <w:spacing w:after="120"/>
              <w:jc w:val="left"/>
              <w:rPr>
                <w:rStyle w:val="Code"/>
              </w:rPr>
            </w:pPr>
            <w:r w:rsidRPr="0011674A">
              <w:rPr>
                <w:rStyle w:val="Code"/>
              </w:rPr>
              <w:t>0</w:t>
            </w:r>
          </w:p>
          <w:p w:rsidR="000D2D2A" w:rsidRPr="0011674A" w:rsidRDefault="000D2D2A" w:rsidP="00FF6D77">
            <w:pPr>
              <w:spacing w:after="120"/>
              <w:jc w:val="left"/>
              <w:rPr>
                <w:rStyle w:val="Code"/>
              </w:rPr>
            </w:pPr>
            <w:r w:rsidRPr="0011674A">
              <w:rPr>
                <w:rStyle w:val="Code"/>
              </w:rPr>
              <w:t>31</w:t>
            </w:r>
          </w:p>
          <w:p w:rsidR="000D2D2A" w:rsidRPr="0011674A" w:rsidRDefault="000D2D2A" w:rsidP="00FF6D77">
            <w:pPr>
              <w:spacing w:after="120"/>
              <w:jc w:val="left"/>
              <w:rPr>
                <w:rStyle w:val="Code"/>
              </w:rPr>
            </w:pPr>
            <w:r w:rsidRPr="0011674A">
              <w:rPr>
                <w:rStyle w:val="Code"/>
              </w:rPr>
              <w:t>1</w:t>
            </w:r>
          </w:p>
        </w:tc>
        <w:tc>
          <w:tcPr>
            <w:tcW w:w="5535" w:type="dxa"/>
            <w:gridSpan w:val="2"/>
          </w:tcPr>
          <w:p w:rsidR="000D2D2A" w:rsidRPr="00E30BA5" w:rsidRDefault="000D2D2A" w:rsidP="00FF6D77">
            <w:pPr>
              <w:spacing w:after="120"/>
              <w:jc w:val="left"/>
              <w:rPr>
                <w:rStyle w:val="Code"/>
              </w:rPr>
            </w:pPr>
            <w:r w:rsidRPr="0011674A">
              <w:rPr>
                <w:rStyle w:val="Code"/>
              </w:rPr>
              <w:t>-2147483648</w:t>
            </w:r>
          </w:p>
        </w:tc>
      </w:tr>
      <w:tr w:rsidR="000D2D2A" w:rsidRPr="00861311" w:rsidTr="00FF6D77">
        <w:tc>
          <w:tcPr>
            <w:tcW w:w="11072" w:type="dxa"/>
            <w:gridSpan w:val="4"/>
            <w:vAlign w:val="center"/>
          </w:tcPr>
          <w:p w:rsidR="000D2D2A" w:rsidRPr="001B2ED7" w:rsidRDefault="000D2D2A" w:rsidP="00FF6D77">
            <w:pPr>
              <w:pStyle w:val="ProblemTitle"/>
            </w:pPr>
            <w:r>
              <w:t xml:space="preserve">Задача </w:t>
            </w:r>
            <w:r>
              <w:rPr>
                <w:lang w:val="ru-RU"/>
              </w:rPr>
              <w:t>1</w:t>
            </w:r>
            <w:r>
              <w:rPr>
                <w:lang w:val="en-US"/>
              </w:rPr>
              <w:t>4</w:t>
            </w:r>
            <w:r w:rsidRPr="00C21B10">
              <w:t>.</w:t>
            </w:r>
            <w:r w:rsidRPr="0008202C">
              <w:rPr>
                <w:lang w:val="ru-RU"/>
              </w:rPr>
              <w:t xml:space="preserve"> </w:t>
            </w:r>
            <w:r>
              <w:t>Просто число</w:t>
            </w:r>
          </w:p>
        </w:tc>
      </w:tr>
      <w:tr w:rsidR="000D2D2A" w:rsidRPr="001B2ED7"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Pr="001B2ED7" w:rsidRDefault="000D2D2A" w:rsidP="00A712AB">
            <w:r w:rsidRPr="00FD399D">
              <w:t>Напишете програма, която проверява дали дадено число n (</w:t>
            </w:r>
            <w:r>
              <w:t xml:space="preserve">1 &lt; </w:t>
            </w:r>
            <w:r w:rsidRPr="00FD399D">
              <w:t>n &lt; 100) е просто</w:t>
            </w:r>
            <w:r>
              <w:t xml:space="preserve"> (т.е. се дели без остатък само на себе си и на единица)</w:t>
            </w:r>
            <w:r w:rsidRPr="00FD399D">
              <w:t>.</w:t>
            </w:r>
          </w:p>
        </w:tc>
      </w:tr>
      <w:tr w:rsidR="000D2D2A" w:rsidRPr="002C315E"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1B2ED7" w:rsidRDefault="000D2D2A" w:rsidP="00FF6D77">
            <w:pPr>
              <w:spacing w:after="120"/>
            </w:pPr>
            <w:r>
              <w:t xml:space="preserve">Входните данни се въвеждат цяло положително число. На един ред се въвежда стойността на </w:t>
            </w:r>
            <w:r>
              <w:rPr>
                <w:b/>
                <w:lang w:val="en-US"/>
              </w:rPr>
              <w:t>n</w:t>
            </w:r>
            <w:r w:rsidRPr="00906CB4">
              <w:rPr>
                <w:b/>
                <w:lang w:val="ru-RU"/>
              </w:rPr>
              <w:t xml:space="preserve"> </w:t>
            </w:r>
            <w:r w:rsidRPr="00FD399D">
              <w:t>(</w:t>
            </w:r>
            <w:r>
              <w:t xml:space="preserve">1 &lt; </w:t>
            </w:r>
            <w:r w:rsidRPr="00FD399D">
              <w:t>n &lt; 100)</w:t>
            </w:r>
            <w:r>
              <w:t>.</w:t>
            </w:r>
          </w:p>
        </w:tc>
      </w:tr>
      <w:tr w:rsidR="000D2D2A" w:rsidRPr="001B2ED7" w:rsidTr="00FF6D77">
        <w:tc>
          <w:tcPr>
            <w:tcW w:w="11072" w:type="dxa"/>
            <w:gridSpan w:val="4"/>
            <w:vAlign w:val="center"/>
          </w:tcPr>
          <w:p w:rsidR="000D2D2A" w:rsidRPr="003352BB" w:rsidRDefault="000D2D2A" w:rsidP="00FF6D77">
            <w:pPr>
              <w:spacing w:after="120"/>
              <w:jc w:val="left"/>
              <w:rPr>
                <w:b/>
              </w:rPr>
            </w:pPr>
            <w:r w:rsidRPr="003352BB">
              <w:rPr>
                <w:b/>
              </w:rPr>
              <w:t>Описание на изхода</w:t>
            </w:r>
          </w:p>
          <w:p w:rsidR="000D2D2A" w:rsidRPr="001B2ED7" w:rsidRDefault="000D2D2A" w:rsidP="00FF6D77">
            <w:pPr>
              <w:spacing w:after="120"/>
              <w:rPr>
                <w:lang w:val="ru-RU"/>
              </w:rPr>
            </w:pPr>
            <w:r>
              <w:t xml:space="preserve">Изходът се извежда като низ </w:t>
            </w:r>
            <w:r>
              <w:rPr>
                <w:b/>
                <w:lang w:val="en-US"/>
              </w:rPr>
              <w:t>True</w:t>
            </w:r>
            <w:r w:rsidRPr="006D62A9">
              <w:rPr>
                <w:lang w:val="ru-RU"/>
              </w:rPr>
              <w:t xml:space="preserve"> </w:t>
            </w:r>
            <w:r>
              <w:t xml:space="preserve">или </w:t>
            </w:r>
            <w:r>
              <w:rPr>
                <w:b/>
                <w:lang w:val="en-US"/>
              </w:rPr>
              <w:t>False</w:t>
            </w:r>
            <w:r w:rsidRPr="006D62A9">
              <w:rPr>
                <w:lang w:val="ru-RU"/>
              </w:rPr>
              <w:t>.</w:t>
            </w:r>
            <w:r w:rsidRPr="00B04E6B">
              <w:rPr>
                <w:lang w:val="ru-RU"/>
              </w:rPr>
              <w:t xml:space="preserve"> </w:t>
            </w:r>
            <w:r>
              <w:rPr>
                <w:lang w:val="ru-RU"/>
              </w:rPr>
              <w:t>Ако</w:t>
            </w:r>
            <w:r>
              <w:t xml:space="preserve"> числото е просто</w:t>
            </w:r>
            <w:r>
              <w:rPr>
                <w:lang w:val="ru-RU"/>
              </w:rPr>
              <w:t xml:space="preserve">, се извежда </w:t>
            </w:r>
            <w:r>
              <w:rPr>
                <w:b/>
                <w:lang w:val="en-US"/>
              </w:rPr>
              <w:t>True</w:t>
            </w:r>
            <w:r w:rsidRPr="00B04E6B">
              <w:rPr>
                <w:lang w:val="ru-RU"/>
              </w:rPr>
              <w:t xml:space="preserve">, </w:t>
            </w:r>
            <w:r>
              <w:t xml:space="preserve">в противен случай – </w:t>
            </w:r>
            <w:r>
              <w:rPr>
                <w:b/>
                <w:lang w:val="en-US"/>
              </w:rPr>
              <w:t>False</w:t>
            </w:r>
            <w:r w:rsidRPr="00B04E6B">
              <w:t>.</w:t>
            </w:r>
          </w:p>
        </w:tc>
      </w:tr>
      <w:tr w:rsidR="000D2D2A" w:rsidRPr="00B2039D" w:rsidTr="00FF6D77">
        <w:tc>
          <w:tcPr>
            <w:tcW w:w="11072" w:type="dxa"/>
            <w:gridSpan w:val="4"/>
            <w:vAlign w:val="center"/>
          </w:tcPr>
          <w:p w:rsidR="000D2D2A" w:rsidRPr="002D5408" w:rsidRDefault="000D2D2A" w:rsidP="00FF6D77">
            <w:pPr>
              <w:spacing w:after="120"/>
              <w:jc w:val="left"/>
              <w:rPr>
                <w:b/>
                <w:lang w:val="ru-RU"/>
              </w:rPr>
            </w:pPr>
            <w:r w:rsidRPr="003352BB">
              <w:rPr>
                <w:b/>
              </w:rPr>
              <w:t>Анализ на задачата</w:t>
            </w:r>
          </w:p>
          <w:p w:rsidR="000D2D2A" w:rsidRPr="000B471E" w:rsidRDefault="000D2D2A" w:rsidP="00FF6D77">
            <w:pPr>
              <w:pStyle w:val="NormalWeb"/>
              <w:shd w:val="clear" w:color="auto" w:fill="FFFFFF"/>
              <w:spacing w:before="96" w:beforeAutospacing="0" w:after="120" w:afterAutospacing="0" w:line="228" w:lineRule="atLeast"/>
              <w:jc w:val="both"/>
              <w:rPr>
                <w:rFonts w:ascii="Verdana" w:hAnsi="Verdana" w:cs="Arial"/>
                <w:color w:val="000000"/>
                <w:sz w:val="20"/>
                <w:szCs w:val="20"/>
              </w:rPr>
            </w:pPr>
            <w:r w:rsidRPr="000B471E">
              <w:rPr>
                <w:rFonts w:ascii="Verdana" w:hAnsi="Verdana" w:cs="Arial"/>
                <w:color w:val="000000"/>
                <w:sz w:val="20"/>
                <w:szCs w:val="20"/>
              </w:rPr>
              <w:t>В</w:t>
            </w:r>
            <w:r w:rsidRPr="000B471E">
              <w:rPr>
                <w:rStyle w:val="apple-converted-space"/>
                <w:rFonts w:ascii="Verdana" w:hAnsi="Verdana" w:cs="Arial"/>
                <w:color w:val="000000"/>
                <w:sz w:val="20"/>
                <w:szCs w:val="20"/>
              </w:rPr>
              <w:t> </w:t>
            </w:r>
            <w:proofErr w:type="spellStart"/>
            <w:r w:rsidRPr="000B471E">
              <w:rPr>
                <w:rFonts w:ascii="Verdana" w:hAnsi="Verdana" w:cs="Arial"/>
                <w:color w:val="000000"/>
                <w:sz w:val="20"/>
                <w:szCs w:val="20"/>
              </w:rPr>
              <w:t>математикат</w:t>
            </w:r>
            <w:r>
              <w:rPr>
                <w:rFonts w:ascii="Verdana" w:hAnsi="Verdana" w:cs="Arial"/>
                <w:color w:val="000000"/>
                <w:sz w:val="20"/>
                <w:szCs w:val="20"/>
              </w:rPr>
              <w:t>а</w:t>
            </w:r>
            <w:proofErr w:type="spellEnd"/>
            <w:r w:rsidRPr="000B471E">
              <w:rPr>
                <w:rStyle w:val="apple-converted-space"/>
                <w:rFonts w:ascii="Verdana" w:hAnsi="Verdana" w:cs="Arial"/>
                <w:color w:val="000000"/>
                <w:sz w:val="20"/>
                <w:szCs w:val="20"/>
              </w:rPr>
              <w:t> </w:t>
            </w:r>
            <w:proofErr w:type="spellStart"/>
            <w:r w:rsidRPr="000B471E">
              <w:rPr>
                <w:rFonts w:ascii="Verdana" w:hAnsi="Verdana" w:cs="Arial"/>
                <w:b/>
                <w:bCs/>
                <w:color w:val="000000"/>
                <w:sz w:val="20"/>
                <w:szCs w:val="20"/>
              </w:rPr>
              <w:t>просто</w:t>
            </w:r>
            <w:proofErr w:type="spellEnd"/>
            <w:r w:rsidRPr="000B471E">
              <w:rPr>
                <w:rFonts w:ascii="Verdana" w:hAnsi="Verdana" w:cs="Arial"/>
                <w:b/>
                <w:bCs/>
                <w:color w:val="000000"/>
                <w:sz w:val="20"/>
                <w:szCs w:val="20"/>
              </w:rPr>
              <w:t xml:space="preserve"> </w:t>
            </w:r>
            <w:proofErr w:type="spellStart"/>
            <w:r w:rsidRPr="000B471E">
              <w:rPr>
                <w:rFonts w:ascii="Verdana" w:hAnsi="Verdana" w:cs="Arial"/>
                <w:b/>
                <w:bCs/>
                <w:color w:val="000000"/>
                <w:sz w:val="20"/>
                <w:szCs w:val="20"/>
              </w:rPr>
              <w:t>число</w:t>
            </w:r>
            <w:proofErr w:type="spellEnd"/>
            <w:r w:rsidRPr="000B471E">
              <w:rPr>
                <w:rStyle w:val="apple-converted-space"/>
                <w:rFonts w:ascii="Verdana" w:hAnsi="Verdana" w:cs="Arial"/>
                <w:color w:val="000000"/>
                <w:sz w:val="20"/>
                <w:szCs w:val="20"/>
              </w:rPr>
              <w:t> </w:t>
            </w:r>
            <w:proofErr w:type="spellStart"/>
            <w:r w:rsidRPr="000B471E">
              <w:rPr>
                <w:rFonts w:ascii="Verdana" w:hAnsi="Verdana" w:cs="Arial"/>
                <w:color w:val="000000"/>
                <w:sz w:val="20"/>
                <w:szCs w:val="20"/>
              </w:rPr>
              <w:t>се</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нарича</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всяко</w:t>
            </w:r>
            <w:proofErr w:type="spellEnd"/>
            <w:r w:rsidRPr="000B471E">
              <w:rPr>
                <w:rStyle w:val="apple-converted-space"/>
                <w:rFonts w:ascii="Verdana" w:hAnsi="Verdana" w:cs="Arial"/>
                <w:color w:val="000000"/>
                <w:sz w:val="20"/>
                <w:szCs w:val="20"/>
              </w:rPr>
              <w:t> </w:t>
            </w:r>
            <w:proofErr w:type="spellStart"/>
            <w:r w:rsidRPr="000B471E">
              <w:rPr>
                <w:rFonts w:ascii="Verdana" w:hAnsi="Verdana" w:cs="Arial"/>
                <w:color w:val="000000"/>
                <w:sz w:val="20"/>
                <w:szCs w:val="20"/>
              </w:rPr>
              <w:t>естествено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число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по-голямо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от</w:t>
            </w:r>
            <w:proofErr w:type="spellEnd"/>
            <w:r w:rsidRPr="000B471E">
              <w:rPr>
                <w:rStyle w:val="apple-converted-space"/>
                <w:rFonts w:ascii="Verdana" w:hAnsi="Verdana" w:cs="Arial"/>
                <w:color w:val="000000"/>
                <w:sz w:val="20"/>
                <w:szCs w:val="20"/>
              </w:rPr>
              <w:t> </w:t>
            </w:r>
            <w:r w:rsidRPr="000B471E">
              <w:rPr>
                <w:rFonts w:ascii="Verdana" w:hAnsi="Verdana" w:cs="Arial"/>
                <w:color w:val="000000"/>
                <w:sz w:val="20"/>
                <w:szCs w:val="20"/>
              </w:rPr>
              <w:t xml:space="preserve">1, </w:t>
            </w:r>
            <w:proofErr w:type="spellStart"/>
            <w:r w:rsidRPr="000B471E">
              <w:rPr>
                <w:rFonts w:ascii="Verdana" w:hAnsi="Verdana" w:cs="Arial"/>
                <w:color w:val="000000"/>
                <w:sz w:val="20"/>
                <w:szCs w:val="20"/>
              </w:rPr>
              <w:t>което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има</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точно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два</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естествени</w:t>
            </w:r>
            <w:proofErr w:type="spellEnd"/>
            <w:r w:rsidRPr="000B471E">
              <w:rPr>
                <w:rStyle w:val="apple-converted-space"/>
                <w:rFonts w:ascii="Verdana" w:hAnsi="Verdana" w:cs="Arial"/>
                <w:color w:val="000000"/>
                <w:sz w:val="20"/>
                <w:szCs w:val="20"/>
              </w:rPr>
              <w:t> </w:t>
            </w:r>
            <w:proofErr w:type="spellStart"/>
            <w:r w:rsidRPr="000B471E">
              <w:rPr>
                <w:rFonts w:ascii="Verdana" w:hAnsi="Verdana" w:cs="Arial"/>
                <w:color w:val="000000"/>
                <w:sz w:val="20"/>
                <w:szCs w:val="20"/>
              </w:rPr>
              <w:t>делителя</w:t>
            </w:r>
            <w:proofErr w:type="spellEnd"/>
            <w:r w:rsidRPr="000B471E">
              <w:rPr>
                <w:rStyle w:val="apple-converted-space"/>
                <w:rFonts w:ascii="Verdana" w:hAnsi="Verdana" w:cs="Arial"/>
                <w:color w:val="000000"/>
                <w:sz w:val="20"/>
                <w:szCs w:val="20"/>
              </w:rPr>
              <w:t> </w:t>
            </w:r>
            <w:r w:rsidRPr="000B471E">
              <w:rPr>
                <w:rFonts w:ascii="Verdana" w:hAnsi="Verdana" w:cs="Arial"/>
                <w:color w:val="000000"/>
                <w:sz w:val="20"/>
                <w:szCs w:val="20"/>
              </w:rPr>
              <w:t xml:space="preserve">— 1 и </w:t>
            </w:r>
            <w:proofErr w:type="spellStart"/>
            <w:r w:rsidRPr="000B471E">
              <w:rPr>
                <w:rFonts w:ascii="Verdana" w:hAnsi="Verdana" w:cs="Arial"/>
                <w:color w:val="000000"/>
                <w:sz w:val="20"/>
                <w:szCs w:val="20"/>
              </w:rPr>
              <w:t>самото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себе</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си</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Естествените</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числа</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по-големи</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от</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едно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които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не</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са</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прости</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се</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наричат</w:t>
            </w:r>
            <w:proofErr w:type="spellEnd"/>
            <w:r w:rsidRPr="000B471E">
              <w:rPr>
                <w:rStyle w:val="apple-converted-space"/>
                <w:rFonts w:ascii="Verdana" w:hAnsi="Verdana" w:cs="Arial"/>
                <w:color w:val="000000"/>
                <w:sz w:val="20"/>
                <w:szCs w:val="20"/>
              </w:rPr>
              <w:t> </w:t>
            </w:r>
            <w:proofErr w:type="spellStart"/>
            <w:r w:rsidRPr="000B471E">
              <w:rPr>
                <w:rFonts w:ascii="Verdana" w:hAnsi="Verdana" w:cs="Arial"/>
                <w:color w:val="000000"/>
                <w:sz w:val="20"/>
                <w:szCs w:val="20"/>
              </w:rPr>
              <w:t>съставни</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Числата</w:t>
            </w:r>
            <w:proofErr w:type="spellEnd"/>
            <w:r w:rsidRPr="000B471E">
              <w:rPr>
                <w:rStyle w:val="apple-converted-space"/>
                <w:rFonts w:ascii="Verdana" w:hAnsi="Verdana" w:cs="Arial"/>
                <w:color w:val="000000"/>
                <w:sz w:val="20"/>
                <w:szCs w:val="20"/>
              </w:rPr>
              <w:t> </w:t>
            </w:r>
            <w:proofErr w:type="spellStart"/>
            <w:r w:rsidRPr="000B471E">
              <w:rPr>
                <w:rFonts w:ascii="Verdana" w:hAnsi="Verdana" w:cs="Arial"/>
                <w:color w:val="000000"/>
                <w:sz w:val="20"/>
                <w:szCs w:val="20"/>
              </w:rPr>
              <w:t>нула</w:t>
            </w:r>
            <w:proofErr w:type="spellEnd"/>
            <w:r w:rsidRPr="000B471E">
              <w:rPr>
                <w:rStyle w:val="apple-converted-space"/>
                <w:rFonts w:ascii="Verdana" w:hAnsi="Verdana" w:cs="Arial"/>
                <w:color w:val="000000"/>
                <w:sz w:val="20"/>
                <w:szCs w:val="20"/>
              </w:rPr>
              <w:t> </w:t>
            </w:r>
            <w:r w:rsidRPr="000B471E">
              <w:rPr>
                <w:rFonts w:ascii="Verdana" w:hAnsi="Verdana" w:cs="Arial"/>
                <w:color w:val="000000"/>
                <w:sz w:val="20"/>
                <w:szCs w:val="20"/>
              </w:rPr>
              <w:t xml:space="preserve">и </w:t>
            </w:r>
            <w:proofErr w:type="spellStart"/>
            <w:r w:rsidRPr="000B471E">
              <w:rPr>
                <w:rFonts w:ascii="Verdana" w:hAnsi="Verdana" w:cs="Arial"/>
                <w:color w:val="000000"/>
                <w:sz w:val="20"/>
                <w:szCs w:val="20"/>
              </w:rPr>
              <w:t>едно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не</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са</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нито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прости</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нито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съставни</w:t>
            </w:r>
            <w:proofErr w:type="spellEnd"/>
            <w:r w:rsidRPr="000B471E">
              <w:rPr>
                <w:rFonts w:ascii="Verdana" w:hAnsi="Verdana" w:cs="Arial"/>
                <w:color w:val="000000"/>
                <w:sz w:val="20"/>
                <w:szCs w:val="20"/>
              </w:rPr>
              <w:t xml:space="preserve">. </w:t>
            </w:r>
          </w:p>
          <w:p w:rsidR="000D2D2A" w:rsidRPr="000B471E" w:rsidRDefault="000D2D2A" w:rsidP="00FF6D77">
            <w:pPr>
              <w:pStyle w:val="NormalWeb"/>
              <w:shd w:val="clear" w:color="auto" w:fill="FFFFFF"/>
              <w:spacing w:before="96" w:beforeAutospacing="0" w:after="120" w:afterAutospacing="0" w:line="228" w:lineRule="atLeast"/>
              <w:rPr>
                <w:rFonts w:ascii="Verdana" w:hAnsi="Verdana" w:cs="Arial"/>
                <w:color w:val="000000"/>
                <w:sz w:val="20"/>
                <w:szCs w:val="20"/>
              </w:rPr>
            </w:pPr>
            <w:proofErr w:type="spellStart"/>
            <w:r w:rsidRPr="000B471E">
              <w:rPr>
                <w:rFonts w:ascii="Verdana" w:hAnsi="Verdana" w:cs="Arial"/>
                <w:color w:val="000000"/>
                <w:sz w:val="20"/>
                <w:szCs w:val="20"/>
              </w:rPr>
              <w:t>Първите</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няколко</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прости</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числа</w:t>
            </w:r>
            <w:proofErr w:type="spellEnd"/>
            <w:r w:rsidRPr="000B471E">
              <w:rPr>
                <w:rFonts w:ascii="Verdana" w:hAnsi="Verdana" w:cs="Arial"/>
                <w:color w:val="000000"/>
                <w:sz w:val="20"/>
                <w:szCs w:val="20"/>
              </w:rPr>
              <w:t xml:space="preserve"> </w:t>
            </w:r>
            <w:proofErr w:type="spellStart"/>
            <w:r w:rsidRPr="000B471E">
              <w:rPr>
                <w:rFonts w:ascii="Verdana" w:hAnsi="Verdana" w:cs="Arial"/>
                <w:color w:val="000000"/>
                <w:sz w:val="20"/>
                <w:szCs w:val="20"/>
              </w:rPr>
              <w:t>са</w:t>
            </w:r>
            <w:proofErr w:type="spellEnd"/>
            <w:r w:rsidRPr="000B471E">
              <w:rPr>
                <w:rFonts w:ascii="Verdana" w:hAnsi="Verdana" w:cs="Arial"/>
                <w:color w:val="000000"/>
                <w:sz w:val="20"/>
                <w:szCs w:val="20"/>
              </w:rPr>
              <w:t>:</w:t>
            </w:r>
          </w:p>
          <w:p w:rsidR="000D2D2A" w:rsidRPr="000B471E" w:rsidRDefault="000D2D2A" w:rsidP="00FF6D77">
            <w:pPr>
              <w:pStyle w:val="NormalWeb"/>
              <w:shd w:val="clear" w:color="auto" w:fill="FFFFFF"/>
              <w:spacing w:before="96" w:beforeAutospacing="0" w:after="120" w:afterAutospacing="0" w:line="228" w:lineRule="atLeast"/>
              <w:rPr>
                <w:rFonts w:ascii="Verdana" w:hAnsi="Verdana" w:cs="Arial"/>
                <w:color w:val="000000"/>
                <w:sz w:val="20"/>
                <w:szCs w:val="20"/>
              </w:rPr>
            </w:pPr>
            <w:r w:rsidRPr="000B471E">
              <w:rPr>
                <w:rFonts w:ascii="Verdana" w:hAnsi="Verdana" w:cs="Arial"/>
                <w:color w:val="000000"/>
                <w:sz w:val="20"/>
                <w:szCs w:val="20"/>
              </w:rPr>
              <w:t>2,</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3</w:t>
            </w:r>
            <w:r>
              <w:rPr>
                <w:rStyle w:val="apple-converted-space"/>
                <w:rFonts w:ascii="Verdana" w:hAnsi="Verdana" w:cs="Arial"/>
                <w:color w:val="000000"/>
                <w:sz w:val="20"/>
                <w:szCs w:val="20"/>
              </w:rPr>
              <w:t>,</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5,</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7,</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11,</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13,</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17,</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19,</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23,</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29,</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31,</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37,</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41,</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43,</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47,</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53,</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59,</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61,</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67,</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71,</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73,</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79,</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83,</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89,</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97,</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101,</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103,</w:t>
            </w:r>
            <w:r w:rsidRPr="000B471E">
              <w:rPr>
                <w:rStyle w:val="apple-converted-space"/>
                <w:rFonts w:ascii="Verdana" w:hAnsi="Verdana" w:cs="Arial"/>
                <w:color w:val="000000"/>
                <w:sz w:val="20"/>
                <w:szCs w:val="20"/>
              </w:rPr>
              <w:t> </w:t>
            </w:r>
            <w:r w:rsidRPr="000B471E">
              <w:rPr>
                <w:rFonts w:ascii="Verdana" w:hAnsi="Verdana" w:cs="Arial"/>
                <w:color w:val="000000"/>
                <w:sz w:val="20"/>
                <w:szCs w:val="20"/>
              </w:rPr>
              <w:t xml:space="preserve">107 </w:t>
            </w:r>
          </w:p>
          <w:p w:rsidR="000D2D2A" w:rsidRPr="00F959A9" w:rsidRDefault="000D2D2A" w:rsidP="00FF6D77">
            <w:pPr>
              <w:spacing w:after="120"/>
              <w:rPr>
                <w:b/>
                <w:szCs w:val="20"/>
                <w:lang w:val="ru-RU"/>
              </w:rPr>
            </w:pPr>
            <w:r w:rsidRPr="00F959A9">
              <w:rPr>
                <w:rFonts w:cs="Arial"/>
                <w:szCs w:val="20"/>
                <w:shd w:val="clear" w:color="auto" w:fill="FFFFFF"/>
              </w:rPr>
              <w:t>Основната теорема на аритметиката</w:t>
            </w:r>
            <w:r w:rsidRPr="00F959A9">
              <w:rPr>
                <w:rStyle w:val="apple-converted-space"/>
                <w:rFonts w:cs="Arial"/>
                <w:color w:val="000000"/>
                <w:szCs w:val="20"/>
                <w:shd w:val="clear" w:color="auto" w:fill="FFFFFF"/>
              </w:rPr>
              <w:t> </w:t>
            </w:r>
            <w:r w:rsidRPr="00F959A9">
              <w:rPr>
                <w:rFonts w:cs="Arial"/>
                <w:color w:val="000000"/>
                <w:szCs w:val="20"/>
                <w:shd w:val="clear" w:color="auto" w:fill="FFFFFF"/>
              </w:rPr>
              <w:t>гласи, че всяко цяло число, по-голямо от 1, може да се представи по единствен начин (с точност до реда на множителите) като произведение на прости числа.</w:t>
            </w:r>
          </w:p>
          <w:p w:rsidR="000D2D2A" w:rsidRPr="00B2039D" w:rsidRDefault="000D2D2A" w:rsidP="00FF6D77">
            <w:r>
              <w:rPr>
                <w:rStyle w:val="apple-converted-space"/>
                <w:color w:val="000000"/>
                <w:sz w:val="14"/>
                <w:szCs w:val="14"/>
                <w:shd w:val="clear" w:color="auto" w:fill="FFFFFF"/>
              </w:rPr>
              <w:t> </w:t>
            </w:r>
            <w:r>
              <w:rPr>
                <w:color w:val="000000"/>
                <w:szCs w:val="20"/>
                <w:shd w:val="clear" w:color="auto" w:fill="FFFFFF"/>
              </w:rPr>
              <w:t>Прочетете за цикли в Интернет. Използвайте цикъл и проверете числото за делимост на всички числа от 2 до корен квадратен от числото. В конкретната задача, тъй като ограничението е само до 100, можете предварително да намерите простите числа от 1 до 100 и да направите проверки дали даденото число</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n</w:t>
            </w:r>
            <w:r>
              <w:rPr>
                <w:rStyle w:val="apple-converted-space"/>
                <w:color w:val="000000"/>
                <w:szCs w:val="20"/>
                <w:shd w:val="clear" w:color="auto" w:fill="FFFFFF"/>
              </w:rPr>
              <w:t> </w:t>
            </w:r>
            <w:r>
              <w:rPr>
                <w:color w:val="000000"/>
                <w:szCs w:val="20"/>
                <w:shd w:val="clear" w:color="auto" w:fill="FFFFFF"/>
              </w:rPr>
              <w:t>e равно на някое от тях.</w:t>
            </w:r>
          </w:p>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c>
          <w:tcPr>
            <w:tcW w:w="11072" w:type="dxa"/>
            <w:gridSpan w:val="4"/>
            <w:tcMar>
              <w:top w:w="113" w:type="dxa"/>
              <w:bottom w:w="113" w:type="dxa"/>
            </w:tcMar>
            <w:vAlign w:val="center"/>
          </w:tcPr>
          <w:p w:rsidR="000D2D2A" w:rsidRPr="00A712AB" w:rsidRDefault="000D2D2A" w:rsidP="00FF6D77">
            <w:pPr>
              <w:autoSpaceDE w:val="0"/>
              <w:autoSpaceDN w:val="0"/>
              <w:adjustRightInd w:val="0"/>
              <w:spacing w:before="0"/>
              <w:jc w:val="left"/>
              <w:rPr>
                <w:rFonts w:ascii="Consolas" w:eastAsia="Times New Roman" w:hAnsi="Consolas" w:cs="Consolas"/>
                <w:szCs w:val="20"/>
              </w:rPr>
            </w:pPr>
            <w:r w:rsidRPr="00A712AB">
              <w:rPr>
                <w:rFonts w:ascii="Consolas" w:eastAsia="Times New Roman" w:hAnsi="Consolas" w:cs="Consolas"/>
                <w:color w:val="0000FF"/>
                <w:szCs w:val="20"/>
              </w:rPr>
              <w:t>using</w:t>
            </w:r>
            <w:r w:rsidRPr="00A712AB">
              <w:rPr>
                <w:rFonts w:ascii="Consolas" w:eastAsia="Times New Roman" w:hAnsi="Consolas" w:cs="Consolas"/>
                <w:szCs w:val="20"/>
              </w:rPr>
              <w:t xml:space="preserve"> System;</w:t>
            </w:r>
          </w:p>
          <w:p w:rsidR="000D2D2A" w:rsidRPr="00A712AB" w:rsidRDefault="000D2D2A" w:rsidP="00FF6D77">
            <w:pPr>
              <w:autoSpaceDE w:val="0"/>
              <w:autoSpaceDN w:val="0"/>
              <w:adjustRightInd w:val="0"/>
              <w:spacing w:before="0"/>
              <w:jc w:val="left"/>
              <w:rPr>
                <w:rFonts w:ascii="Consolas" w:eastAsia="Times New Roman" w:hAnsi="Consolas" w:cs="Consolas"/>
                <w:szCs w:val="20"/>
              </w:rPr>
            </w:pP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color w:val="0000FF"/>
                <w:szCs w:val="20"/>
                <w:lang w:val="en-US" w:eastAsia="en-US"/>
              </w:rPr>
              <w:t>class</w:t>
            </w:r>
            <w:r w:rsidRPr="00A712AB">
              <w:rPr>
                <w:rFonts w:ascii="Consolas" w:eastAsia="Times New Roman" w:hAnsi="Consolas" w:cs="Consolas"/>
                <w:szCs w:val="20"/>
                <w:lang w:val="en-US" w:eastAsia="en-US"/>
              </w:rPr>
              <w:t xml:space="preserve"> </w:t>
            </w:r>
            <w:proofErr w:type="spellStart"/>
            <w:r w:rsidRPr="00A712AB">
              <w:rPr>
                <w:rFonts w:ascii="Consolas" w:eastAsia="Times New Roman" w:hAnsi="Consolas" w:cs="Consolas"/>
                <w:color w:val="2B91AF"/>
                <w:szCs w:val="20"/>
                <w:lang w:val="en-US" w:eastAsia="en-US"/>
              </w:rPr>
              <w:t>IsPrimeNumber</w:t>
            </w:r>
            <w:proofErr w:type="spellEnd"/>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color w:val="0000FF"/>
                <w:szCs w:val="20"/>
                <w:lang w:val="en-US" w:eastAsia="en-US"/>
              </w:rPr>
              <w:t>static</w:t>
            </w:r>
            <w:r w:rsidRPr="00A712AB">
              <w:rPr>
                <w:rFonts w:ascii="Consolas" w:eastAsia="Times New Roman" w:hAnsi="Consolas" w:cs="Consolas"/>
                <w:szCs w:val="20"/>
                <w:lang w:val="en-US" w:eastAsia="en-US"/>
              </w:rPr>
              <w:t xml:space="preserve"> </w:t>
            </w:r>
            <w:r w:rsidRPr="00A712AB">
              <w:rPr>
                <w:rFonts w:ascii="Consolas" w:eastAsia="Times New Roman" w:hAnsi="Consolas" w:cs="Consolas"/>
                <w:color w:val="0000FF"/>
                <w:szCs w:val="20"/>
                <w:lang w:val="en-US" w:eastAsia="en-US"/>
              </w:rPr>
              <w:t>void</w:t>
            </w:r>
            <w:r w:rsidRPr="00A712AB">
              <w:rPr>
                <w:rFonts w:ascii="Consolas" w:eastAsia="Times New Roman" w:hAnsi="Consolas" w:cs="Consolas"/>
                <w:szCs w:val="20"/>
                <w:lang w:val="en-US" w:eastAsia="en-US"/>
              </w:rPr>
              <w:t xml:space="preserve"> Main()</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proofErr w:type="spellStart"/>
            <w:r w:rsidRPr="00A712AB">
              <w:rPr>
                <w:rFonts w:ascii="Consolas" w:eastAsia="Times New Roman" w:hAnsi="Consolas" w:cs="Consolas"/>
                <w:color w:val="0000FF"/>
                <w:szCs w:val="20"/>
                <w:lang w:val="en-US" w:eastAsia="en-US"/>
              </w:rPr>
              <w:t>int</w:t>
            </w:r>
            <w:proofErr w:type="spellEnd"/>
            <w:r w:rsidRPr="00A712AB">
              <w:rPr>
                <w:rFonts w:ascii="Consolas" w:eastAsia="Times New Roman" w:hAnsi="Consolas" w:cs="Consolas"/>
                <w:szCs w:val="20"/>
                <w:lang w:val="en-US" w:eastAsia="en-US"/>
              </w:rPr>
              <w:t xml:space="preserve"> number = </w:t>
            </w:r>
            <w:proofErr w:type="spellStart"/>
            <w:r w:rsidRPr="00A712AB">
              <w:rPr>
                <w:rFonts w:ascii="Consolas" w:eastAsia="Times New Roman" w:hAnsi="Consolas" w:cs="Consolas"/>
                <w:color w:val="2B91AF"/>
                <w:szCs w:val="20"/>
                <w:lang w:val="en-US" w:eastAsia="en-US"/>
              </w:rPr>
              <w:t>Int32</w:t>
            </w:r>
            <w:r w:rsidRPr="00A712AB">
              <w:rPr>
                <w:rFonts w:ascii="Consolas" w:eastAsia="Times New Roman" w:hAnsi="Consolas" w:cs="Consolas"/>
                <w:szCs w:val="20"/>
                <w:lang w:val="en-US" w:eastAsia="en-US"/>
              </w:rPr>
              <w:t>.Parse</w:t>
            </w:r>
            <w:proofErr w:type="spellEnd"/>
            <w:r w:rsidRPr="00A712AB">
              <w:rPr>
                <w:rFonts w:ascii="Consolas" w:eastAsia="Times New Roman" w:hAnsi="Consolas" w:cs="Consolas"/>
                <w:szCs w:val="20"/>
                <w:lang w:val="en-US" w:eastAsia="en-US"/>
              </w:rPr>
              <w:t>(</w:t>
            </w:r>
            <w:proofErr w:type="spellStart"/>
            <w:r w:rsidRPr="00A712AB">
              <w:rPr>
                <w:rFonts w:ascii="Consolas" w:eastAsia="Times New Roman" w:hAnsi="Consolas" w:cs="Consolas"/>
                <w:color w:val="2B91AF"/>
                <w:szCs w:val="20"/>
                <w:lang w:val="en-US" w:eastAsia="en-US"/>
              </w:rPr>
              <w:t>Console</w:t>
            </w:r>
            <w:r w:rsidRPr="00A712AB">
              <w:rPr>
                <w:rFonts w:ascii="Consolas" w:eastAsia="Times New Roman" w:hAnsi="Consolas" w:cs="Consolas"/>
                <w:szCs w:val="20"/>
                <w:lang w:val="en-US" w:eastAsia="en-US"/>
              </w:rPr>
              <w:t>.ReadLine</w:t>
            </w:r>
            <w:proofErr w:type="spellEnd"/>
            <w:r w:rsidRPr="00A712AB">
              <w:rPr>
                <w:rFonts w:ascii="Consolas" w:eastAsia="Times New Roman" w:hAnsi="Consolas" w:cs="Consolas"/>
                <w:szCs w:val="20"/>
                <w:lang w:val="en-US" w:eastAsia="en-US"/>
              </w:rPr>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proofErr w:type="spellStart"/>
            <w:r w:rsidRPr="00A712AB">
              <w:rPr>
                <w:rFonts w:ascii="Consolas" w:eastAsia="Times New Roman" w:hAnsi="Consolas" w:cs="Consolas"/>
                <w:color w:val="0000FF"/>
                <w:szCs w:val="20"/>
                <w:lang w:val="en-US" w:eastAsia="en-US"/>
              </w:rPr>
              <w:t>bool</w:t>
            </w:r>
            <w:proofErr w:type="spellEnd"/>
            <w:r w:rsidRPr="00A712AB">
              <w:rPr>
                <w:rFonts w:ascii="Consolas" w:eastAsia="Times New Roman" w:hAnsi="Consolas" w:cs="Consolas"/>
                <w:szCs w:val="20"/>
                <w:lang w:val="en-US" w:eastAsia="en-US"/>
              </w:rPr>
              <w:t xml:space="preserve"> </w:t>
            </w:r>
            <w:proofErr w:type="spellStart"/>
            <w:r w:rsidRPr="00A712AB">
              <w:rPr>
                <w:rFonts w:ascii="Consolas" w:eastAsia="Times New Roman" w:hAnsi="Consolas" w:cs="Consolas"/>
                <w:szCs w:val="20"/>
                <w:lang w:val="en-US" w:eastAsia="en-US"/>
              </w:rPr>
              <w:t>isPrime</w:t>
            </w:r>
            <w:proofErr w:type="spellEnd"/>
            <w:r w:rsidRPr="00A712AB">
              <w:rPr>
                <w:rFonts w:ascii="Consolas" w:eastAsia="Times New Roman" w:hAnsi="Consolas" w:cs="Consolas"/>
                <w:szCs w:val="20"/>
                <w:lang w:val="en-US" w:eastAsia="en-US"/>
              </w:rPr>
              <w:t xml:space="preserve"> = </w:t>
            </w:r>
            <w:r w:rsidRPr="00A712AB">
              <w:rPr>
                <w:rFonts w:ascii="Consolas" w:eastAsia="Times New Roman" w:hAnsi="Consolas" w:cs="Consolas"/>
                <w:color w:val="0000FF"/>
                <w:szCs w:val="20"/>
                <w:lang w:val="en-US" w:eastAsia="en-US"/>
              </w:rPr>
              <w:t>true</w:t>
            </w:r>
            <w:r w:rsidRPr="00A712AB">
              <w:rPr>
                <w:rFonts w:ascii="Consolas" w:eastAsia="Times New Roman" w:hAnsi="Consolas" w:cs="Consolas"/>
                <w:szCs w:val="20"/>
                <w:lang w:val="en-US" w:eastAsia="en-US"/>
              </w:rPr>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color w:val="0000FF"/>
                <w:szCs w:val="20"/>
                <w:lang w:val="en-US" w:eastAsia="en-US"/>
              </w:rPr>
              <w:t>for</w:t>
            </w:r>
            <w:r w:rsidRPr="00A712AB">
              <w:rPr>
                <w:rFonts w:ascii="Consolas" w:eastAsia="Times New Roman" w:hAnsi="Consolas" w:cs="Consolas"/>
                <w:szCs w:val="20"/>
                <w:lang w:val="en-US" w:eastAsia="en-US"/>
              </w:rPr>
              <w:t xml:space="preserve"> (</w:t>
            </w:r>
            <w:proofErr w:type="spellStart"/>
            <w:r w:rsidRPr="00A712AB">
              <w:rPr>
                <w:rFonts w:ascii="Consolas" w:eastAsia="Times New Roman" w:hAnsi="Consolas" w:cs="Consolas"/>
                <w:color w:val="0000FF"/>
                <w:szCs w:val="20"/>
                <w:lang w:val="en-US" w:eastAsia="en-US"/>
              </w:rPr>
              <w:t>int</w:t>
            </w:r>
            <w:proofErr w:type="spellEnd"/>
            <w:r w:rsidRPr="00A712AB">
              <w:rPr>
                <w:rFonts w:ascii="Consolas" w:eastAsia="Times New Roman" w:hAnsi="Consolas" w:cs="Consolas"/>
                <w:szCs w:val="20"/>
                <w:lang w:val="en-US" w:eastAsia="en-US"/>
              </w:rPr>
              <w:t xml:space="preserve"> divisor = 2; divisor &lt;= </w:t>
            </w:r>
            <w:proofErr w:type="spellStart"/>
            <w:r w:rsidRPr="00A712AB">
              <w:rPr>
                <w:rFonts w:ascii="Consolas" w:eastAsia="Times New Roman" w:hAnsi="Consolas" w:cs="Consolas"/>
                <w:color w:val="2B91AF"/>
                <w:szCs w:val="20"/>
                <w:lang w:val="en-US" w:eastAsia="en-US"/>
              </w:rPr>
              <w:t>Math</w:t>
            </w:r>
            <w:r w:rsidRPr="00A712AB">
              <w:rPr>
                <w:rFonts w:ascii="Consolas" w:eastAsia="Times New Roman" w:hAnsi="Consolas" w:cs="Consolas"/>
                <w:szCs w:val="20"/>
                <w:lang w:val="en-US" w:eastAsia="en-US"/>
              </w:rPr>
              <w:t>.Sqrt</w:t>
            </w:r>
            <w:proofErr w:type="spellEnd"/>
            <w:r w:rsidRPr="00A712AB">
              <w:rPr>
                <w:rFonts w:ascii="Consolas" w:eastAsia="Times New Roman" w:hAnsi="Consolas" w:cs="Consolas"/>
                <w:szCs w:val="20"/>
                <w:lang w:val="en-US" w:eastAsia="en-US"/>
              </w:rPr>
              <w:t>(number); divisor++)</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color w:val="0000FF"/>
                <w:szCs w:val="20"/>
                <w:lang w:val="en-US" w:eastAsia="en-US"/>
              </w:rPr>
              <w:t>if</w:t>
            </w:r>
            <w:r w:rsidRPr="00A712AB">
              <w:rPr>
                <w:rFonts w:ascii="Consolas" w:eastAsia="Times New Roman" w:hAnsi="Consolas" w:cs="Consolas"/>
                <w:szCs w:val="20"/>
                <w:lang w:val="en-US" w:eastAsia="en-US"/>
              </w:rPr>
              <w:t xml:space="preserve"> (number % divisor == 0)</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proofErr w:type="spellStart"/>
            <w:r w:rsidRPr="00A712AB">
              <w:rPr>
                <w:rFonts w:ascii="Consolas" w:eastAsia="Times New Roman" w:hAnsi="Consolas" w:cs="Consolas"/>
                <w:szCs w:val="20"/>
                <w:lang w:val="en-US" w:eastAsia="en-US"/>
              </w:rPr>
              <w:t>isPrime</w:t>
            </w:r>
            <w:proofErr w:type="spellEnd"/>
            <w:r w:rsidRPr="00A712AB">
              <w:rPr>
                <w:rFonts w:ascii="Consolas" w:eastAsia="Times New Roman" w:hAnsi="Consolas" w:cs="Consolas"/>
                <w:szCs w:val="20"/>
                <w:lang w:val="en-US" w:eastAsia="en-US"/>
              </w:rPr>
              <w:t xml:space="preserve"> = </w:t>
            </w:r>
            <w:r w:rsidRPr="00A712AB">
              <w:rPr>
                <w:rFonts w:ascii="Consolas" w:eastAsia="Times New Roman" w:hAnsi="Consolas" w:cs="Consolas"/>
                <w:color w:val="0000FF"/>
                <w:szCs w:val="20"/>
                <w:lang w:val="en-US" w:eastAsia="en-US"/>
              </w:rPr>
              <w:t>false</w:t>
            </w:r>
            <w:r w:rsidRPr="00A712AB">
              <w:rPr>
                <w:rFonts w:ascii="Consolas" w:eastAsia="Times New Roman" w:hAnsi="Consolas" w:cs="Consolas"/>
                <w:szCs w:val="20"/>
                <w:lang w:val="en-US" w:eastAsia="en-US"/>
              </w:rPr>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lastRenderedPageBreak/>
              <w:tab/>
            </w: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color w:val="0000FF"/>
                <w:szCs w:val="20"/>
                <w:lang w:val="en-US" w:eastAsia="en-US"/>
              </w:rPr>
              <w:t>break</w:t>
            </w:r>
            <w:r w:rsidRPr="00A712AB">
              <w:rPr>
                <w:rFonts w:ascii="Consolas" w:eastAsia="Times New Roman" w:hAnsi="Consolas" w:cs="Consolas"/>
                <w:szCs w:val="20"/>
                <w:lang w:val="en-US" w:eastAsia="en-US"/>
              </w:rPr>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r>
            <w:r w:rsidRPr="00A712AB">
              <w:rPr>
                <w:rFonts w:ascii="Consolas" w:eastAsia="Times New Roman" w:hAnsi="Consolas" w:cs="Consolas"/>
                <w:szCs w:val="20"/>
                <w:lang w:val="en-US" w:eastAsia="en-US"/>
              </w:rPr>
              <w:tab/>
            </w:r>
            <w:proofErr w:type="spellStart"/>
            <w:r w:rsidRPr="00A712AB">
              <w:rPr>
                <w:rFonts w:ascii="Consolas" w:eastAsia="Times New Roman" w:hAnsi="Consolas" w:cs="Consolas"/>
                <w:color w:val="2B91AF"/>
                <w:szCs w:val="20"/>
                <w:lang w:val="en-US" w:eastAsia="en-US"/>
              </w:rPr>
              <w:t>Console</w:t>
            </w:r>
            <w:r w:rsidRPr="00A712AB">
              <w:rPr>
                <w:rFonts w:ascii="Consolas" w:eastAsia="Times New Roman" w:hAnsi="Consolas" w:cs="Consolas"/>
                <w:szCs w:val="20"/>
                <w:lang w:val="en-US" w:eastAsia="en-US"/>
              </w:rPr>
              <w:t>.WriteLine</w:t>
            </w:r>
            <w:proofErr w:type="spellEnd"/>
            <w:r w:rsidRPr="00A712AB">
              <w:rPr>
                <w:rFonts w:ascii="Consolas" w:eastAsia="Times New Roman" w:hAnsi="Consolas" w:cs="Consolas"/>
                <w:szCs w:val="20"/>
                <w:lang w:val="en-US" w:eastAsia="en-US"/>
              </w:rPr>
              <w:t>(</w:t>
            </w:r>
            <w:proofErr w:type="spellStart"/>
            <w:r w:rsidRPr="00A712AB">
              <w:rPr>
                <w:rFonts w:ascii="Consolas" w:eastAsia="Times New Roman" w:hAnsi="Consolas" w:cs="Consolas"/>
                <w:szCs w:val="20"/>
                <w:lang w:val="en-US" w:eastAsia="en-US"/>
              </w:rPr>
              <w:t>isPrime</w:t>
            </w:r>
            <w:proofErr w:type="spellEnd"/>
            <w:r w:rsidRPr="00A712AB">
              <w:rPr>
                <w:rFonts w:ascii="Consolas" w:eastAsia="Times New Roman" w:hAnsi="Consolas" w:cs="Consolas"/>
                <w:szCs w:val="20"/>
                <w:lang w:val="en-US" w:eastAsia="en-US"/>
              </w:rPr>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A712AB">
              <w:rPr>
                <w:rFonts w:ascii="Consolas" w:eastAsia="Times New Roman" w:hAnsi="Consolas" w:cs="Consolas"/>
                <w:szCs w:val="20"/>
                <w:lang w:val="en-US" w:eastAsia="en-US"/>
              </w:rPr>
              <w:tab/>
              <w:t>}</w:t>
            </w:r>
          </w:p>
          <w:p w:rsidR="000D2D2A" w:rsidRPr="00A712AB" w:rsidRDefault="000D2D2A" w:rsidP="00FF6D77">
            <w:pPr>
              <w:autoSpaceDE w:val="0"/>
              <w:autoSpaceDN w:val="0"/>
              <w:adjustRightInd w:val="0"/>
              <w:spacing w:before="0"/>
              <w:jc w:val="left"/>
              <w:rPr>
                <w:rFonts w:ascii="Consolas" w:eastAsia="Times New Roman" w:hAnsi="Consolas" w:cs="Consolas"/>
                <w:szCs w:val="20"/>
                <w:lang w:eastAsia="en-US"/>
              </w:rPr>
            </w:pPr>
            <w:r w:rsidRPr="00A712AB">
              <w:rPr>
                <w:rFonts w:ascii="Consolas" w:eastAsia="Times New Roman" w:hAnsi="Consolas" w:cs="Consolas"/>
                <w:szCs w:val="20"/>
                <w:lang w:val="en-US" w:eastAsia="en-US"/>
              </w:rPr>
              <w:t>}</w:t>
            </w:r>
          </w:p>
        </w:tc>
      </w:tr>
      <w:tr w:rsidR="000D2D2A" w:rsidRPr="003352BB" w:rsidTr="00CF2784">
        <w:tc>
          <w:tcPr>
            <w:tcW w:w="11072" w:type="dxa"/>
            <w:gridSpan w:val="4"/>
            <w:vAlign w:val="center"/>
          </w:tcPr>
          <w:p w:rsidR="000D2D2A" w:rsidRPr="003352BB" w:rsidRDefault="000D2D2A" w:rsidP="00FF4BEA">
            <w:pPr>
              <w:spacing w:after="120"/>
              <w:jc w:val="left"/>
              <w:rPr>
                <w:b/>
              </w:rPr>
            </w:pPr>
            <w:r w:rsidRPr="003352BB">
              <w:rPr>
                <w:b/>
              </w:rPr>
              <w:lastRenderedPageBreak/>
              <w:t>Тестове</w:t>
            </w:r>
          </w:p>
          <w:p w:rsidR="000D2D2A" w:rsidRPr="00C21B10" w:rsidRDefault="000D2D2A" w:rsidP="00FF4BEA">
            <w:pPr>
              <w:spacing w:after="120"/>
            </w:pPr>
            <w:r w:rsidRPr="00C21B10">
              <w:t>Интересните случаи за тестване са следните:</w:t>
            </w:r>
          </w:p>
          <w:p w:rsidR="000D2D2A" w:rsidRPr="003352BB" w:rsidRDefault="000D2D2A" w:rsidP="00FF4BEA">
            <w:pPr>
              <w:pStyle w:val="ListParagraph"/>
              <w:numPr>
                <w:ilvl w:val="0"/>
                <w:numId w:val="37"/>
              </w:numPr>
              <w:spacing w:after="120"/>
              <w:rPr>
                <w:rFonts w:ascii="Consolas" w:hAnsi="Consolas" w:cs="Consolas"/>
              </w:rPr>
            </w:pPr>
            <w:r w:rsidRPr="003352BB">
              <w:rPr>
                <w:rFonts w:cs="Consolas"/>
              </w:rPr>
              <w:t>Примерният вход от условието на задачата</w:t>
            </w:r>
          </w:p>
          <w:p w:rsidR="000D2D2A" w:rsidRPr="00AD1529" w:rsidRDefault="000D2D2A" w:rsidP="00FF4BEA">
            <w:pPr>
              <w:pStyle w:val="ListParagraph"/>
              <w:numPr>
                <w:ilvl w:val="0"/>
                <w:numId w:val="37"/>
              </w:numPr>
              <w:spacing w:after="120"/>
              <w:rPr>
                <w:rStyle w:val="Code"/>
              </w:rPr>
            </w:pPr>
            <w:r w:rsidRPr="00AD1529">
              <w:rPr>
                <w:rStyle w:val="Code"/>
              </w:rPr>
              <w:t>2</w:t>
            </w:r>
          </w:p>
          <w:p w:rsidR="000D2D2A" w:rsidRPr="00AD1529" w:rsidRDefault="000D2D2A" w:rsidP="00FF4BEA">
            <w:pPr>
              <w:pStyle w:val="ListParagraph"/>
              <w:numPr>
                <w:ilvl w:val="0"/>
                <w:numId w:val="37"/>
              </w:numPr>
              <w:spacing w:after="120"/>
              <w:rPr>
                <w:rStyle w:val="Code"/>
              </w:rPr>
            </w:pPr>
            <w:r w:rsidRPr="00AD1529">
              <w:rPr>
                <w:rStyle w:val="Code"/>
              </w:rPr>
              <w:t>3</w:t>
            </w:r>
          </w:p>
          <w:p w:rsidR="000D2D2A" w:rsidRPr="00AD1529" w:rsidRDefault="000D2D2A" w:rsidP="00FF4BEA">
            <w:pPr>
              <w:pStyle w:val="ListParagraph"/>
              <w:numPr>
                <w:ilvl w:val="0"/>
                <w:numId w:val="37"/>
              </w:numPr>
              <w:spacing w:after="120"/>
              <w:rPr>
                <w:rStyle w:val="Code"/>
              </w:rPr>
            </w:pPr>
            <w:r w:rsidRPr="00AD1529">
              <w:rPr>
                <w:rStyle w:val="Code"/>
              </w:rPr>
              <w:t>89</w:t>
            </w:r>
          </w:p>
          <w:p w:rsidR="000D2D2A" w:rsidRPr="00FF4BEA" w:rsidRDefault="000D2D2A" w:rsidP="00FF4BEA">
            <w:pPr>
              <w:pStyle w:val="ListParagraph"/>
              <w:numPr>
                <w:ilvl w:val="0"/>
                <w:numId w:val="37"/>
              </w:numPr>
              <w:spacing w:after="120"/>
              <w:rPr>
                <w:rFonts w:ascii="Courier New" w:hAnsi="Courier New"/>
                <w:b/>
                <w:bCs/>
                <w:noProof/>
                <w:kern w:val="32"/>
                <w:lang w:val="en-US"/>
              </w:rPr>
            </w:pPr>
            <w:r w:rsidRPr="00AD1529">
              <w:rPr>
                <w:rStyle w:val="Code"/>
              </w:rPr>
              <w:t>97</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2</w:t>
            </w:r>
          </w:p>
        </w:tc>
        <w:tc>
          <w:tcPr>
            <w:tcW w:w="5535" w:type="dxa"/>
            <w:gridSpan w:val="2"/>
          </w:tcPr>
          <w:p w:rsidR="000D2D2A" w:rsidRPr="00AD1529"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3</w:t>
            </w:r>
          </w:p>
        </w:tc>
        <w:tc>
          <w:tcPr>
            <w:tcW w:w="5535" w:type="dxa"/>
            <w:gridSpan w:val="2"/>
          </w:tcPr>
          <w:p w:rsidR="000D2D2A" w:rsidRPr="00AD1529"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4</w:t>
            </w:r>
          </w:p>
        </w:tc>
        <w:tc>
          <w:tcPr>
            <w:tcW w:w="5535" w:type="dxa"/>
            <w:gridSpan w:val="2"/>
          </w:tcPr>
          <w:p w:rsidR="000D2D2A" w:rsidRPr="00AD1529"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5</w:t>
            </w:r>
          </w:p>
        </w:tc>
        <w:tc>
          <w:tcPr>
            <w:tcW w:w="5535" w:type="dxa"/>
            <w:gridSpan w:val="2"/>
          </w:tcPr>
          <w:p w:rsidR="000D2D2A" w:rsidRPr="00AD1529"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6</w:t>
            </w:r>
          </w:p>
        </w:tc>
        <w:tc>
          <w:tcPr>
            <w:tcW w:w="5535" w:type="dxa"/>
            <w:gridSpan w:val="2"/>
          </w:tcPr>
          <w:p w:rsidR="000D2D2A" w:rsidRPr="00AD1529"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7</w:t>
            </w:r>
          </w:p>
        </w:tc>
        <w:tc>
          <w:tcPr>
            <w:tcW w:w="5535" w:type="dxa"/>
            <w:gridSpan w:val="2"/>
          </w:tcPr>
          <w:p w:rsidR="000D2D2A" w:rsidRPr="00AD1529"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8</w:t>
            </w:r>
          </w:p>
        </w:tc>
        <w:tc>
          <w:tcPr>
            <w:tcW w:w="5535" w:type="dxa"/>
            <w:gridSpan w:val="2"/>
          </w:tcPr>
          <w:p w:rsidR="000D2D2A" w:rsidRPr="00AD1529" w:rsidRDefault="000D2D2A" w:rsidP="00FF6D77">
            <w:pPr>
              <w:spacing w:after="120"/>
              <w:jc w:val="left"/>
              <w:rPr>
                <w:rStyle w:val="Code"/>
              </w:rPr>
            </w:pPr>
            <w:r>
              <w:rPr>
                <w:rStyle w:val="Code"/>
              </w:rPr>
              <w:t>False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11</w:t>
            </w:r>
          </w:p>
        </w:tc>
        <w:tc>
          <w:tcPr>
            <w:tcW w:w="5535" w:type="dxa"/>
            <w:gridSpan w:val="2"/>
          </w:tcPr>
          <w:p w:rsidR="000D2D2A" w:rsidRPr="00AD1529"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89</w:t>
            </w:r>
          </w:p>
        </w:tc>
        <w:tc>
          <w:tcPr>
            <w:tcW w:w="5535" w:type="dxa"/>
            <w:gridSpan w:val="2"/>
          </w:tcPr>
          <w:p w:rsidR="000D2D2A" w:rsidRPr="00AD1529"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97</w:t>
            </w:r>
          </w:p>
        </w:tc>
        <w:tc>
          <w:tcPr>
            <w:tcW w:w="5535" w:type="dxa"/>
            <w:gridSpan w:val="2"/>
          </w:tcPr>
          <w:p w:rsidR="000D2D2A" w:rsidRPr="00AD1529" w:rsidRDefault="000D2D2A" w:rsidP="00FF6D77">
            <w:pPr>
              <w:spacing w:after="120"/>
              <w:jc w:val="left"/>
              <w:rPr>
                <w:rStyle w:val="Code"/>
              </w:rPr>
            </w:pPr>
            <w:r>
              <w:rPr>
                <w:rStyle w:val="Code"/>
              </w:rPr>
              <w:t>True</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AD1529" w:rsidRDefault="000D2D2A" w:rsidP="00FF6D77">
            <w:pPr>
              <w:spacing w:after="120"/>
              <w:jc w:val="left"/>
              <w:rPr>
                <w:rStyle w:val="Code"/>
              </w:rPr>
            </w:pPr>
            <w:r w:rsidRPr="00AD1529">
              <w:rPr>
                <w:rStyle w:val="Code"/>
              </w:rPr>
              <w:t>99</w:t>
            </w:r>
          </w:p>
        </w:tc>
        <w:tc>
          <w:tcPr>
            <w:tcW w:w="5535" w:type="dxa"/>
            <w:gridSpan w:val="2"/>
          </w:tcPr>
          <w:p w:rsidR="000D2D2A" w:rsidRPr="00AD1529" w:rsidRDefault="000D2D2A" w:rsidP="00FF6D77">
            <w:pPr>
              <w:spacing w:after="120"/>
              <w:jc w:val="left"/>
              <w:rPr>
                <w:rStyle w:val="Code"/>
              </w:rPr>
            </w:pPr>
            <w:r>
              <w:rPr>
                <w:rStyle w:val="Code"/>
              </w:rPr>
              <w:t>False</w:t>
            </w:r>
          </w:p>
        </w:tc>
      </w:tr>
      <w:tr w:rsidR="000D2D2A" w:rsidRPr="001B2ED7" w:rsidTr="00FF6D77">
        <w:tc>
          <w:tcPr>
            <w:tcW w:w="11072" w:type="dxa"/>
            <w:gridSpan w:val="4"/>
            <w:vAlign w:val="center"/>
          </w:tcPr>
          <w:p w:rsidR="000D2D2A" w:rsidRPr="00AB2EB4" w:rsidRDefault="000D2D2A" w:rsidP="00FF6D77">
            <w:pPr>
              <w:pStyle w:val="ProblemTitle"/>
            </w:pPr>
            <w:r>
              <w:lastRenderedPageBreak/>
              <w:t xml:space="preserve">Задача </w:t>
            </w:r>
            <w:r>
              <w:rPr>
                <w:lang w:val="ru-RU"/>
              </w:rPr>
              <w:t>1</w:t>
            </w:r>
            <w:r w:rsidRPr="00AB2EB4">
              <w:rPr>
                <w:lang w:val="ru-RU"/>
              </w:rPr>
              <w:t>5</w:t>
            </w:r>
            <w:r w:rsidRPr="00C21B10">
              <w:t>.</w:t>
            </w:r>
            <w:r w:rsidRPr="0008202C">
              <w:rPr>
                <w:lang w:val="ru-RU"/>
              </w:rPr>
              <w:t xml:space="preserve"> </w:t>
            </w:r>
            <w:r>
              <w:rPr>
                <w:lang w:val="ru-RU"/>
              </w:rPr>
              <w:t>Размяна на битове 3, 4, 5 и 24, 25, 26</w:t>
            </w:r>
          </w:p>
        </w:tc>
      </w:tr>
      <w:tr w:rsidR="000D2D2A" w:rsidRPr="001B2ED7"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Pr="001B2ED7" w:rsidRDefault="000D2D2A" w:rsidP="00FF6D77">
            <w:r>
              <w:rPr>
                <w:color w:val="000000"/>
                <w:szCs w:val="20"/>
                <w:shd w:val="clear" w:color="auto" w:fill="FFFFFF"/>
              </w:rPr>
              <w:t>*</w:t>
            </w:r>
            <w:r>
              <w:rPr>
                <w:rStyle w:val="apple-converted-space"/>
                <w:color w:val="000000"/>
                <w:szCs w:val="20"/>
                <w:shd w:val="clear" w:color="auto" w:fill="FFFFFF"/>
              </w:rPr>
              <w:t> </w:t>
            </w:r>
            <w:r>
              <w:rPr>
                <w:color w:val="000000"/>
                <w:szCs w:val="20"/>
                <w:shd w:val="clear" w:color="auto" w:fill="FFFFFF"/>
              </w:rPr>
              <w:t>Напишете програма, която разменя стойностите на битовете на позиции 3, 4 и 5 с битовете на позиции 24, 25 и 26 на дадено цяло положително число.</w:t>
            </w:r>
          </w:p>
        </w:tc>
      </w:tr>
      <w:tr w:rsidR="000D2D2A" w:rsidRPr="001B2ED7"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1B2ED7" w:rsidRDefault="000D2D2A" w:rsidP="00FF6D77">
            <w:pPr>
              <w:spacing w:after="120"/>
            </w:pPr>
            <w:r>
              <w:t xml:space="preserve">Входните данни се въвеждат като цяло число без знак. На един ред се въвежда стойността на </w:t>
            </w:r>
            <w:r>
              <w:rPr>
                <w:b/>
                <w:lang w:val="en-US"/>
              </w:rPr>
              <w:t>n</w:t>
            </w:r>
            <w:r>
              <w:t>.</w:t>
            </w:r>
          </w:p>
        </w:tc>
      </w:tr>
      <w:tr w:rsidR="000D2D2A" w:rsidRPr="001B2ED7" w:rsidTr="00FF6D77">
        <w:tc>
          <w:tcPr>
            <w:tcW w:w="11072" w:type="dxa"/>
            <w:gridSpan w:val="4"/>
            <w:vAlign w:val="center"/>
          </w:tcPr>
          <w:p w:rsidR="000D2D2A" w:rsidRPr="003352BB" w:rsidRDefault="000D2D2A" w:rsidP="00FF6D77">
            <w:pPr>
              <w:spacing w:after="120"/>
              <w:jc w:val="left"/>
              <w:rPr>
                <w:b/>
              </w:rPr>
            </w:pPr>
            <w:r w:rsidRPr="003352BB">
              <w:rPr>
                <w:b/>
              </w:rPr>
              <w:t>Описание на изхода</w:t>
            </w:r>
          </w:p>
          <w:p w:rsidR="000D2D2A" w:rsidRPr="001B2ED7" w:rsidRDefault="000D2D2A" w:rsidP="00FF6D77">
            <w:pPr>
              <w:spacing w:after="120"/>
              <w:rPr>
                <w:lang w:val="ru-RU"/>
              </w:rPr>
            </w:pPr>
            <w:r>
              <w:t>Изходът се извежда като цяло число без знак</w:t>
            </w:r>
            <w:r w:rsidRPr="00B04E6B">
              <w:t>.</w:t>
            </w:r>
          </w:p>
        </w:tc>
      </w:tr>
      <w:tr w:rsidR="000D2D2A" w:rsidRPr="00B2039D" w:rsidTr="00FF6D77">
        <w:tc>
          <w:tcPr>
            <w:tcW w:w="11072" w:type="dxa"/>
            <w:gridSpan w:val="4"/>
            <w:vAlign w:val="center"/>
          </w:tcPr>
          <w:p w:rsidR="000D2D2A" w:rsidRPr="003352BB" w:rsidRDefault="000D2D2A" w:rsidP="00FF6D77">
            <w:pPr>
              <w:spacing w:after="120"/>
              <w:jc w:val="left"/>
              <w:rPr>
                <w:b/>
              </w:rPr>
            </w:pPr>
            <w:r w:rsidRPr="003352BB">
              <w:rPr>
                <w:b/>
              </w:rPr>
              <w:t>Анализ на задачата</w:t>
            </w:r>
          </w:p>
          <w:p w:rsidR="000D2D2A" w:rsidRPr="00B2039D" w:rsidRDefault="000D2D2A" w:rsidP="00FF6D77">
            <w:r>
              <w:rPr>
                <w:color w:val="000000"/>
                <w:szCs w:val="20"/>
                <w:shd w:val="clear" w:color="auto" w:fill="FFFFFF"/>
              </w:rPr>
              <w:t> За решението на тази задача използвайте комбинация от задачите за вземане и установяване на бит на определена позиция.</w:t>
            </w:r>
          </w:p>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c>
          <w:tcPr>
            <w:tcW w:w="11072" w:type="dxa"/>
            <w:gridSpan w:val="4"/>
            <w:tcMar>
              <w:top w:w="113" w:type="dxa"/>
              <w:bottom w:w="113" w:type="dxa"/>
            </w:tcMar>
            <w:vAlign w:val="center"/>
          </w:tcPr>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color w:val="0000FF"/>
                <w:szCs w:val="20"/>
                <w:lang w:val="en-US" w:eastAsia="en-US"/>
              </w:rPr>
              <w:t>using</w:t>
            </w:r>
            <w:r w:rsidRPr="00FF4BEA">
              <w:rPr>
                <w:rFonts w:ascii="Consolas" w:eastAsia="Times New Roman" w:hAnsi="Consolas" w:cs="Consolas"/>
                <w:szCs w:val="20"/>
                <w:lang w:val="en-US" w:eastAsia="en-US"/>
              </w:rPr>
              <w:t xml:space="preserve"> System;</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color w:val="0000FF"/>
                <w:szCs w:val="20"/>
                <w:lang w:val="en-US" w:eastAsia="en-US"/>
              </w:rPr>
              <w:t>class</w:t>
            </w:r>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color w:val="2B91AF"/>
                <w:szCs w:val="20"/>
                <w:lang w:val="en-US" w:eastAsia="en-US"/>
              </w:rPr>
              <w:t>BitExchange</w:t>
            </w:r>
            <w:proofErr w:type="spellEnd"/>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color w:val="0000FF"/>
                <w:szCs w:val="20"/>
                <w:lang w:val="en-US" w:eastAsia="en-US"/>
              </w:rPr>
              <w:t>static</w:t>
            </w:r>
            <w:r w:rsidRPr="00FF4BEA">
              <w:rPr>
                <w:rFonts w:ascii="Consolas" w:eastAsia="Times New Roman" w:hAnsi="Consolas" w:cs="Consolas"/>
                <w:szCs w:val="20"/>
                <w:lang w:val="en-US" w:eastAsia="en-US"/>
              </w:rPr>
              <w:t xml:space="preserve"> </w:t>
            </w:r>
            <w:r w:rsidRPr="00FF4BEA">
              <w:rPr>
                <w:rFonts w:ascii="Consolas" w:eastAsia="Times New Roman" w:hAnsi="Consolas" w:cs="Consolas"/>
                <w:color w:val="0000FF"/>
                <w:szCs w:val="20"/>
                <w:lang w:val="en-US" w:eastAsia="en-US"/>
              </w:rPr>
              <w:t>void</w:t>
            </w:r>
            <w:r w:rsidRPr="00FF4BEA">
              <w:rPr>
                <w:rFonts w:ascii="Consolas" w:eastAsia="Times New Roman" w:hAnsi="Consolas" w:cs="Consolas"/>
                <w:szCs w:val="20"/>
                <w:lang w:val="en-US" w:eastAsia="en-US"/>
              </w:rPr>
              <w:t xml:space="preserve"> Main(</w:t>
            </w:r>
            <w:r w:rsidRPr="00FF4BEA">
              <w:rPr>
                <w:rFonts w:ascii="Consolas" w:eastAsia="Times New Roman" w:hAnsi="Consolas" w:cs="Consolas"/>
                <w:color w:val="0000FF"/>
                <w:szCs w:val="20"/>
                <w:lang w:val="en-US" w:eastAsia="en-US"/>
              </w:rPr>
              <w:t>string</w:t>
            </w:r>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args</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 xml:space="preserve"> number = </w:t>
            </w:r>
            <w:proofErr w:type="spellStart"/>
            <w:r w:rsidRPr="00FF4BEA">
              <w:rPr>
                <w:rFonts w:ascii="Consolas" w:eastAsia="Times New Roman" w:hAnsi="Consolas" w:cs="Consolas"/>
                <w:color w:val="0000FF"/>
                <w:szCs w:val="20"/>
                <w:lang w:val="en-US" w:eastAsia="en-US"/>
              </w:rPr>
              <w:t>uint</w:t>
            </w:r>
            <w:r w:rsidRPr="00FF4BEA">
              <w:rPr>
                <w:rFonts w:ascii="Consolas" w:eastAsia="Times New Roman" w:hAnsi="Consolas" w:cs="Consolas"/>
                <w:szCs w:val="20"/>
                <w:lang w:val="en-US" w:eastAsia="en-US"/>
              </w:rPr>
              <w:t>.Parse</w:t>
            </w:r>
            <w:proofErr w:type="spellEnd"/>
            <w:r w:rsidRPr="00FF4BEA">
              <w:rPr>
                <w:rFonts w:ascii="Consolas" w:eastAsia="Times New Roman" w:hAnsi="Consolas" w:cs="Consolas"/>
                <w:szCs w:val="20"/>
                <w:lang w:val="en-US" w:eastAsia="en-US"/>
              </w:rPr>
              <w:t>(</w:t>
            </w:r>
            <w:proofErr w:type="spellStart"/>
            <w:r w:rsidRPr="00FF4BEA">
              <w:rPr>
                <w:rFonts w:ascii="Consolas" w:eastAsia="Times New Roman" w:hAnsi="Consolas" w:cs="Consolas"/>
                <w:color w:val="2B91AF"/>
                <w:szCs w:val="20"/>
                <w:lang w:val="en-US" w:eastAsia="en-US"/>
              </w:rPr>
              <w:t>Console</w:t>
            </w:r>
            <w:r w:rsidRPr="00FF4BEA">
              <w:rPr>
                <w:rFonts w:ascii="Consolas" w:eastAsia="Times New Roman" w:hAnsi="Consolas" w:cs="Consolas"/>
                <w:szCs w:val="20"/>
                <w:lang w:val="en-US" w:eastAsia="en-US"/>
              </w:rPr>
              <w:t>.ReadLine</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bitAtPosition3</w:t>
            </w:r>
            <w:proofErr w:type="spellEnd"/>
            <w:r w:rsidRPr="00FF4BEA">
              <w:rPr>
                <w:rFonts w:ascii="Consolas" w:eastAsia="Times New Roman" w:hAnsi="Consolas" w:cs="Consolas"/>
                <w:szCs w:val="20"/>
                <w:lang w:val="en-US" w:eastAsia="en-US"/>
              </w:rPr>
              <w:t xml:space="preserve"> = </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(number, 3);</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bitAtPosition4</w:t>
            </w:r>
            <w:proofErr w:type="spellEnd"/>
            <w:r w:rsidRPr="00FF4BEA">
              <w:rPr>
                <w:rFonts w:ascii="Consolas" w:eastAsia="Times New Roman" w:hAnsi="Consolas" w:cs="Consolas"/>
                <w:szCs w:val="20"/>
                <w:lang w:val="en-US" w:eastAsia="en-US"/>
              </w:rPr>
              <w:t xml:space="preserve"> = </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(number, 4);</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bitAtPosition5</w:t>
            </w:r>
            <w:proofErr w:type="spellEnd"/>
            <w:r w:rsidRPr="00FF4BEA">
              <w:rPr>
                <w:rFonts w:ascii="Consolas" w:eastAsia="Times New Roman" w:hAnsi="Consolas" w:cs="Consolas"/>
                <w:szCs w:val="20"/>
                <w:lang w:val="en-US" w:eastAsia="en-US"/>
              </w:rPr>
              <w:t xml:space="preserve"> = </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(number, 5);</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bitAtPosition24</w:t>
            </w:r>
            <w:proofErr w:type="spellEnd"/>
            <w:r w:rsidRPr="00FF4BEA">
              <w:rPr>
                <w:rFonts w:ascii="Consolas" w:eastAsia="Times New Roman" w:hAnsi="Consolas" w:cs="Consolas"/>
                <w:szCs w:val="20"/>
                <w:lang w:val="en-US" w:eastAsia="en-US"/>
              </w:rPr>
              <w:t xml:space="preserve"> = </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(number, 24);</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bitAtPosition25</w:t>
            </w:r>
            <w:proofErr w:type="spellEnd"/>
            <w:r w:rsidRPr="00FF4BEA">
              <w:rPr>
                <w:rFonts w:ascii="Consolas" w:eastAsia="Times New Roman" w:hAnsi="Consolas" w:cs="Consolas"/>
                <w:szCs w:val="20"/>
                <w:lang w:val="en-US" w:eastAsia="en-US"/>
              </w:rPr>
              <w:t xml:space="preserve"> = </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(number, 25);</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bitAtPosition26</w:t>
            </w:r>
            <w:proofErr w:type="spellEnd"/>
            <w:r w:rsidRPr="00FF4BEA">
              <w:rPr>
                <w:rFonts w:ascii="Consolas" w:eastAsia="Times New Roman" w:hAnsi="Consolas" w:cs="Consolas"/>
                <w:szCs w:val="20"/>
                <w:lang w:val="en-US" w:eastAsia="en-US"/>
              </w:rPr>
              <w:t xml:space="preserve"> = </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(number, 26);</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t xml:space="preserve">number = </w:t>
            </w:r>
            <w:proofErr w:type="spellStart"/>
            <w:r w:rsidRPr="00FF4BEA">
              <w:rPr>
                <w:rFonts w:ascii="Consolas" w:eastAsia="Times New Roman" w:hAnsi="Consolas" w:cs="Consolas"/>
                <w:szCs w:val="20"/>
                <w:lang w:val="en-US" w:eastAsia="en-US"/>
              </w:rPr>
              <w:t>ModifiedNumber</w:t>
            </w:r>
            <w:proofErr w:type="spellEnd"/>
            <w:r w:rsidRPr="00FF4BEA">
              <w:rPr>
                <w:rFonts w:ascii="Consolas" w:eastAsia="Times New Roman" w:hAnsi="Consolas" w:cs="Consolas"/>
                <w:szCs w:val="20"/>
                <w:lang w:val="en-US" w:eastAsia="en-US"/>
              </w:rPr>
              <w:t xml:space="preserve">(number, 3, </w:t>
            </w:r>
            <w:proofErr w:type="spellStart"/>
            <w:r w:rsidRPr="00FF4BEA">
              <w:rPr>
                <w:rFonts w:ascii="Consolas" w:eastAsia="Times New Roman" w:hAnsi="Consolas" w:cs="Consolas"/>
                <w:szCs w:val="20"/>
                <w:lang w:val="en-US" w:eastAsia="en-US"/>
              </w:rPr>
              <w:t>bitAtPosition24</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t xml:space="preserve">number = </w:t>
            </w:r>
            <w:proofErr w:type="spellStart"/>
            <w:r w:rsidRPr="00FF4BEA">
              <w:rPr>
                <w:rFonts w:ascii="Consolas" w:eastAsia="Times New Roman" w:hAnsi="Consolas" w:cs="Consolas"/>
                <w:szCs w:val="20"/>
                <w:lang w:val="en-US" w:eastAsia="en-US"/>
              </w:rPr>
              <w:t>ModifiedNumber</w:t>
            </w:r>
            <w:proofErr w:type="spellEnd"/>
            <w:r w:rsidRPr="00FF4BEA">
              <w:rPr>
                <w:rFonts w:ascii="Consolas" w:eastAsia="Times New Roman" w:hAnsi="Consolas" w:cs="Consolas"/>
                <w:szCs w:val="20"/>
                <w:lang w:val="en-US" w:eastAsia="en-US"/>
              </w:rPr>
              <w:t xml:space="preserve">(number, 4, </w:t>
            </w:r>
            <w:proofErr w:type="spellStart"/>
            <w:r w:rsidRPr="00FF4BEA">
              <w:rPr>
                <w:rFonts w:ascii="Consolas" w:eastAsia="Times New Roman" w:hAnsi="Consolas" w:cs="Consolas"/>
                <w:szCs w:val="20"/>
                <w:lang w:val="en-US" w:eastAsia="en-US"/>
              </w:rPr>
              <w:t>bitAtPosition25</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t xml:space="preserve">number = </w:t>
            </w:r>
            <w:proofErr w:type="spellStart"/>
            <w:r w:rsidRPr="00FF4BEA">
              <w:rPr>
                <w:rFonts w:ascii="Consolas" w:eastAsia="Times New Roman" w:hAnsi="Consolas" w:cs="Consolas"/>
                <w:szCs w:val="20"/>
                <w:lang w:val="en-US" w:eastAsia="en-US"/>
              </w:rPr>
              <w:t>ModifiedNumber</w:t>
            </w:r>
            <w:proofErr w:type="spellEnd"/>
            <w:r w:rsidRPr="00FF4BEA">
              <w:rPr>
                <w:rFonts w:ascii="Consolas" w:eastAsia="Times New Roman" w:hAnsi="Consolas" w:cs="Consolas"/>
                <w:szCs w:val="20"/>
                <w:lang w:val="en-US" w:eastAsia="en-US"/>
              </w:rPr>
              <w:t xml:space="preserve">(number, 5, </w:t>
            </w:r>
            <w:proofErr w:type="spellStart"/>
            <w:r w:rsidRPr="00FF4BEA">
              <w:rPr>
                <w:rFonts w:ascii="Consolas" w:eastAsia="Times New Roman" w:hAnsi="Consolas" w:cs="Consolas"/>
                <w:szCs w:val="20"/>
                <w:lang w:val="en-US" w:eastAsia="en-US"/>
              </w:rPr>
              <w:t>bitAtPosition26</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t xml:space="preserve">number = </w:t>
            </w:r>
            <w:proofErr w:type="spellStart"/>
            <w:r w:rsidRPr="00FF4BEA">
              <w:rPr>
                <w:rFonts w:ascii="Consolas" w:eastAsia="Times New Roman" w:hAnsi="Consolas" w:cs="Consolas"/>
                <w:szCs w:val="20"/>
                <w:lang w:val="en-US" w:eastAsia="en-US"/>
              </w:rPr>
              <w:t>ModifiedNumber</w:t>
            </w:r>
            <w:proofErr w:type="spellEnd"/>
            <w:r w:rsidRPr="00FF4BEA">
              <w:rPr>
                <w:rFonts w:ascii="Consolas" w:eastAsia="Times New Roman" w:hAnsi="Consolas" w:cs="Consolas"/>
                <w:szCs w:val="20"/>
                <w:lang w:val="en-US" w:eastAsia="en-US"/>
              </w:rPr>
              <w:t xml:space="preserve">(number, 24, </w:t>
            </w:r>
            <w:proofErr w:type="spellStart"/>
            <w:r w:rsidRPr="00FF4BEA">
              <w:rPr>
                <w:rFonts w:ascii="Consolas" w:eastAsia="Times New Roman" w:hAnsi="Consolas" w:cs="Consolas"/>
                <w:szCs w:val="20"/>
                <w:lang w:val="en-US" w:eastAsia="en-US"/>
              </w:rPr>
              <w:t>bitAtPosition3</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t xml:space="preserve">number = </w:t>
            </w:r>
            <w:proofErr w:type="spellStart"/>
            <w:r w:rsidRPr="00FF4BEA">
              <w:rPr>
                <w:rFonts w:ascii="Consolas" w:eastAsia="Times New Roman" w:hAnsi="Consolas" w:cs="Consolas"/>
                <w:szCs w:val="20"/>
                <w:lang w:val="en-US" w:eastAsia="en-US"/>
              </w:rPr>
              <w:t>ModifiedNumber</w:t>
            </w:r>
            <w:proofErr w:type="spellEnd"/>
            <w:r w:rsidRPr="00FF4BEA">
              <w:rPr>
                <w:rFonts w:ascii="Consolas" w:eastAsia="Times New Roman" w:hAnsi="Consolas" w:cs="Consolas"/>
                <w:szCs w:val="20"/>
                <w:lang w:val="en-US" w:eastAsia="en-US"/>
              </w:rPr>
              <w:t xml:space="preserve">(number, 25, </w:t>
            </w:r>
            <w:proofErr w:type="spellStart"/>
            <w:r w:rsidRPr="00FF4BEA">
              <w:rPr>
                <w:rFonts w:ascii="Consolas" w:eastAsia="Times New Roman" w:hAnsi="Consolas" w:cs="Consolas"/>
                <w:szCs w:val="20"/>
                <w:lang w:val="en-US" w:eastAsia="en-US"/>
              </w:rPr>
              <w:t>bitAtPosition4</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t xml:space="preserve">number = </w:t>
            </w:r>
            <w:proofErr w:type="spellStart"/>
            <w:r w:rsidRPr="00FF4BEA">
              <w:rPr>
                <w:rFonts w:ascii="Consolas" w:eastAsia="Times New Roman" w:hAnsi="Consolas" w:cs="Consolas"/>
                <w:szCs w:val="20"/>
                <w:lang w:val="en-US" w:eastAsia="en-US"/>
              </w:rPr>
              <w:t>ModifiedNumber</w:t>
            </w:r>
            <w:proofErr w:type="spellEnd"/>
            <w:r w:rsidRPr="00FF4BEA">
              <w:rPr>
                <w:rFonts w:ascii="Consolas" w:eastAsia="Times New Roman" w:hAnsi="Consolas" w:cs="Consolas"/>
                <w:szCs w:val="20"/>
                <w:lang w:val="en-US" w:eastAsia="en-US"/>
              </w:rPr>
              <w:t xml:space="preserve">(number, 26, </w:t>
            </w:r>
            <w:proofErr w:type="spellStart"/>
            <w:r w:rsidRPr="00FF4BEA">
              <w:rPr>
                <w:rFonts w:ascii="Consolas" w:eastAsia="Times New Roman" w:hAnsi="Consolas" w:cs="Consolas"/>
                <w:szCs w:val="20"/>
                <w:lang w:val="en-US" w:eastAsia="en-US"/>
              </w:rPr>
              <w:t>bitAtPosition5</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2B91AF"/>
                <w:szCs w:val="20"/>
                <w:lang w:val="en-US" w:eastAsia="en-US"/>
              </w:rPr>
              <w:t>Console</w:t>
            </w:r>
            <w:r w:rsidRPr="00FF4BEA">
              <w:rPr>
                <w:rFonts w:ascii="Consolas" w:eastAsia="Times New Roman" w:hAnsi="Consolas" w:cs="Consolas"/>
                <w:szCs w:val="20"/>
                <w:lang w:val="en-US" w:eastAsia="en-US"/>
              </w:rPr>
              <w:t>.WriteLine</w:t>
            </w:r>
            <w:proofErr w:type="spellEnd"/>
            <w:r w:rsidRPr="00FF4BEA">
              <w:rPr>
                <w:rFonts w:ascii="Consolas" w:eastAsia="Times New Roman" w:hAnsi="Consolas" w:cs="Consolas"/>
                <w:szCs w:val="20"/>
                <w:lang w:val="en-US" w:eastAsia="en-US"/>
              </w:rPr>
              <w:t>(number);</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color w:val="0000FF"/>
                <w:szCs w:val="20"/>
                <w:lang w:val="en-US" w:eastAsia="en-US"/>
              </w:rPr>
              <w:t>private</w:t>
            </w:r>
            <w:r w:rsidRPr="00FF4BEA">
              <w:rPr>
                <w:rFonts w:ascii="Consolas" w:eastAsia="Times New Roman" w:hAnsi="Consolas" w:cs="Consolas"/>
                <w:szCs w:val="20"/>
                <w:lang w:val="en-US" w:eastAsia="en-US"/>
              </w:rPr>
              <w:t xml:space="preserve"> </w:t>
            </w:r>
            <w:r w:rsidRPr="00FF4BEA">
              <w:rPr>
                <w:rFonts w:ascii="Consolas" w:eastAsia="Times New Roman" w:hAnsi="Consolas" w:cs="Consolas"/>
                <w:color w:val="0000FF"/>
                <w:szCs w:val="20"/>
                <w:lang w:val="en-US" w:eastAsia="en-US"/>
              </w:rPr>
              <w:t>static</w:t>
            </w:r>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w:t>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 xml:space="preserve"> number, </w:t>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position)</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 xml:space="preserve"> = (number &gt;&gt; position) &amp; 1;</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r w:rsidRPr="00FF4BEA">
              <w:rPr>
                <w:rFonts w:ascii="Consolas" w:eastAsia="Times New Roman" w:hAnsi="Consolas" w:cs="Consolas"/>
                <w:color w:val="0000FF"/>
                <w:szCs w:val="20"/>
                <w:lang w:val="en-US" w:eastAsia="en-US"/>
              </w:rPr>
              <w:t>return</w:t>
            </w:r>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w:t>
            </w:r>
            <w:proofErr w:type="spellStart"/>
            <w:r w:rsidRPr="00FF4BEA">
              <w:rPr>
                <w:rFonts w:ascii="Consolas" w:eastAsia="Times New Roman" w:hAnsi="Consolas" w:cs="Consolas"/>
                <w:szCs w:val="20"/>
                <w:lang w:val="en-US" w:eastAsia="en-US"/>
              </w:rPr>
              <w:t>pthBit</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color w:val="0000FF"/>
                <w:szCs w:val="20"/>
                <w:lang w:val="en-US" w:eastAsia="en-US"/>
              </w:rPr>
              <w:t>private</w:t>
            </w:r>
            <w:r w:rsidRPr="00FF4BEA">
              <w:rPr>
                <w:rFonts w:ascii="Consolas" w:eastAsia="Times New Roman" w:hAnsi="Consolas" w:cs="Consolas"/>
                <w:szCs w:val="20"/>
                <w:lang w:val="en-US" w:eastAsia="en-US"/>
              </w:rPr>
              <w:t xml:space="preserve"> </w:t>
            </w:r>
            <w:r w:rsidRPr="00FF4BEA">
              <w:rPr>
                <w:rFonts w:ascii="Consolas" w:eastAsia="Times New Roman" w:hAnsi="Consolas" w:cs="Consolas"/>
                <w:color w:val="0000FF"/>
                <w:szCs w:val="20"/>
                <w:lang w:val="en-US" w:eastAsia="en-US"/>
              </w:rPr>
              <w:t>static</w:t>
            </w:r>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ModifiedNumber</w:t>
            </w:r>
            <w:proofErr w:type="spellEnd"/>
            <w:r w:rsidRPr="00FF4BEA">
              <w:rPr>
                <w:rFonts w:ascii="Consolas" w:eastAsia="Times New Roman" w:hAnsi="Consolas" w:cs="Consolas"/>
                <w:szCs w:val="20"/>
                <w:lang w:val="en-US" w:eastAsia="en-US"/>
              </w:rPr>
              <w:t>(</w:t>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 xml:space="preserve"> number, </w:t>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position, </w:t>
            </w:r>
            <w:proofErr w:type="spellStart"/>
            <w:r w:rsidRPr="00FF4BEA">
              <w:rPr>
                <w:rFonts w:ascii="Consolas" w:eastAsia="Times New Roman" w:hAnsi="Consolas" w:cs="Consolas"/>
                <w:color w:val="0000FF"/>
                <w:szCs w:val="20"/>
                <w:lang w:val="en-US" w:eastAsia="en-US"/>
              </w:rPr>
              <w:t>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bitValue</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 xml:space="preserve"> </w:t>
            </w:r>
            <w:proofErr w:type="spellStart"/>
            <w:r w:rsidRPr="00FF4BEA">
              <w:rPr>
                <w:rFonts w:ascii="Consolas" w:eastAsia="Times New Roman" w:hAnsi="Consolas" w:cs="Consolas"/>
                <w:szCs w:val="20"/>
                <w:lang w:val="en-US" w:eastAsia="en-US"/>
              </w:rPr>
              <w:t>actualP</w:t>
            </w:r>
            <w:proofErr w:type="spellEnd"/>
            <w:r w:rsidRPr="00FF4BEA">
              <w:rPr>
                <w:rFonts w:ascii="Consolas" w:eastAsia="Times New Roman" w:hAnsi="Consolas" w:cs="Consolas"/>
                <w:szCs w:val="20"/>
                <w:lang w:val="en-US" w:eastAsia="en-US"/>
              </w:rPr>
              <w:t xml:space="preserve"> = (</w:t>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w:t>
            </w:r>
            <w:proofErr w:type="spellStart"/>
            <w:r w:rsidRPr="00FF4BEA">
              <w:rPr>
                <w:rFonts w:ascii="Consolas" w:eastAsia="Times New Roman" w:hAnsi="Consolas" w:cs="Consolas"/>
                <w:szCs w:val="20"/>
                <w:lang w:val="en-US" w:eastAsia="en-US"/>
              </w:rPr>
              <w:t>bitValue</w:t>
            </w:r>
            <w:proofErr w:type="spellEnd"/>
            <w:r w:rsidRPr="00FF4BEA">
              <w:rPr>
                <w:rFonts w:ascii="Consolas" w:eastAsia="Times New Roman" w:hAnsi="Consolas" w:cs="Consolas"/>
                <w:szCs w:val="20"/>
                <w:lang w:val="en-US" w:eastAsia="en-US"/>
              </w:rPr>
              <w:t xml:space="preserve"> &lt;&lt; position;</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t>number = number &amp; (~((</w:t>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)1 &lt;&lt; position));</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proofErr w:type="spellStart"/>
            <w:r w:rsidRPr="00FF4BEA">
              <w:rPr>
                <w:rFonts w:ascii="Consolas" w:eastAsia="Times New Roman" w:hAnsi="Consolas" w:cs="Consolas"/>
                <w:color w:val="0000FF"/>
                <w:szCs w:val="20"/>
                <w:lang w:val="en-US" w:eastAsia="en-US"/>
              </w:rPr>
              <w:t>uint</w:t>
            </w:r>
            <w:proofErr w:type="spellEnd"/>
            <w:r w:rsidRPr="00FF4BEA">
              <w:rPr>
                <w:rFonts w:ascii="Consolas" w:eastAsia="Times New Roman" w:hAnsi="Consolas" w:cs="Consolas"/>
                <w:szCs w:val="20"/>
                <w:lang w:val="en-US" w:eastAsia="en-US"/>
              </w:rPr>
              <w:t xml:space="preserve"> result = number | </w:t>
            </w:r>
            <w:proofErr w:type="spellStart"/>
            <w:r w:rsidRPr="00FF4BEA">
              <w:rPr>
                <w:rFonts w:ascii="Consolas" w:eastAsia="Times New Roman" w:hAnsi="Consolas" w:cs="Consolas"/>
                <w:szCs w:val="20"/>
                <w:lang w:val="en-US" w:eastAsia="en-US"/>
              </w:rPr>
              <w:t>actualP</w:t>
            </w:r>
            <w:proofErr w:type="spellEnd"/>
            <w:r w:rsidRPr="00FF4BEA">
              <w:rPr>
                <w:rFonts w:ascii="Consolas" w:eastAsia="Times New Roman" w:hAnsi="Consolas" w:cs="Consolas"/>
                <w:szCs w:val="20"/>
                <w:lang w:val="en-US" w:eastAsia="en-US"/>
              </w:rPr>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r>
            <w:r w:rsidRPr="00FF4BEA">
              <w:rPr>
                <w:rFonts w:ascii="Consolas" w:eastAsia="Times New Roman" w:hAnsi="Consolas" w:cs="Consolas"/>
                <w:szCs w:val="20"/>
                <w:lang w:val="en-US" w:eastAsia="en-US"/>
              </w:rPr>
              <w:tab/>
            </w:r>
            <w:r w:rsidRPr="00FF4BEA">
              <w:rPr>
                <w:rFonts w:ascii="Consolas" w:eastAsia="Times New Roman" w:hAnsi="Consolas" w:cs="Consolas"/>
                <w:color w:val="0000FF"/>
                <w:szCs w:val="20"/>
                <w:lang w:val="en-US" w:eastAsia="en-US"/>
              </w:rPr>
              <w:t>return</w:t>
            </w:r>
            <w:r w:rsidRPr="00FF4BEA">
              <w:rPr>
                <w:rFonts w:ascii="Consolas" w:eastAsia="Times New Roman" w:hAnsi="Consolas" w:cs="Consolas"/>
                <w:szCs w:val="20"/>
                <w:lang w:val="en-US" w:eastAsia="en-US"/>
              </w:rPr>
              <w:t xml:space="preserve"> result;</w:t>
            </w:r>
          </w:p>
          <w:p w:rsidR="000D2D2A" w:rsidRPr="00FF4BEA" w:rsidRDefault="000D2D2A" w:rsidP="00FF6D77">
            <w:pPr>
              <w:autoSpaceDE w:val="0"/>
              <w:autoSpaceDN w:val="0"/>
              <w:adjustRightInd w:val="0"/>
              <w:spacing w:before="0"/>
              <w:jc w:val="left"/>
              <w:rPr>
                <w:rFonts w:ascii="Consolas" w:eastAsia="Times New Roman" w:hAnsi="Consolas" w:cs="Consolas"/>
                <w:szCs w:val="20"/>
                <w:lang w:val="en-US" w:eastAsia="en-US"/>
              </w:rPr>
            </w:pPr>
            <w:r w:rsidRPr="00FF4BEA">
              <w:rPr>
                <w:rFonts w:ascii="Consolas" w:eastAsia="Times New Roman" w:hAnsi="Consolas" w:cs="Consolas"/>
                <w:szCs w:val="20"/>
                <w:lang w:val="en-US" w:eastAsia="en-US"/>
              </w:rPr>
              <w:tab/>
              <w:t>}</w:t>
            </w:r>
          </w:p>
          <w:p w:rsidR="000D2D2A" w:rsidRPr="00FF4BEA" w:rsidRDefault="000D2D2A" w:rsidP="00FF6D77">
            <w:pPr>
              <w:autoSpaceDE w:val="0"/>
              <w:autoSpaceDN w:val="0"/>
              <w:adjustRightInd w:val="0"/>
              <w:spacing w:before="0"/>
              <w:jc w:val="left"/>
              <w:rPr>
                <w:rFonts w:ascii="Consolas" w:eastAsia="Times New Roman" w:hAnsi="Consolas" w:cs="Consolas"/>
                <w:szCs w:val="20"/>
                <w:lang w:eastAsia="en-US"/>
              </w:rPr>
            </w:pPr>
            <w:r w:rsidRPr="00FF4BEA">
              <w:rPr>
                <w:rFonts w:ascii="Consolas" w:eastAsia="Times New Roman" w:hAnsi="Consolas" w:cs="Consolas"/>
                <w:szCs w:val="20"/>
                <w:lang w:val="en-US" w:eastAsia="en-US"/>
              </w:rPr>
              <w:t>}</w:t>
            </w:r>
          </w:p>
        </w:tc>
      </w:tr>
      <w:tr w:rsidR="000D2D2A" w:rsidRPr="003352BB" w:rsidTr="001E4B59">
        <w:tc>
          <w:tcPr>
            <w:tcW w:w="11072" w:type="dxa"/>
            <w:gridSpan w:val="4"/>
            <w:vAlign w:val="center"/>
          </w:tcPr>
          <w:p w:rsidR="000D2D2A" w:rsidRPr="003352BB" w:rsidRDefault="000D2D2A" w:rsidP="009501A1">
            <w:pPr>
              <w:spacing w:after="120"/>
              <w:jc w:val="left"/>
              <w:rPr>
                <w:b/>
              </w:rPr>
            </w:pPr>
            <w:r w:rsidRPr="003352BB">
              <w:rPr>
                <w:b/>
              </w:rPr>
              <w:t>Тестове</w:t>
            </w:r>
          </w:p>
          <w:p w:rsidR="000D2D2A" w:rsidRPr="00C21B10" w:rsidRDefault="000D2D2A" w:rsidP="009501A1">
            <w:pPr>
              <w:spacing w:after="120"/>
            </w:pPr>
            <w:r w:rsidRPr="00C21B10">
              <w:t>Интересните случаи за тестване са следните:</w:t>
            </w:r>
          </w:p>
          <w:p w:rsidR="000D2D2A" w:rsidRPr="003352BB" w:rsidRDefault="000D2D2A" w:rsidP="009501A1">
            <w:pPr>
              <w:pStyle w:val="ListParagraph"/>
              <w:numPr>
                <w:ilvl w:val="0"/>
                <w:numId w:val="37"/>
              </w:numPr>
              <w:spacing w:after="120"/>
              <w:rPr>
                <w:rFonts w:ascii="Consolas" w:hAnsi="Consolas" w:cs="Consolas"/>
              </w:rPr>
            </w:pPr>
            <w:r w:rsidRPr="003352BB">
              <w:rPr>
                <w:rFonts w:cs="Consolas"/>
              </w:rPr>
              <w:t>Примерният вход от условието на задачата</w:t>
            </w:r>
          </w:p>
          <w:p w:rsidR="000D2D2A" w:rsidRPr="008F23C4" w:rsidRDefault="000D2D2A" w:rsidP="009501A1">
            <w:pPr>
              <w:pStyle w:val="ListParagraph"/>
              <w:numPr>
                <w:ilvl w:val="0"/>
                <w:numId w:val="37"/>
              </w:numPr>
              <w:spacing w:after="120"/>
              <w:rPr>
                <w:rStyle w:val="Code"/>
              </w:rPr>
            </w:pPr>
            <w:r w:rsidRPr="008F23C4">
              <w:rPr>
                <w:rStyle w:val="Code"/>
              </w:rPr>
              <w:lastRenderedPageBreak/>
              <w:t>8</w:t>
            </w:r>
          </w:p>
          <w:p w:rsidR="000D2D2A" w:rsidRPr="008F23C4" w:rsidRDefault="000D2D2A" w:rsidP="009501A1">
            <w:pPr>
              <w:pStyle w:val="ListParagraph"/>
              <w:numPr>
                <w:ilvl w:val="0"/>
                <w:numId w:val="37"/>
              </w:numPr>
              <w:spacing w:after="120"/>
              <w:rPr>
                <w:rStyle w:val="Code"/>
              </w:rPr>
            </w:pPr>
            <w:r w:rsidRPr="008F23C4">
              <w:rPr>
                <w:rStyle w:val="Code"/>
              </w:rPr>
              <w:t>56</w:t>
            </w:r>
          </w:p>
          <w:p w:rsidR="000D2D2A" w:rsidRPr="008F23C4" w:rsidRDefault="000D2D2A" w:rsidP="009501A1">
            <w:pPr>
              <w:pStyle w:val="ListParagraph"/>
              <w:numPr>
                <w:ilvl w:val="0"/>
                <w:numId w:val="37"/>
              </w:numPr>
              <w:spacing w:after="120"/>
              <w:rPr>
                <w:rStyle w:val="Code"/>
              </w:rPr>
            </w:pPr>
            <w:r w:rsidRPr="008F23C4">
              <w:rPr>
                <w:rStyle w:val="Code"/>
              </w:rPr>
              <w:t>117440568</w:t>
            </w:r>
          </w:p>
          <w:p w:rsidR="000D2D2A" w:rsidRPr="009501A1" w:rsidRDefault="000D2D2A" w:rsidP="009501A1">
            <w:pPr>
              <w:pStyle w:val="ListParagraph"/>
              <w:numPr>
                <w:ilvl w:val="0"/>
                <w:numId w:val="37"/>
              </w:numPr>
              <w:spacing w:after="120"/>
              <w:rPr>
                <w:rFonts w:ascii="Courier New" w:hAnsi="Courier New"/>
                <w:b/>
                <w:bCs/>
                <w:noProof/>
                <w:kern w:val="32"/>
                <w:lang w:val="en-US"/>
              </w:rPr>
            </w:pPr>
            <w:r w:rsidRPr="008F23C4">
              <w:rPr>
                <w:rStyle w:val="Code"/>
              </w:rPr>
              <w:t>2097151975</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lastRenderedPageBreak/>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0</w:t>
            </w:r>
          </w:p>
        </w:tc>
        <w:tc>
          <w:tcPr>
            <w:tcW w:w="5535" w:type="dxa"/>
            <w:gridSpan w:val="2"/>
          </w:tcPr>
          <w:p w:rsidR="000D2D2A" w:rsidRPr="008F23C4" w:rsidRDefault="000D2D2A" w:rsidP="00FF6D77">
            <w:pPr>
              <w:spacing w:after="120"/>
              <w:jc w:val="left"/>
              <w:rPr>
                <w:rStyle w:val="Code"/>
              </w:rPr>
            </w:pPr>
            <w:r w:rsidRPr="008F23C4">
              <w:rPr>
                <w:rStyle w:val="Code"/>
              </w:rPr>
              <w:t>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1</w:t>
            </w:r>
          </w:p>
        </w:tc>
        <w:tc>
          <w:tcPr>
            <w:tcW w:w="5535" w:type="dxa"/>
            <w:gridSpan w:val="2"/>
          </w:tcPr>
          <w:p w:rsidR="000D2D2A" w:rsidRPr="008F23C4" w:rsidRDefault="000D2D2A" w:rsidP="00FF6D77">
            <w:pPr>
              <w:spacing w:after="120"/>
              <w:jc w:val="left"/>
              <w:rPr>
                <w:rStyle w:val="Code"/>
              </w:rPr>
            </w:pPr>
            <w:r w:rsidRPr="008F23C4">
              <w:rPr>
                <w:rStyle w:val="Code"/>
              </w:rPr>
              <w:t>1</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8</w:t>
            </w:r>
          </w:p>
        </w:tc>
        <w:tc>
          <w:tcPr>
            <w:tcW w:w="5535" w:type="dxa"/>
            <w:gridSpan w:val="2"/>
          </w:tcPr>
          <w:p w:rsidR="000D2D2A" w:rsidRPr="008F23C4" w:rsidRDefault="000D2D2A" w:rsidP="00FF6D77">
            <w:pPr>
              <w:spacing w:after="120"/>
              <w:jc w:val="left"/>
              <w:rPr>
                <w:rStyle w:val="Code"/>
              </w:rPr>
            </w:pPr>
            <w:r w:rsidRPr="008F23C4">
              <w:rPr>
                <w:rStyle w:val="Code"/>
              </w:rPr>
              <w:t>16777216</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24</w:t>
            </w:r>
          </w:p>
        </w:tc>
        <w:tc>
          <w:tcPr>
            <w:tcW w:w="5535" w:type="dxa"/>
            <w:gridSpan w:val="2"/>
          </w:tcPr>
          <w:p w:rsidR="000D2D2A" w:rsidRPr="008F23C4" w:rsidRDefault="000D2D2A" w:rsidP="00FF6D77">
            <w:pPr>
              <w:spacing w:after="120"/>
              <w:jc w:val="left"/>
              <w:rPr>
                <w:rStyle w:val="Code"/>
              </w:rPr>
            </w:pPr>
            <w:r w:rsidRPr="008F23C4">
              <w:rPr>
                <w:rStyle w:val="Code"/>
              </w:rPr>
              <w:t>50331648</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48</w:t>
            </w:r>
          </w:p>
        </w:tc>
        <w:tc>
          <w:tcPr>
            <w:tcW w:w="5535" w:type="dxa"/>
            <w:gridSpan w:val="2"/>
          </w:tcPr>
          <w:p w:rsidR="000D2D2A" w:rsidRPr="008F23C4" w:rsidRDefault="000D2D2A" w:rsidP="00FF6D77">
            <w:pPr>
              <w:spacing w:after="120"/>
              <w:jc w:val="left"/>
              <w:rPr>
                <w:rStyle w:val="Code"/>
              </w:rPr>
            </w:pPr>
            <w:r w:rsidRPr="008F23C4">
              <w:rPr>
                <w:rStyle w:val="Code"/>
              </w:rPr>
              <w:t>100663296</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56</w:t>
            </w:r>
          </w:p>
        </w:tc>
        <w:tc>
          <w:tcPr>
            <w:tcW w:w="5535" w:type="dxa"/>
            <w:gridSpan w:val="2"/>
          </w:tcPr>
          <w:p w:rsidR="000D2D2A" w:rsidRPr="008F23C4" w:rsidRDefault="000D2D2A" w:rsidP="00FF6D77">
            <w:pPr>
              <w:spacing w:after="120"/>
              <w:jc w:val="left"/>
              <w:rPr>
                <w:rStyle w:val="Code"/>
              </w:rPr>
            </w:pPr>
            <w:r w:rsidRPr="008F23C4">
              <w:rPr>
                <w:rStyle w:val="Code"/>
              </w:rPr>
              <w:t>117440512</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117440568</w:t>
            </w:r>
          </w:p>
        </w:tc>
        <w:tc>
          <w:tcPr>
            <w:tcW w:w="5535" w:type="dxa"/>
            <w:gridSpan w:val="2"/>
          </w:tcPr>
          <w:p w:rsidR="000D2D2A" w:rsidRPr="008F23C4" w:rsidRDefault="000D2D2A" w:rsidP="00FF6D77">
            <w:pPr>
              <w:spacing w:after="120"/>
              <w:jc w:val="left"/>
              <w:rPr>
                <w:rStyle w:val="Code"/>
              </w:rPr>
            </w:pPr>
            <w:r w:rsidRPr="008F23C4">
              <w:rPr>
                <w:rStyle w:val="Code"/>
              </w:rPr>
              <w:t>117440568</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67108896</w:t>
            </w:r>
          </w:p>
        </w:tc>
        <w:tc>
          <w:tcPr>
            <w:tcW w:w="5535" w:type="dxa"/>
            <w:gridSpan w:val="2"/>
          </w:tcPr>
          <w:p w:rsidR="000D2D2A" w:rsidRPr="008F23C4" w:rsidRDefault="000D2D2A" w:rsidP="00FF6D77">
            <w:pPr>
              <w:spacing w:after="120"/>
              <w:jc w:val="left"/>
              <w:rPr>
                <w:rStyle w:val="Code"/>
              </w:rPr>
            </w:pPr>
            <w:r w:rsidRPr="008F23C4">
              <w:rPr>
                <w:rStyle w:val="Code"/>
              </w:rPr>
              <w:t>67108896</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100663344</w:t>
            </w:r>
          </w:p>
        </w:tc>
        <w:tc>
          <w:tcPr>
            <w:tcW w:w="5535" w:type="dxa"/>
            <w:gridSpan w:val="2"/>
          </w:tcPr>
          <w:p w:rsidR="000D2D2A" w:rsidRPr="008F23C4" w:rsidRDefault="000D2D2A" w:rsidP="00FF6D77">
            <w:pPr>
              <w:spacing w:after="120"/>
              <w:jc w:val="left"/>
              <w:rPr>
                <w:rStyle w:val="Code"/>
              </w:rPr>
            </w:pPr>
            <w:r w:rsidRPr="008F23C4">
              <w:rPr>
                <w:rStyle w:val="Code"/>
              </w:rPr>
              <w:t>100663344</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117440512</w:t>
            </w:r>
          </w:p>
        </w:tc>
        <w:tc>
          <w:tcPr>
            <w:tcW w:w="5535" w:type="dxa"/>
            <w:gridSpan w:val="2"/>
          </w:tcPr>
          <w:p w:rsidR="000D2D2A" w:rsidRPr="008F23C4" w:rsidRDefault="000D2D2A" w:rsidP="00FF6D77">
            <w:pPr>
              <w:spacing w:after="120"/>
              <w:jc w:val="left"/>
              <w:rPr>
                <w:rStyle w:val="Code"/>
              </w:rPr>
            </w:pPr>
            <w:r w:rsidRPr="008F23C4">
              <w:rPr>
                <w:rStyle w:val="Code"/>
              </w:rPr>
              <w:t>56</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100663296</w:t>
            </w:r>
          </w:p>
        </w:tc>
        <w:tc>
          <w:tcPr>
            <w:tcW w:w="5535" w:type="dxa"/>
            <w:gridSpan w:val="2"/>
          </w:tcPr>
          <w:p w:rsidR="000D2D2A" w:rsidRPr="008F23C4" w:rsidRDefault="000D2D2A" w:rsidP="00FF6D77">
            <w:pPr>
              <w:spacing w:after="120"/>
              <w:jc w:val="left"/>
              <w:rPr>
                <w:rStyle w:val="Code"/>
              </w:rPr>
            </w:pPr>
            <w:r w:rsidRPr="008F23C4">
              <w:rPr>
                <w:rStyle w:val="Code"/>
              </w:rPr>
              <w:t>48</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50331648</w:t>
            </w:r>
          </w:p>
        </w:tc>
        <w:tc>
          <w:tcPr>
            <w:tcW w:w="5535" w:type="dxa"/>
            <w:gridSpan w:val="2"/>
          </w:tcPr>
          <w:p w:rsidR="000D2D2A" w:rsidRPr="008F23C4" w:rsidRDefault="000D2D2A" w:rsidP="00FF6D77">
            <w:pPr>
              <w:spacing w:after="120"/>
              <w:jc w:val="left"/>
              <w:rPr>
                <w:rStyle w:val="Code"/>
              </w:rPr>
            </w:pPr>
            <w:r w:rsidRPr="008F23C4">
              <w:rPr>
                <w:rStyle w:val="Code"/>
              </w:rPr>
              <w:t>24</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16777216</w:t>
            </w:r>
          </w:p>
        </w:tc>
        <w:tc>
          <w:tcPr>
            <w:tcW w:w="5535" w:type="dxa"/>
            <w:gridSpan w:val="2"/>
          </w:tcPr>
          <w:p w:rsidR="000D2D2A" w:rsidRPr="008F23C4" w:rsidRDefault="000D2D2A" w:rsidP="00FF6D77">
            <w:pPr>
              <w:spacing w:after="120"/>
              <w:jc w:val="left"/>
              <w:rPr>
                <w:rStyle w:val="Code"/>
              </w:rPr>
            </w:pPr>
            <w:r w:rsidRPr="008F23C4">
              <w:rPr>
                <w:rStyle w:val="Code"/>
              </w:rPr>
              <w:t>8</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2030043079</w:t>
            </w:r>
          </w:p>
        </w:tc>
        <w:tc>
          <w:tcPr>
            <w:tcW w:w="5535" w:type="dxa"/>
            <w:gridSpan w:val="2"/>
          </w:tcPr>
          <w:p w:rsidR="000D2D2A" w:rsidRPr="008F23C4" w:rsidRDefault="000D2D2A" w:rsidP="00FF6D77">
            <w:pPr>
              <w:spacing w:after="120"/>
              <w:jc w:val="left"/>
              <w:rPr>
                <w:rStyle w:val="Code"/>
              </w:rPr>
            </w:pPr>
            <w:r w:rsidRPr="008F23C4">
              <w:rPr>
                <w:rStyle w:val="Code"/>
              </w:rPr>
              <w:t>2030043079</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lastRenderedPageBreak/>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2046820303</w:t>
            </w:r>
          </w:p>
        </w:tc>
        <w:tc>
          <w:tcPr>
            <w:tcW w:w="5535" w:type="dxa"/>
            <w:gridSpan w:val="2"/>
          </w:tcPr>
          <w:p w:rsidR="000D2D2A" w:rsidRPr="008F23C4" w:rsidRDefault="000D2D2A" w:rsidP="00FF6D77">
            <w:pPr>
              <w:spacing w:after="120"/>
              <w:jc w:val="left"/>
              <w:rPr>
                <w:rStyle w:val="Code"/>
              </w:rPr>
            </w:pPr>
            <w:r w:rsidRPr="008F23C4">
              <w:rPr>
                <w:rStyle w:val="Code"/>
              </w:rPr>
              <w:t>2046820303</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2063597527</w:t>
            </w:r>
          </w:p>
        </w:tc>
        <w:tc>
          <w:tcPr>
            <w:tcW w:w="5535" w:type="dxa"/>
            <w:gridSpan w:val="2"/>
          </w:tcPr>
          <w:p w:rsidR="000D2D2A" w:rsidRPr="008F23C4" w:rsidRDefault="000D2D2A" w:rsidP="00FF6D77">
            <w:pPr>
              <w:spacing w:after="120"/>
              <w:jc w:val="left"/>
              <w:rPr>
                <w:rStyle w:val="Code"/>
              </w:rPr>
            </w:pPr>
            <w:r w:rsidRPr="008F23C4">
              <w:rPr>
                <w:rStyle w:val="Code"/>
              </w:rPr>
              <w:t>2063597527</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8F23C4" w:rsidRDefault="000D2D2A" w:rsidP="00FF6D77">
            <w:pPr>
              <w:spacing w:after="120"/>
              <w:jc w:val="left"/>
              <w:rPr>
                <w:rStyle w:val="Code"/>
              </w:rPr>
            </w:pPr>
            <w:r w:rsidRPr="008F23C4">
              <w:rPr>
                <w:rStyle w:val="Code"/>
              </w:rPr>
              <w:t>2097151975</w:t>
            </w:r>
          </w:p>
        </w:tc>
        <w:tc>
          <w:tcPr>
            <w:tcW w:w="5535" w:type="dxa"/>
            <w:gridSpan w:val="2"/>
          </w:tcPr>
          <w:p w:rsidR="000D2D2A" w:rsidRPr="008F23C4" w:rsidRDefault="000D2D2A" w:rsidP="00FF6D77">
            <w:pPr>
              <w:spacing w:after="120"/>
              <w:jc w:val="left"/>
              <w:rPr>
                <w:rStyle w:val="Code"/>
              </w:rPr>
            </w:pPr>
            <w:r w:rsidRPr="008F23C4">
              <w:rPr>
                <w:rStyle w:val="Code"/>
              </w:rPr>
              <w:t>2097151975</w:t>
            </w:r>
          </w:p>
        </w:tc>
      </w:tr>
      <w:tr w:rsidR="000D2D2A" w:rsidRPr="001B2ED7" w:rsidTr="00FF6D77">
        <w:tc>
          <w:tcPr>
            <w:tcW w:w="11072" w:type="dxa"/>
            <w:gridSpan w:val="4"/>
            <w:vAlign w:val="center"/>
          </w:tcPr>
          <w:p w:rsidR="000D2D2A" w:rsidRPr="001B2ED7" w:rsidRDefault="000D2D2A" w:rsidP="00FF6D77">
            <w:pPr>
              <w:pStyle w:val="ProblemTitle"/>
            </w:pPr>
            <w:r>
              <w:t xml:space="preserve">Задача </w:t>
            </w:r>
            <w:r>
              <w:rPr>
                <w:lang w:val="ru-RU"/>
              </w:rPr>
              <w:t>1</w:t>
            </w:r>
            <w:r>
              <w:t>6</w:t>
            </w:r>
            <w:r w:rsidRPr="00C21B10">
              <w:t>.</w:t>
            </w:r>
            <w:r w:rsidRPr="0008202C">
              <w:rPr>
                <w:lang w:val="ru-RU"/>
              </w:rPr>
              <w:t xml:space="preserve"> </w:t>
            </w:r>
            <w:r>
              <w:t xml:space="preserve">Размяна на битове </w:t>
            </w:r>
            <w:r w:rsidRPr="005648E3">
              <w:rPr>
                <w:color w:val="000000"/>
                <w:shd w:val="clear" w:color="auto" w:fill="FFFFFF"/>
              </w:rPr>
              <w:t>{p, p+1, …, p+k-1}</w:t>
            </w:r>
            <w:r>
              <w:rPr>
                <w:color w:val="000000"/>
                <w:shd w:val="clear" w:color="auto" w:fill="FFFFFF"/>
              </w:rPr>
              <w:t xml:space="preserve"> </w:t>
            </w:r>
            <w:r w:rsidRPr="005648E3">
              <w:rPr>
                <w:color w:val="000000"/>
                <w:shd w:val="clear" w:color="auto" w:fill="FFFFFF"/>
              </w:rPr>
              <w:t xml:space="preserve"> с</w:t>
            </w:r>
            <w:r>
              <w:rPr>
                <w:color w:val="000000"/>
                <w:shd w:val="clear" w:color="auto" w:fill="FFFFFF"/>
              </w:rPr>
              <w:t xml:space="preserve"> </w:t>
            </w:r>
            <w:r w:rsidRPr="005648E3">
              <w:rPr>
                <w:color w:val="000000"/>
                <w:shd w:val="clear" w:color="auto" w:fill="FFFFFF"/>
              </w:rPr>
              <w:t xml:space="preserve"> {q, q+1, …, q+k-1}</w:t>
            </w:r>
          </w:p>
        </w:tc>
      </w:tr>
      <w:tr w:rsidR="000D2D2A" w:rsidRPr="001B2ED7" w:rsidTr="00FF6D77">
        <w:tc>
          <w:tcPr>
            <w:tcW w:w="11072" w:type="dxa"/>
            <w:gridSpan w:val="4"/>
            <w:vAlign w:val="center"/>
          </w:tcPr>
          <w:p w:rsidR="000D2D2A" w:rsidRDefault="000D2D2A" w:rsidP="00FF6D77">
            <w:pPr>
              <w:spacing w:after="120"/>
              <w:jc w:val="left"/>
              <w:rPr>
                <w:b/>
              </w:rPr>
            </w:pPr>
            <w:r w:rsidRPr="003352BB">
              <w:rPr>
                <w:b/>
              </w:rPr>
              <w:t>Условие</w:t>
            </w:r>
          </w:p>
          <w:p w:rsidR="000D2D2A" w:rsidRPr="001B2ED7" w:rsidRDefault="000D2D2A" w:rsidP="00FF6D77">
            <w:r>
              <w:rPr>
                <w:rStyle w:val="apple-converted-space"/>
                <w:color w:val="000000"/>
                <w:sz w:val="14"/>
                <w:szCs w:val="14"/>
                <w:shd w:val="clear" w:color="auto" w:fill="FFFFFF"/>
              </w:rPr>
              <w:t> </w:t>
            </w:r>
            <w:r>
              <w:rPr>
                <w:color w:val="000000"/>
                <w:szCs w:val="20"/>
                <w:shd w:val="clear" w:color="auto" w:fill="FFFFFF"/>
              </w:rPr>
              <w:t>* Напишете програма, която разменя битовете на позиции {p, p+1, …, p+k-1) с битовете на позиции {q, q+1, …, q+k-1} на дадено цяло положително число.</w:t>
            </w:r>
          </w:p>
        </w:tc>
      </w:tr>
      <w:tr w:rsidR="000D2D2A" w:rsidRPr="001B2ED7" w:rsidTr="00FF6D77">
        <w:tc>
          <w:tcPr>
            <w:tcW w:w="11072" w:type="dxa"/>
            <w:gridSpan w:val="4"/>
            <w:vAlign w:val="center"/>
          </w:tcPr>
          <w:p w:rsidR="000D2D2A" w:rsidRPr="003352BB" w:rsidRDefault="000D2D2A" w:rsidP="00FF6D77">
            <w:pPr>
              <w:spacing w:after="120"/>
              <w:jc w:val="left"/>
              <w:rPr>
                <w:b/>
              </w:rPr>
            </w:pPr>
            <w:r w:rsidRPr="003352BB">
              <w:rPr>
                <w:b/>
              </w:rPr>
              <w:t>Описание на входа</w:t>
            </w:r>
          </w:p>
          <w:p w:rsidR="000D2D2A" w:rsidRPr="004772A6" w:rsidRDefault="000D2D2A" w:rsidP="00FF6D77">
            <w:pPr>
              <w:spacing w:after="120"/>
              <w:rPr>
                <w:lang w:val="ru-RU"/>
              </w:rPr>
            </w:pPr>
            <w:r>
              <w:t xml:space="preserve">Входните данни се въвеждат като цяли числа. На първия  ред се въвежда стойността на </w:t>
            </w:r>
            <w:r>
              <w:rPr>
                <w:b/>
                <w:lang w:val="en-US"/>
              </w:rPr>
              <w:t>n</w:t>
            </w:r>
            <w:r>
              <w:rPr>
                <w:b/>
              </w:rPr>
              <w:t xml:space="preserve"> </w:t>
            </w:r>
            <w:r w:rsidRPr="004772A6">
              <w:t>като</w:t>
            </w:r>
            <w:r>
              <w:t xml:space="preserve"> цяло число без знак. На втория  ред се въвежда стойността на </w:t>
            </w:r>
            <w:r>
              <w:rPr>
                <w:b/>
              </w:rPr>
              <w:t xml:space="preserve"> р</w:t>
            </w:r>
            <w:r w:rsidRPr="004772A6">
              <w:t>,</w:t>
            </w:r>
            <w:r>
              <w:t xml:space="preserve"> на третия  ред се въвежда стойността на </w:t>
            </w:r>
            <w:r>
              <w:rPr>
                <w:b/>
              </w:rPr>
              <w:t xml:space="preserve"> </w:t>
            </w:r>
            <w:r>
              <w:rPr>
                <w:b/>
                <w:lang w:val="en-US"/>
              </w:rPr>
              <w:t>q</w:t>
            </w:r>
            <w:r w:rsidRPr="004772A6">
              <w:rPr>
                <w:lang w:val="ru-RU"/>
              </w:rPr>
              <w:t xml:space="preserve">,  </w:t>
            </w:r>
            <w:r>
              <w:t xml:space="preserve">и на  четвъртия ред се въвежда стойността на </w:t>
            </w:r>
            <w:r>
              <w:rPr>
                <w:b/>
              </w:rPr>
              <w:t xml:space="preserve"> </w:t>
            </w:r>
            <w:r>
              <w:rPr>
                <w:b/>
                <w:lang w:val="en-US"/>
              </w:rPr>
              <w:t>k</w:t>
            </w:r>
            <w:r w:rsidRPr="004772A6">
              <w:rPr>
                <w:b/>
                <w:lang w:val="ru-RU"/>
              </w:rPr>
              <w:t>.</w:t>
            </w:r>
          </w:p>
        </w:tc>
      </w:tr>
      <w:tr w:rsidR="000D2D2A" w:rsidRPr="001B2ED7" w:rsidTr="00FF6D77">
        <w:tc>
          <w:tcPr>
            <w:tcW w:w="11072" w:type="dxa"/>
            <w:gridSpan w:val="4"/>
            <w:vAlign w:val="center"/>
          </w:tcPr>
          <w:p w:rsidR="000D2D2A" w:rsidRPr="003352BB" w:rsidRDefault="000D2D2A" w:rsidP="00FF6D77">
            <w:pPr>
              <w:spacing w:after="120"/>
              <w:jc w:val="left"/>
              <w:rPr>
                <w:b/>
              </w:rPr>
            </w:pPr>
            <w:r w:rsidRPr="003352BB">
              <w:rPr>
                <w:b/>
              </w:rPr>
              <w:t>Описание на изхода</w:t>
            </w:r>
          </w:p>
          <w:p w:rsidR="000D2D2A" w:rsidRPr="001B2ED7" w:rsidRDefault="000D2D2A" w:rsidP="00FF6D77">
            <w:pPr>
              <w:spacing w:after="120"/>
              <w:rPr>
                <w:lang w:val="ru-RU"/>
              </w:rPr>
            </w:pPr>
            <w:r>
              <w:t>Изходът се извежда като цяло число без знак н</w:t>
            </w:r>
            <w:r>
              <w:rPr>
                <w:lang w:val="ru-RU"/>
              </w:rPr>
              <w:t>а един ред</w:t>
            </w:r>
            <w:r w:rsidRPr="00B04E6B">
              <w:t>.</w:t>
            </w:r>
          </w:p>
        </w:tc>
      </w:tr>
      <w:tr w:rsidR="000D2D2A" w:rsidRPr="00B2039D" w:rsidTr="00FF6D77">
        <w:tc>
          <w:tcPr>
            <w:tcW w:w="11072" w:type="dxa"/>
            <w:gridSpan w:val="4"/>
            <w:vAlign w:val="center"/>
          </w:tcPr>
          <w:p w:rsidR="000D2D2A" w:rsidRPr="003352BB" w:rsidRDefault="000D2D2A" w:rsidP="00FF6D77">
            <w:pPr>
              <w:spacing w:after="120"/>
              <w:jc w:val="left"/>
              <w:rPr>
                <w:b/>
              </w:rPr>
            </w:pPr>
            <w:r w:rsidRPr="003352BB">
              <w:rPr>
                <w:b/>
              </w:rPr>
              <w:t>Анализ на задачата</w:t>
            </w:r>
          </w:p>
          <w:p w:rsidR="000D2D2A" w:rsidRPr="00B2039D" w:rsidRDefault="000D2D2A" w:rsidP="00FF6D77">
            <w:r>
              <w:rPr>
                <w:rStyle w:val="apple-converted-space"/>
                <w:color w:val="000000"/>
                <w:sz w:val="14"/>
                <w:szCs w:val="14"/>
                <w:shd w:val="clear" w:color="auto" w:fill="FFFFFF"/>
              </w:rPr>
              <w:t> </w:t>
            </w:r>
            <w:r>
              <w:rPr>
                <w:color w:val="000000"/>
                <w:szCs w:val="20"/>
                <w:shd w:val="clear" w:color="auto" w:fill="FFFFFF"/>
              </w:rPr>
              <w:t>Използвайте предната задача и прочетете в интернет как се работи с цикли и масиви (в които да запишете битовете).</w:t>
            </w:r>
          </w:p>
        </w:tc>
      </w:tr>
      <w:tr w:rsidR="000D2D2A" w:rsidRPr="003352BB" w:rsidTr="00FF6D77">
        <w:tc>
          <w:tcPr>
            <w:tcW w:w="11072" w:type="dxa"/>
            <w:gridSpan w:val="4"/>
            <w:vAlign w:val="center"/>
          </w:tcPr>
          <w:p w:rsidR="000D2D2A" w:rsidRPr="003352BB" w:rsidRDefault="000D2D2A" w:rsidP="00FF6D77">
            <w:pPr>
              <w:spacing w:after="120"/>
              <w:jc w:val="left"/>
              <w:rPr>
                <w:b/>
              </w:rPr>
            </w:pPr>
            <w:r w:rsidRPr="003352BB">
              <w:rPr>
                <w:b/>
              </w:rPr>
              <w:t>Решение (сорс код)</w:t>
            </w:r>
          </w:p>
        </w:tc>
      </w:tr>
      <w:tr w:rsidR="000D2D2A" w:rsidRPr="003352BB" w:rsidTr="00FF6D77">
        <w:tc>
          <w:tcPr>
            <w:tcW w:w="11072" w:type="dxa"/>
            <w:gridSpan w:val="4"/>
            <w:tcMar>
              <w:top w:w="113" w:type="dxa"/>
              <w:bottom w:w="113" w:type="dxa"/>
            </w:tcMar>
            <w:vAlign w:val="center"/>
          </w:tcPr>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color w:val="0000FF"/>
                <w:szCs w:val="20"/>
                <w:lang w:val="en-US" w:eastAsia="en-US"/>
              </w:rPr>
              <w:t>using</w:t>
            </w:r>
            <w:r w:rsidRPr="00CA51CB">
              <w:rPr>
                <w:rFonts w:ascii="Consolas" w:eastAsia="Times New Roman" w:hAnsi="Consolas" w:cs="Consolas"/>
                <w:szCs w:val="20"/>
                <w:lang w:val="en-US" w:eastAsia="en-US"/>
              </w:rPr>
              <w:t xml:space="preserve"> System;</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color w:val="0000FF"/>
                <w:szCs w:val="20"/>
                <w:lang w:val="en-US" w:eastAsia="en-US"/>
              </w:rPr>
              <w:t>class</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2B91AF"/>
                <w:szCs w:val="20"/>
                <w:lang w:val="en-US" w:eastAsia="en-US"/>
              </w:rPr>
              <w:t>BitSequenceExchange</w:t>
            </w:r>
            <w:proofErr w:type="spellEnd"/>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static</w:t>
            </w:r>
            <w:r w:rsidRPr="00CA51CB">
              <w:rPr>
                <w:rFonts w:ascii="Consolas" w:eastAsia="Times New Roman" w:hAnsi="Consolas" w:cs="Consolas"/>
                <w:szCs w:val="20"/>
                <w:lang w:val="en-US" w:eastAsia="en-US"/>
              </w:rPr>
              <w:t xml:space="preserve"> </w:t>
            </w:r>
            <w:r w:rsidRPr="00CA51CB">
              <w:rPr>
                <w:rFonts w:ascii="Consolas" w:eastAsia="Times New Roman" w:hAnsi="Consolas" w:cs="Consolas"/>
                <w:color w:val="0000FF"/>
                <w:szCs w:val="20"/>
                <w:lang w:val="en-US" w:eastAsia="en-US"/>
              </w:rPr>
              <w:t>void</w:t>
            </w:r>
            <w:r w:rsidRPr="00CA51CB">
              <w:rPr>
                <w:rFonts w:ascii="Consolas" w:eastAsia="Times New Roman" w:hAnsi="Consolas" w:cs="Consolas"/>
                <w:szCs w:val="20"/>
                <w:lang w:val="en-US" w:eastAsia="en-US"/>
              </w:rPr>
              <w:t xml:space="preserve"> Main(</w:t>
            </w:r>
            <w:r w:rsidRPr="00CA51CB">
              <w:rPr>
                <w:rFonts w:ascii="Consolas" w:eastAsia="Times New Roman" w:hAnsi="Consolas" w:cs="Consolas"/>
                <w:color w:val="0000FF"/>
                <w:szCs w:val="20"/>
                <w:lang w:val="en-US" w:eastAsia="en-US"/>
              </w:rPr>
              <w:t>string</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args</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number = </w:t>
            </w:r>
            <w:proofErr w:type="spellStart"/>
            <w:r w:rsidRPr="00CA51CB">
              <w:rPr>
                <w:rFonts w:ascii="Consolas" w:eastAsia="Times New Roman" w:hAnsi="Consolas" w:cs="Consolas"/>
                <w:color w:val="0000FF"/>
                <w:szCs w:val="20"/>
                <w:lang w:val="en-US" w:eastAsia="en-US"/>
              </w:rPr>
              <w:t>uint</w:t>
            </w:r>
            <w:r w:rsidRPr="00CA51CB">
              <w:rPr>
                <w:rFonts w:ascii="Consolas" w:eastAsia="Times New Roman" w:hAnsi="Consolas" w:cs="Consolas"/>
                <w:szCs w:val="20"/>
                <w:lang w:val="en-US" w:eastAsia="en-US"/>
              </w:rPr>
              <w:t>.Parse</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color w:val="2B91AF"/>
                <w:szCs w:val="20"/>
                <w:lang w:val="en-US" w:eastAsia="en-US"/>
              </w:rPr>
              <w:t>Console</w:t>
            </w:r>
            <w:r w:rsidRPr="00CA51CB">
              <w:rPr>
                <w:rFonts w:ascii="Consolas" w:eastAsia="Times New Roman" w:hAnsi="Consolas" w:cs="Consolas"/>
                <w:szCs w:val="20"/>
                <w:lang w:val="en-US" w:eastAsia="en-US"/>
              </w:rPr>
              <w:t>.ReadLine</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p = </w:t>
            </w:r>
            <w:proofErr w:type="spellStart"/>
            <w:r w:rsidRPr="00CA51CB">
              <w:rPr>
                <w:rFonts w:ascii="Consolas" w:eastAsia="Times New Roman" w:hAnsi="Consolas" w:cs="Consolas"/>
                <w:color w:val="0000FF"/>
                <w:szCs w:val="20"/>
                <w:lang w:val="en-US" w:eastAsia="en-US"/>
              </w:rPr>
              <w:t>int</w:t>
            </w:r>
            <w:r w:rsidRPr="00CA51CB">
              <w:rPr>
                <w:rFonts w:ascii="Consolas" w:eastAsia="Times New Roman" w:hAnsi="Consolas" w:cs="Consolas"/>
                <w:szCs w:val="20"/>
                <w:lang w:val="en-US" w:eastAsia="en-US"/>
              </w:rPr>
              <w:t>.Parse</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color w:val="2B91AF"/>
                <w:szCs w:val="20"/>
                <w:lang w:val="en-US" w:eastAsia="en-US"/>
              </w:rPr>
              <w:t>Console</w:t>
            </w:r>
            <w:r w:rsidRPr="00CA51CB">
              <w:rPr>
                <w:rFonts w:ascii="Consolas" w:eastAsia="Times New Roman" w:hAnsi="Consolas" w:cs="Consolas"/>
                <w:szCs w:val="20"/>
                <w:lang w:val="en-US" w:eastAsia="en-US"/>
              </w:rPr>
              <w:t>.ReadLine</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q = </w:t>
            </w:r>
            <w:proofErr w:type="spellStart"/>
            <w:r w:rsidRPr="00CA51CB">
              <w:rPr>
                <w:rFonts w:ascii="Consolas" w:eastAsia="Times New Roman" w:hAnsi="Consolas" w:cs="Consolas"/>
                <w:color w:val="0000FF"/>
                <w:szCs w:val="20"/>
                <w:lang w:val="en-US" w:eastAsia="en-US"/>
              </w:rPr>
              <w:t>int</w:t>
            </w:r>
            <w:r w:rsidRPr="00CA51CB">
              <w:rPr>
                <w:rFonts w:ascii="Consolas" w:eastAsia="Times New Roman" w:hAnsi="Consolas" w:cs="Consolas"/>
                <w:szCs w:val="20"/>
                <w:lang w:val="en-US" w:eastAsia="en-US"/>
              </w:rPr>
              <w:t>.Parse</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color w:val="2B91AF"/>
                <w:szCs w:val="20"/>
                <w:lang w:val="en-US" w:eastAsia="en-US"/>
              </w:rPr>
              <w:t>Console</w:t>
            </w:r>
            <w:r w:rsidRPr="00CA51CB">
              <w:rPr>
                <w:rFonts w:ascii="Consolas" w:eastAsia="Times New Roman" w:hAnsi="Consolas" w:cs="Consolas"/>
                <w:szCs w:val="20"/>
                <w:lang w:val="en-US" w:eastAsia="en-US"/>
              </w:rPr>
              <w:t>.ReadLine</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k = </w:t>
            </w:r>
            <w:proofErr w:type="spellStart"/>
            <w:r w:rsidRPr="00CA51CB">
              <w:rPr>
                <w:rFonts w:ascii="Consolas" w:eastAsia="Times New Roman" w:hAnsi="Consolas" w:cs="Consolas"/>
                <w:color w:val="0000FF"/>
                <w:szCs w:val="20"/>
                <w:lang w:val="en-US" w:eastAsia="en-US"/>
              </w:rPr>
              <w:t>int</w:t>
            </w:r>
            <w:r w:rsidRPr="00CA51CB">
              <w:rPr>
                <w:rFonts w:ascii="Consolas" w:eastAsia="Times New Roman" w:hAnsi="Consolas" w:cs="Consolas"/>
                <w:szCs w:val="20"/>
                <w:lang w:val="en-US" w:eastAsia="en-US"/>
              </w:rPr>
              <w:t>.Parse</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color w:val="2B91AF"/>
                <w:szCs w:val="20"/>
                <w:lang w:val="en-US" w:eastAsia="en-US"/>
              </w:rPr>
              <w:t>Console</w:t>
            </w:r>
            <w:r w:rsidRPr="00CA51CB">
              <w:rPr>
                <w:rFonts w:ascii="Consolas" w:eastAsia="Times New Roman" w:hAnsi="Consolas" w:cs="Consolas"/>
                <w:szCs w:val="20"/>
                <w:lang w:val="en-US" w:eastAsia="en-US"/>
              </w:rPr>
              <w:t>.ReadLine</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if</w:t>
            </w:r>
            <w:r w:rsidRPr="00CA51CB">
              <w:rPr>
                <w:rFonts w:ascii="Consolas" w:eastAsia="Times New Roman" w:hAnsi="Consolas" w:cs="Consolas"/>
                <w:szCs w:val="20"/>
                <w:lang w:val="en-US" w:eastAsia="en-US"/>
              </w:rPr>
              <w:t xml:space="preserve"> (p &gt; q)</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oldValue</w:t>
            </w:r>
            <w:proofErr w:type="spellEnd"/>
            <w:r w:rsidRPr="00CA51CB">
              <w:rPr>
                <w:rFonts w:ascii="Consolas" w:eastAsia="Times New Roman" w:hAnsi="Consolas" w:cs="Consolas"/>
                <w:szCs w:val="20"/>
                <w:lang w:val="en-US" w:eastAsia="en-US"/>
              </w:rPr>
              <w:t xml:space="preserve"> = p;</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p = q;</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 xml:space="preserve">q = </w:t>
            </w:r>
            <w:proofErr w:type="spellStart"/>
            <w:r w:rsidRPr="00CA51CB">
              <w:rPr>
                <w:rFonts w:ascii="Consolas" w:eastAsia="Times New Roman" w:hAnsi="Consolas" w:cs="Consolas"/>
                <w:szCs w:val="20"/>
                <w:lang w:val="en-US" w:eastAsia="en-US"/>
              </w:rPr>
              <w:t>oldValue</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if</w:t>
            </w:r>
            <w:r w:rsidRPr="00CA51CB">
              <w:rPr>
                <w:rFonts w:ascii="Consolas" w:eastAsia="Times New Roman" w:hAnsi="Consolas" w:cs="Consolas"/>
                <w:szCs w:val="20"/>
                <w:lang w:val="en-US" w:eastAsia="en-US"/>
              </w:rPr>
              <w:t xml:space="preserve"> (p + k &gt;= q)</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k += p - q - 1;</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q += p + k + 1;</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 xml:space="preserve">number = </w:t>
            </w:r>
            <w:proofErr w:type="spellStart"/>
            <w:r w:rsidRPr="00CA51CB">
              <w:rPr>
                <w:rFonts w:ascii="Consolas" w:eastAsia="Times New Roman" w:hAnsi="Consolas" w:cs="Consolas"/>
                <w:szCs w:val="20"/>
                <w:lang w:val="en-US" w:eastAsia="en-US"/>
              </w:rPr>
              <w:t>ModifyNumber</w:t>
            </w:r>
            <w:proofErr w:type="spellEnd"/>
            <w:r w:rsidRPr="00CA51CB">
              <w:rPr>
                <w:rFonts w:ascii="Consolas" w:eastAsia="Times New Roman" w:hAnsi="Consolas" w:cs="Consolas"/>
                <w:szCs w:val="20"/>
                <w:lang w:val="en-US" w:eastAsia="en-US"/>
              </w:rPr>
              <w:t>(number, p, q, k);</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2B91AF"/>
                <w:szCs w:val="20"/>
                <w:lang w:val="en-US" w:eastAsia="en-US"/>
              </w:rPr>
              <w:t>Console</w:t>
            </w:r>
            <w:r w:rsidRPr="00CA51CB">
              <w:rPr>
                <w:rFonts w:ascii="Consolas" w:eastAsia="Times New Roman" w:hAnsi="Consolas" w:cs="Consolas"/>
                <w:szCs w:val="20"/>
                <w:lang w:val="en-US" w:eastAsia="en-US"/>
              </w:rPr>
              <w:t>.WriteLine</w:t>
            </w:r>
            <w:proofErr w:type="spellEnd"/>
            <w:r w:rsidRPr="00CA51CB">
              <w:rPr>
                <w:rFonts w:ascii="Consolas" w:eastAsia="Times New Roman" w:hAnsi="Consolas" w:cs="Consolas"/>
                <w:szCs w:val="20"/>
                <w:lang w:val="en-US" w:eastAsia="en-US"/>
              </w:rPr>
              <w:t>(number);</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lastRenderedPageBreak/>
              <w:tab/>
            </w:r>
            <w:r w:rsidRPr="00CA51CB">
              <w:rPr>
                <w:rFonts w:ascii="Consolas" w:eastAsia="Times New Roman" w:hAnsi="Consolas" w:cs="Consolas"/>
                <w:color w:val="0000FF"/>
                <w:szCs w:val="20"/>
                <w:lang w:val="en-US" w:eastAsia="en-US"/>
              </w:rPr>
              <w:t>private</w:t>
            </w:r>
            <w:r w:rsidRPr="00CA51CB">
              <w:rPr>
                <w:rFonts w:ascii="Consolas" w:eastAsia="Times New Roman" w:hAnsi="Consolas" w:cs="Consolas"/>
                <w:szCs w:val="20"/>
                <w:lang w:val="en-US" w:eastAsia="en-US"/>
              </w:rPr>
              <w:t xml:space="preserve"> </w:t>
            </w:r>
            <w:r w:rsidRPr="00CA51CB">
              <w:rPr>
                <w:rFonts w:ascii="Consolas" w:eastAsia="Times New Roman" w:hAnsi="Consolas" w:cs="Consolas"/>
                <w:color w:val="0000FF"/>
                <w:szCs w:val="20"/>
                <w:lang w:val="en-US" w:eastAsia="en-US"/>
              </w:rPr>
              <w:t>static</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ModifyNumber</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number,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p,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q,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k)</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pBits</w:t>
            </w:r>
            <w:proofErr w:type="spellEnd"/>
            <w:r w:rsidRPr="00CA51CB">
              <w:rPr>
                <w:rFonts w:ascii="Consolas" w:eastAsia="Times New Roman" w:hAnsi="Consolas" w:cs="Consolas"/>
                <w:szCs w:val="20"/>
                <w:lang w:val="en-US" w:eastAsia="en-US"/>
              </w:rPr>
              <w:t xml:space="preserve"> = </w:t>
            </w:r>
            <w:r w:rsidRPr="00CA51CB">
              <w:rPr>
                <w:rFonts w:ascii="Consolas" w:eastAsia="Times New Roman" w:hAnsi="Consolas" w:cs="Consolas"/>
                <w:color w:val="0000FF"/>
                <w:szCs w:val="20"/>
                <w:lang w:val="en-US" w:eastAsia="en-US"/>
              </w:rPr>
              <w:t>new</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[k];</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qBits</w:t>
            </w:r>
            <w:proofErr w:type="spellEnd"/>
            <w:r w:rsidRPr="00CA51CB">
              <w:rPr>
                <w:rFonts w:ascii="Consolas" w:eastAsia="Times New Roman" w:hAnsi="Consolas" w:cs="Consolas"/>
                <w:szCs w:val="20"/>
                <w:lang w:val="en-US" w:eastAsia="en-US"/>
              </w:rPr>
              <w:t xml:space="preserve"> = </w:t>
            </w:r>
            <w:r w:rsidRPr="00CA51CB">
              <w:rPr>
                <w:rFonts w:ascii="Consolas" w:eastAsia="Times New Roman" w:hAnsi="Consolas" w:cs="Consolas"/>
                <w:color w:val="0000FF"/>
                <w:szCs w:val="20"/>
                <w:lang w:val="en-US" w:eastAsia="en-US"/>
              </w:rPr>
              <w:t>new</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[k];</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for</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position = p, i = 0; i &lt; </w:t>
            </w:r>
            <w:proofErr w:type="spellStart"/>
            <w:r w:rsidRPr="00CA51CB">
              <w:rPr>
                <w:rFonts w:ascii="Consolas" w:eastAsia="Times New Roman" w:hAnsi="Consolas" w:cs="Consolas"/>
                <w:szCs w:val="20"/>
                <w:lang w:val="en-US" w:eastAsia="en-US"/>
              </w:rPr>
              <w:t>pBits.Length</w:t>
            </w:r>
            <w:proofErr w:type="spellEnd"/>
            <w:r w:rsidRPr="00CA51CB">
              <w:rPr>
                <w:rFonts w:ascii="Consolas" w:eastAsia="Times New Roman" w:hAnsi="Consolas" w:cs="Consolas"/>
                <w:szCs w:val="20"/>
                <w:lang w:val="en-US" w:eastAsia="en-US"/>
              </w:rPr>
              <w:t>; position++, i++)</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szCs w:val="20"/>
                <w:lang w:val="en-US" w:eastAsia="en-US"/>
              </w:rPr>
              <w:t>pBits</w:t>
            </w:r>
            <w:proofErr w:type="spellEnd"/>
            <w:r w:rsidRPr="00CA51CB">
              <w:rPr>
                <w:rFonts w:ascii="Consolas" w:eastAsia="Times New Roman" w:hAnsi="Consolas" w:cs="Consolas"/>
                <w:szCs w:val="20"/>
                <w:lang w:val="en-US" w:eastAsia="en-US"/>
              </w:rPr>
              <w:t xml:space="preserve">[i] = </w:t>
            </w:r>
            <w:proofErr w:type="spellStart"/>
            <w:r w:rsidRPr="00CA51CB">
              <w:rPr>
                <w:rFonts w:ascii="Consolas" w:eastAsia="Times New Roman" w:hAnsi="Consolas" w:cs="Consolas"/>
                <w:szCs w:val="20"/>
                <w:lang w:val="en-US" w:eastAsia="en-US"/>
              </w:rPr>
              <w:t>PthBit</w:t>
            </w:r>
            <w:proofErr w:type="spellEnd"/>
            <w:r w:rsidRPr="00CA51CB">
              <w:rPr>
                <w:rFonts w:ascii="Consolas" w:eastAsia="Times New Roman" w:hAnsi="Consolas" w:cs="Consolas"/>
                <w:szCs w:val="20"/>
                <w:lang w:val="en-US" w:eastAsia="en-US"/>
              </w:rPr>
              <w:t>(number, position);</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for</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position = q, i = 0; i &lt; </w:t>
            </w:r>
            <w:proofErr w:type="spellStart"/>
            <w:r w:rsidRPr="00CA51CB">
              <w:rPr>
                <w:rFonts w:ascii="Consolas" w:eastAsia="Times New Roman" w:hAnsi="Consolas" w:cs="Consolas"/>
                <w:szCs w:val="20"/>
                <w:lang w:val="en-US" w:eastAsia="en-US"/>
              </w:rPr>
              <w:t>qBits.Length</w:t>
            </w:r>
            <w:proofErr w:type="spellEnd"/>
            <w:r w:rsidRPr="00CA51CB">
              <w:rPr>
                <w:rFonts w:ascii="Consolas" w:eastAsia="Times New Roman" w:hAnsi="Consolas" w:cs="Consolas"/>
                <w:szCs w:val="20"/>
                <w:lang w:val="en-US" w:eastAsia="en-US"/>
              </w:rPr>
              <w:t>; position++, i++)</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szCs w:val="20"/>
                <w:lang w:val="en-US" w:eastAsia="en-US"/>
              </w:rPr>
              <w:t>qBits</w:t>
            </w:r>
            <w:proofErr w:type="spellEnd"/>
            <w:r w:rsidRPr="00CA51CB">
              <w:rPr>
                <w:rFonts w:ascii="Consolas" w:eastAsia="Times New Roman" w:hAnsi="Consolas" w:cs="Consolas"/>
                <w:szCs w:val="20"/>
                <w:lang w:val="en-US" w:eastAsia="en-US"/>
              </w:rPr>
              <w:t xml:space="preserve">[i] = </w:t>
            </w:r>
            <w:proofErr w:type="spellStart"/>
            <w:r w:rsidRPr="00CA51CB">
              <w:rPr>
                <w:rFonts w:ascii="Consolas" w:eastAsia="Times New Roman" w:hAnsi="Consolas" w:cs="Consolas"/>
                <w:szCs w:val="20"/>
                <w:lang w:val="en-US" w:eastAsia="en-US"/>
              </w:rPr>
              <w:t>PthBit</w:t>
            </w:r>
            <w:proofErr w:type="spellEnd"/>
            <w:r w:rsidRPr="00CA51CB">
              <w:rPr>
                <w:rFonts w:ascii="Consolas" w:eastAsia="Times New Roman" w:hAnsi="Consolas" w:cs="Consolas"/>
                <w:szCs w:val="20"/>
                <w:lang w:val="en-US" w:eastAsia="en-US"/>
              </w:rPr>
              <w:t>(number, position);</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for</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position = p, i = 0; i &lt; </w:t>
            </w:r>
            <w:proofErr w:type="spellStart"/>
            <w:r w:rsidRPr="00CA51CB">
              <w:rPr>
                <w:rFonts w:ascii="Consolas" w:eastAsia="Times New Roman" w:hAnsi="Consolas" w:cs="Consolas"/>
                <w:szCs w:val="20"/>
                <w:lang w:val="en-US" w:eastAsia="en-US"/>
              </w:rPr>
              <w:t>qBits.Length</w:t>
            </w:r>
            <w:proofErr w:type="spellEnd"/>
            <w:r w:rsidRPr="00CA51CB">
              <w:rPr>
                <w:rFonts w:ascii="Consolas" w:eastAsia="Times New Roman" w:hAnsi="Consolas" w:cs="Consolas"/>
                <w:szCs w:val="20"/>
                <w:lang w:val="en-US" w:eastAsia="en-US"/>
              </w:rPr>
              <w:t>; position++, i++)</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 xml:space="preserve">number = </w:t>
            </w:r>
            <w:proofErr w:type="spellStart"/>
            <w:r w:rsidRPr="00CA51CB">
              <w:rPr>
                <w:rFonts w:ascii="Consolas" w:eastAsia="Times New Roman" w:hAnsi="Consolas" w:cs="Consolas"/>
                <w:szCs w:val="20"/>
                <w:lang w:val="en-US" w:eastAsia="en-US"/>
              </w:rPr>
              <w:t>ModifiedNumber</w:t>
            </w:r>
            <w:proofErr w:type="spellEnd"/>
            <w:r w:rsidRPr="00CA51CB">
              <w:rPr>
                <w:rFonts w:ascii="Consolas" w:eastAsia="Times New Roman" w:hAnsi="Consolas" w:cs="Consolas"/>
                <w:szCs w:val="20"/>
                <w:lang w:val="en-US" w:eastAsia="en-US"/>
              </w:rPr>
              <w:t xml:space="preserve">(number, position, </w:t>
            </w:r>
            <w:proofErr w:type="spellStart"/>
            <w:r w:rsidRPr="00CA51CB">
              <w:rPr>
                <w:rFonts w:ascii="Consolas" w:eastAsia="Times New Roman" w:hAnsi="Consolas" w:cs="Consolas"/>
                <w:szCs w:val="20"/>
                <w:lang w:val="en-US" w:eastAsia="en-US"/>
              </w:rPr>
              <w:t>qBits</w:t>
            </w:r>
            <w:proofErr w:type="spellEnd"/>
            <w:r w:rsidRPr="00CA51CB">
              <w:rPr>
                <w:rFonts w:ascii="Consolas" w:eastAsia="Times New Roman" w:hAnsi="Consolas" w:cs="Consolas"/>
                <w:szCs w:val="20"/>
                <w:lang w:val="en-US" w:eastAsia="en-US"/>
              </w:rPr>
              <w:t>[i]);</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for</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position = q, i = 0; i &lt; </w:t>
            </w:r>
            <w:proofErr w:type="spellStart"/>
            <w:r w:rsidRPr="00CA51CB">
              <w:rPr>
                <w:rFonts w:ascii="Consolas" w:eastAsia="Times New Roman" w:hAnsi="Consolas" w:cs="Consolas"/>
                <w:szCs w:val="20"/>
                <w:lang w:val="en-US" w:eastAsia="en-US"/>
              </w:rPr>
              <w:t>pBits.Length</w:t>
            </w:r>
            <w:proofErr w:type="spellEnd"/>
            <w:r w:rsidRPr="00CA51CB">
              <w:rPr>
                <w:rFonts w:ascii="Consolas" w:eastAsia="Times New Roman" w:hAnsi="Consolas" w:cs="Consolas"/>
                <w:szCs w:val="20"/>
                <w:lang w:val="en-US" w:eastAsia="en-US"/>
              </w:rPr>
              <w:t>; position++, i++)</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 xml:space="preserve">number = </w:t>
            </w:r>
            <w:proofErr w:type="spellStart"/>
            <w:r w:rsidRPr="00CA51CB">
              <w:rPr>
                <w:rFonts w:ascii="Consolas" w:eastAsia="Times New Roman" w:hAnsi="Consolas" w:cs="Consolas"/>
                <w:szCs w:val="20"/>
                <w:lang w:val="en-US" w:eastAsia="en-US"/>
              </w:rPr>
              <w:t>ModifiedNumber</w:t>
            </w:r>
            <w:proofErr w:type="spellEnd"/>
            <w:r w:rsidRPr="00CA51CB">
              <w:rPr>
                <w:rFonts w:ascii="Consolas" w:eastAsia="Times New Roman" w:hAnsi="Consolas" w:cs="Consolas"/>
                <w:szCs w:val="20"/>
                <w:lang w:val="en-US" w:eastAsia="en-US"/>
              </w:rPr>
              <w:t xml:space="preserve">(number, position, </w:t>
            </w:r>
            <w:proofErr w:type="spellStart"/>
            <w:r w:rsidRPr="00CA51CB">
              <w:rPr>
                <w:rFonts w:ascii="Consolas" w:eastAsia="Times New Roman" w:hAnsi="Consolas" w:cs="Consolas"/>
                <w:szCs w:val="20"/>
                <w:lang w:val="en-US" w:eastAsia="en-US"/>
              </w:rPr>
              <w:t>pBits</w:t>
            </w:r>
            <w:proofErr w:type="spellEnd"/>
            <w:r w:rsidRPr="00CA51CB">
              <w:rPr>
                <w:rFonts w:ascii="Consolas" w:eastAsia="Times New Roman" w:hAnsi="Consolas" w:cs="Consolas"/>
                <w:szCs w:val="20"/>
                <w:lang w:val="en-US" w:eastAsia="en-US"/>
              </w:rPr>
              <w:t>[i]);</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return</w:t>
            </w:r>
            <w:r w:rsidRPr="00CA51CB">
              <w:rPr>
                <w:rFonts w:ascii="Consolas" w:eastAsia="Times New Roman" w:hAnsi="Consolas" w:cs="Consolas"/>
                <w:szCs w:val="20"/>
                <w:lang w:val="en-US" w:eastAsia="en-US"/>
              </w:rPr>
              <w:t xml:space="preserve"> number;</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private</w:t>
            </w:r>
            <w:r w:rsidRPr="00CA51CB">
              <w:rPr>
                <w:rFonts w:ascii="Consolas" w:eastAsia="Times New Roman" w:hAnsi="Consolas" w:cs="Consolas"/>
                <w:szCs w:val="20"/>
                <w:lang w:val="en-US" w:eastAsia="en-US"/>
              </w:rPr>
              <w:t xml:space="preserve"> </w:t>
            </w:r>
            <w:r w:rsidRPr="00CA51CB">
              <w:rPr>
                <w:rFonts w:ascii="Consolas" w:eastAsia="Times New Roman" w:hAnsi="Consolas" w:cs="Consolas"/>
                <w:color w:val="0000FF"/>
                <w:szCs w:val="20"/>
                <w:lang w:val="en-US" w:eastAsia="en-US"/>
              </w:rPr>
              <w:t>static</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PthBit</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number,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position)</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pthBit</w:t>
            </w:r>
            <w:proofErr w:type="spellEnd"/>
            <w:r w:rsidRPr="00CA51CB">
              <w:rPr>
                <w:rFonts w:ascii="Consolas" w:eastAsia="Times New Roman" w:hAnsi="Consolas" w:cs="Consolas"/>
                <w:szCs w:val="20"/>
                <w:lang w:val="en-US" w:eastAsia="en-US"/>
              </w:rPr>
              <w:t xml:space="preserve"> = (number &gt;&gt; position) &amp; 1;</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return</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szCs w:val="20"/>
                <w:lang w:val="en-US" w:eastAsia="en-US"/>
              </w:rPr>
              <w:t>pthBit</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private</w:t>
            </w:r>
            <w:r w:rsidRPr="00CA51CB">
              <w:rPr>
                <w:rFonts w:ascii="Consolas" w:eastAsia="Times New Roman" w:hAnsi="Consolas" w:cs="Consolas"/>
                <w:szCs w:val="20"/>
                <w:lang w:val="en-US" w:eastAsia="en-US"/>
              </w:rPr>
              <w:t xml:space="preserve"> </w:t>
            </w:r>
            <w:r w:rsidRPr="00CA51CB">
              <w:rPr>
                <w:rFonts w:ascii="Consolas" w:eastAsia="Times New Roman" w:hAnsi="Consolas" w:cs="Consolas"/>
                <w:color w:val="0000FF"/>
                <w:szCs w:val="20"/>
                <w:lang w:val="en-US" w:eastAsia="en-US"/>
              </w:rPr>
              <w:t>static</w:t>
            </w:r>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ModifiedNumber</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number,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position, </w:t>
            </w:r>
            <w:proofErr w:type="spellStart"/>
            <w:r w:rsidRPr="00CA51CB">
              <w:rPr>
                <w:rFonts w:ascii="Consolas" w:eastAsia="Times New Roman" w:hAnsi="Consolas" w:cs="Consolas"/>
                <w:color w:val="0000FF"/>
                <w:szCs w:val="20"/>
                <w:lang w:val="en-US" w:eastAsia="en-US"/>
              </w:rPr>
              <w:t>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bitValue</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w:t>
            </w:r>
            <w:proofErr w:type="spellStart"/>
            <w:r w:rsidRPr="00CA51CB">
              <w:rPr>
                <w:rFonts w:ascii="Consolas" w:eastAsia="Times New Roman" w:hAnsi="Consolas" w:cs="Consolas"/>
                <w:szCs w:val="20"/>
                <w:lang w:val="en-US" w:eastAsia="en-US"/>
              </w:rPr>
              <w:t>actualP</w:t>
            </w:r>
            <w:proofErr w:type="spellEnd"/>
            <w:r w:rsidRPr="00CA51CB">
              <w:rPr>
                <w:rFonts w:ascii="Consolas" w:eastAsia="Times New Roman" w:hAnsi="Consolas" w:cs="Consolas"/>
                <w:szCs w:val="20"/>
                <w:lang w:val="en-US" w:eastAsia="en-US"/>
              </w:rPr>
              <w:t xml:space="preserve"> = (</w:t>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w:t>
            </w:r>
            <w:proofErr w:type="spellStart"/>
            <w:r w:rsidRPr="00CA51CB">
              <w:rPr>
                <w:rFonts w:ascii="Consolas" w:eastAsia="Times New Roman" w:hAnsi="Consolas" w:cs="Consolas"/>
                <w:szCs w:val="20"/>
                <w:lang w:val="en-US" w:eastAsia="en-US"/>
              </w:rPr>
              <w:t>bitValue</w:t>
            </w:r>
            <w:proofErr w:type="spellEnd"/>
            <w:r w:rsidRPr="00CA51CB">
              <w:rPr>
                <w:rFonts w:ascii="Consolas" w:eastAsia="Times New Roman" w:hAnsi="Consolas" w:cs="Consolas"/>
                <w:szCs w:val="20"/>
                <w:lang w:val="en-US" w:eastAsia="en-US"/>
              </w:rPr>
              <w:t xml:space="preserve"> &lt;&lt; position;</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t>number = number &amp; (~((</w:t>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)1 &lt;&lt; position));</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proofErr w:type="spellStart"/>
            <w:r w:rsidRPr="00CA51CB">
              <w:rPr>
                <w:rFonts w:ascii="Consolas" w:eastAsia="Times New Roman" w:hAnsi="Consolas" w:cs="Consolas"/>
                <w:color w:val="0000FF"/>
                <w:szCs w:val="20"/>
                <w:lang w:val="en-US" w:eastAsia="en-US"/>
              </w:rPr>
              <w:t>uint</w:t>
            </w:r>
            <w:proofErr w:type="spellEnd"/>
            <w:r w:rsidRPr="00CA51CB">
              <w:rPr>
                <w:rFonts w:ascii="Consolas" w:eastAsia="Times New Roman" w:hAnsi="Consolas" w:cs="Consolas"/>
                <w:szCs w:val="20"/>
                <w:lang w:val="en-US" w:eastAsia="en-US"/>
              </w:rPr>
              <w:t xml:space="preserve"> result = number | </w:t>
            </w:r>
            <w:proofErr w:type="spellStart"/>
            <w:r w:rsidRPr="00CA51CB">
              <w:rPr>
                <w:rFonts w:ascii="Consolas" w:eastAsia="Times New Roman" w:hAnsi="Consolas" w:cs="Consolas"/>
                <w:szCs w:val="20"/>
                <w:lang w:val="en-US" w:eastAsia="en-US"/>
              </w:rPr>
              <w:t>actualP</w:t>
            </w:r>
            <w:proofErr w:type="spellEnd"/>
            <w:r w:rsidRPr="00CA51CB">
              <w:rPr>
                <w:rFonts w:ascii="Consolas" w:eastAsia="Times New Roman" w:hAnsi="Consolas" w:cs="Consolas"/>
                <w:szCs w:val="20"/>
                <w:lang w:val="en-US" w:eastAsia="en-US"/>
              </w:rPr>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r>
            <w:r w:rsidRPr="00CA51CB">
              <w:rPr>
                <w:rFonts w:ascii="Consolas" w:eastAsia="Times New Roman" w:hAnsi="Consolas" w:cs="Consolas"/>
                <w:szCs w:val="20"/>
                <w:lang w:val="en-US" w:eastAsia="en-US"/>
              </w:rPr>
              <w:tab/>
            </w:r>
            <w:r w:rsidRPr="00CA51CB">
              <w:rPr>
                <w:rFonts w:ascii="Consolas" w:eastAsia="Times New Roman" w:hAnsi="Consolas" w:cs="Consolas"/>
                <w:color w:val="0000FF"/>
                <w:szCs w:val="20"/>
                <w:lang w:val="en-US" w:eastAsia="en-US"/>
              </w:rPr>
              <w:t>return</w:t>
            </w:r>
            <w:r w:rsidRPr="00CA51CB">
              <w:rPr>
                <w:rFonts w:ascii="Consolas" w:eastAsia="Times New Roman" w:hAnsi="Consolas" w:cs="Consolas"/>
                <w:szCs w:val="20"/>
                <w:lang w:val="en-US" w:eastAsia="en-US"/>
              </w:rPr>
              <w:t xml:space="preserve"> result;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ab/>
              <w:t>}</w:t>
            </w:r>
          </w:p>
          <w:p w:rsidR="000D2D2A" w:rsidRPr="00CA51CB" w:rsidRDefault="000D2D2A" w:rsidP="00FF6D77">
            <w:pPr>
              <w:autoSpaceDE w:val="0"/>
              <w:autoSpaceDN w:val="0"/>
              <w:adjustRightInd w:val="0"/>
              <w:spacing w:before="0"/>
              <w:jc w:val="left"/>
              <w:rPr>
                <w:rFonts w:ascii="Consolas" w:eastAsia="Times New Roman" w:hAnsi="Consolas" w:cs="Consolas"/>
                <w:szCs w:val="20"/>
                <w:lang w:val="en-US" w:eastAsia="en-US"/>
              </w:rPr>
            </w:pPr>
            <w:r w:rsidRPr="00CA51CB">
              <w:rPr>
                <w:rFonts w:ascii="Consolas" w:eastAsia="Times New Roman" w:hAnsi="Consolas" w:cs="Consolas"/>
                <w:szCs w:val="20"/>
                <w:lang w:val="en-US" w:eastAsia="en-US"/>
              </w:rPr>
              <w:t>}</w:t>
            </w:r>
          </w:p>
        </w:tc>
      </w:tr>
      <w:tr w:rsidR="000D2D2A" w:rsidRPr="003352BB" w:rsidTr="00C2297A">
        <w:tc>
          <w:tcPr>
            <w:tcW w:w="11072" w:type="dxa"/>
            <w:gridSpan w:val="4"/>
            <w:vAlign w:val="center"/>
          </w:tcPr>
          <w:p w:rsidR="000D2D2A" w:rsidRPr="00FC75B9" w:rsidRDefault="000D2D2A" w:rsidP="003827D3">
            <w:pPr>
              <w:spacing w:after="120"/>
              <w:jc w:val="left"/>
              <w:rPr>
                <w:rFonts w:cs="Courier New"/>
                <w:b/>
                <w:szCs w:val="20"/>
              </w:rPr>
            </w:pPr>
            <w:r w:rsidRPr="00FC75B9">
              <w:rPr>
                <w:rFonts w:cs="Courier New"/>
                <w:b/>
                <w:szCs w:val="20"/>
              </w:rPr>
              <w:lastRenderedPageBreak/>
              <w:t>Тестове</w:t>
            </w:r>
          </w:p>
          <w:p w:rsidR="000D2D2A" w:rsidRPr="00FC75B9" w:rsidRDefault="000D2D2A" w:rsidP="003827D3">
            <w:pPr>
              <w:spacing w:after="120"/>
              <w:rPr>
                <w:rFonts w:cs="Courier New"/>
                <w:szCs w:val="20"/>
              </w:rPr>
            </w:pPr>
            <w:r w:rsidRPr="00FC75B9">
              <w:rPr>
                <w:rFonts w:cs="Courier New"/>
                <w:szCs w:val="20"/>
              </w:rPr>
              <w:t>Интересните случаи за тестване са следните:</w:t>
            </w:r>
          </w:p>
          <w:p w:rsidR="000D2D2A" w:rsidRPr="00FC75B9" w:rsidRDefault="000D2D2A" w:rsidP="003827D3">
            <w:pPr>
              <w:pStyle w:val="ListParagraph"/>
              <w:numPr>
                <w:ilvl w:val="0"/>
                <w:numId w:val="37"/>
              </w:numPr>
              <w:spacing w:after="120"/>
              <w:rPr>
                <w:rFonts w:cs="Courier New"/>
                <w:szCs w:val="20"/>
              </w:rPr>
            </w:pPr>
            <w:r w:rsidRPr="00FC75B9">
              <w:rPr>
                <w:rFonts w:cs="Courier New"/>
                <w:szCs w:val="20"/>
              </w:rPr>
              <w:t>Примерният вход от условието на задачата</w:t>
            </w:r>
          </w:p>
          <w:p w:rsidR="000D2D2A" w:rsidRPr="00FC75B9" w:rsidRDefault="000D2D2A" w:rsidP="003827D3">
            <w:pPr>
              <w:pStyle w:val="ListParagraph"/>
              <w:numPr>
                <w:ilvl w:val="0"/>
                <w:numId w:val="37"/>
              </w:numPr>
              <w:spacing w:after="120"/>
              <w:rPr>
                <w:rFonts w:cs="Courier New"/>
                <w:szCs w:val="20"/>
              </w:rPr>
            </w:pPr>
            <w:r w:rsidRPr="00FC75B9">
              <w:rPr>
                <w:rFonts w:cs="Courier New"/>
                <w:szCs w:val="20"/>
              </w:rPr>
              <w:t>56</w:t>
            </w:r>
            <w:r w:rsidRPr="00FC75B9">
              <w:rPr>
                <w:rFonts w:cs="Courier New"/>
                <w:szCs w:val="20"/>
                <w:lang w:val="en-US"/>
              </w:rPr>
              <w:t>\3\24\3\</w:t>
            </w:r>
            <w:r w:rsidRPr="00FC75B9">
              <w:rPr>
                <w:rFonts w:cs="Courier New"/>
                <w:noProof/>
                <w:szCs w:val="20"/>
                <w:lang w:val="en-US"/>
              </w:rPr>
              <w:t>117440512</w:t>
            </w:r>
          </w:p>
          <w:p w:rsidR="000D2D2A" w:rsidRPr="00FC75B9" w:rsidRDefault="000D2D2A" w:rsidP="003827D3">
            <w:pPr>
              <w:pStyle w:val="ListParagraph"/>
              <w:numPr>
                <w:ilvl w:val="0"/>
                <w:numId w:val="37"/>
              </w:numPr>
              <w:spacing w:after="120"/>
              <w:rPr>
                <w:rFonts w:cs="Courier New"/>
                <w:szCs w:val="20"/>
              </w:rPr>
            </w:pPr>
            <w:r>
              <w:rPr>
                <w:rFonts w:cs="Courier New"/>
                <w:szCs w:val="20"/>
                <w:lang w:val="en-US"/>
              </w:rPr>
              <w:t>2030043079\3\24\3\2030043079</w:t>
            </w:r>
          </w:p>
          <w:p w:rsidR="000D2D2A" w:rsidRPr="00FC75B9" w:rsidRDefault="000D2D2A" w:rsidP="003827D3">
            <w:pPr>
              <w:pStyle w:val="ListParagraph"/>
              <w:numPr>
                <w:ilvl w:val="0"/>
                <w:numId w:val="37"/>
              </w:numPr>
              <w:spacing w:after="120"/>
              <w:rPr>
                <w:rFonts w:cs="Courier New"/>
                <w:szCs w:val="20"/>
              </w:rPr>
            </w:pPr>
            <w:r>
              <w:rPr>
                <w:rFonts w:cs="Courier New"/>
                <w:szCs w:val="20"/>
                <w:lang w:val="en-US"/>
              </w:rPr>
              <w:t>7\0\28\3\1879048192</w:t>
            </w:r>
          </w:p>
          <w:p w:rsidR="000D2D2A" w:rsidRPr="003827D3" w:rsidRDefault="000D2D2A" w:rsidP="003827D3">
            <w:pPr>
              <w:pStyle w:val="ListParagraph"/>
              <w:numPr>
                <w:ilvl w:val="0"/>
                <w:numId w:val="37"/>
              </w:numPr>
              <w:spacing w:after="120"/>
              <w:rPr>
                <w:rFonts w:cs="Courier New"/>
                <w:szCs w:val="20"/>
              </w:rPr>
            </w:pPr>
            <w:r>
              <w:rPr>
                <w:rFonts w:cs="Courier New"/>
                <w:szCs w:val="20"/>
                <w:lang w:val="en-US"/>
              </w:rPr>
              <w:t>251658255\0\24\4\251658255</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FC75B9" w:rsidTr="00FF6D77">
        <w:tc>
          <w:tcPr>
            <w:tcW w:w="5537" w:type="dxa"/>
            <w:gridSpan w:val="2"/>
          </w:tcPr>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56</w:t>
            </w:r>
          </w:p>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3</w:t>
            </w:r>
          </w:p>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24</w:t>
            </w:r>
          </w:p>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3</w:t>
            </w:r>
          </w:p>
        </w:tc>
        <w:tc>
          <w:tcPr>
            <w:tcW w:w="5535" w:type="dxa"/>
            <w:gridSpan w:val="2"/>
          </w:tcPr>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117440512</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FC75B9" w:rsidTr="00FF6D77">
        <w:tc>
          <w:tcPr>
            <w:tcW w:w="5537" w:type="dxa"/>
            <w:gridSpan w:val="2"/>
          </w:tcPr>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lastRenderedPageBreak/>
              <w:t>2030043079</w:t>
            </w:r>
          </w:p>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3</w:t>
            </w:r>
          </w:p>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24</w:t>
            </w:r>
          </w:p>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3</w:t>
            </w:r>
          </w:p>
        </w:tc>
        <w:tc>
          <w:tcPr>
            <w:tcW w:w="5535" w:type="dxa"/>
            <w:gridSpan w:val="2"/>
          </w:tcPr>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lang w:val="en-US"/>
              </w:rPr>
              <w:t>2030043079</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FC75B9" w:rsidTr="00FF6D77">
        <w:tc>
          <w:tcPr>
            <w:tcW w:w="5537" w:type="dxa"/>
            <w:gridSpan w:val="2"/>
          </w:tcPr>
          <w:p w:rsidR="000D2D2A" w:rsidRPr="00FC75B9" w:rsidRDefault="000D2D2A" w:rsidP="00FF6D77">
            <w:pPr>
              <w:spacing w:after="120"/>
              <w:jc w:val="left"/>
              <w:rPr>
                <w:rFonts w:ascii="Courier New" w:hAnsi="Courier New" w:cs="Courier New"/>
                <w:b/>
                <w:noProof/>
              </w:rPr>
            </w:pPr>
            <w:r w:rsidRPr="00FC75B9">
              <w:rPr>
                <w:rFonts w:ascii="Courier New" w:hAnsi="Courier New" w:cs="Courier New"/>
                <w:b/>
                <w:noProof/>
              </w:rPr>
              <w:t>7</w:t>
            </w:r>
          </w:p>
          <w:p w:rsidR="000D2D2A" w:rsidRPr="00FC75B9" w:rsidRDefault="000D2D2A" w:rsidP="00FF6D77">
            <w:pPr>
              <w:spacing w:after="120"/>
              <w:jc w:val="left"/>
              <w:rPr>
                <w:rFonts w:ascii="Courier New" w:hAnsi="Courier New" w:cs="Courier New"/>
                <w:b/>
                <w:noProof/>
              </w:rPr>
            </w:pPr>
            <w:r w:rsidRPr="00FC75B9">
              <w:rPr>
                <w:rFonts w:ascii="Courier New" w:hAnsi="Courier New" w:cs="Courier New"/>
                <w:b/>
                <w:noProof/>
              </w:rPr>
              <w:t>0</w:t>
            </w:r>
          </w:p>
          <w:p w:rsidR="000D2D2A" w:rsidRPr="00FC75B9" w:rsidRDefault="000D2D2A" w:rsidP="00FF6D77">
            <w:pPr>
              <w:spacing w:after="120"/>
              <w:jc w:val="left"/>
              <w:rPr>
                <w:rFonts w:ascii="Courier New" w:hAnsi="Courier New" w:cs="Courier New"/>
                <w:b/>
                <w:noProof/>
              </w:rPr>
            </w:pPr>
            <w:r w:rsidRPr="00FC75B9">
              <w:rPr>
                <w:rFonts w:ascii="Courier New" w:hAnsi="Courier New" w:cs="Courier New"/>
                <w:b/>
                <w:noProof/>
              </w:rPr>
              <w:t>28</w:t>
            </w:r>
          </w:p>
          <w:p w:rsidR="000D2D2A" w:rsidRPr="00FC75B9" w:rsidRDefault="000D2D2A" w:rsidP="003827D3">
            <w:pPr>
              <w:spacing w:after="120"/>
              <w:jc w:val="left"/>
              <w:rPr>
                <w:rFonts w:ascii="Courier New" w:hAnsi="Courier New" w:cs="Courier New"/>
                <w:b/>
                <w:noProof/>
              </w:rPr>
            </w:pPr>
            <w:r w:rsidRPr="00FC75B9">
              <w:rPr>
                <w:rFonts w:ascii="Courier New" w:hAnsi="Courier New" w:cs="Courier New"/>
                <w:b/>
                <w:noProof/>
              </w:rPr>
              <w:t>3</w:t>
            </w:r>
          </w:p>
        </w:tc>
        <w:tc>
          <w:tcPr>
            <w:tcW w:w="5535" w:type="dxa"/>
            <w:gridSpan w:val="2"/>
          </w:tcPr>
          <w:p w:rsidR="000D2D2A" w:rsidRPr="00FC75B9" w:rsidRDefault="000D2D2A" w:rsidP="00FF6D77">
            <w:pPr>
              <w:spacing w:after="120"/>
              <w:jc w:val="left"/>
              <w:rPr>
                <w:rFonts w:ascii="Courier New" w:hAnsi="Courier New" w:cs="Courier New"/>
                <w:b/>
                <w:noProof/>
              </w:rPr>
            </w:pPr>
            <w:r w:rsidRPr="00FC75B9">
              <w:rPr>
                <w:rFonts w:ascii="Courier New" w:hAnsi="Courier New" w:cs="Courier New"/>
                <w:b/>
                <w:noProof/>
              </w:rPr>
              <w:t>1879048192</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FC75B9" w:rsidTr="00FF6D77">
        <w:tc>
          <w:tcPr>
            <w:tcW w:w="5537" w:type="dxa"/>
            <w:gridSpan w:val="2"/>
          </w:tcPr>
          <w:p w:rsidR="000D2D2A" w:rsidRPr="00FC75B9" w:rsidRDefault="000D2D2A" w:rsidP="00FF6D77">
            <w:pPr>
              <w:spacing w:after="120"/>
              <w:jc w:val="left"/>
              <w:rPr>
                <w:rFonts w:ascii="Courier New" w:hAnsi="Courier New" w:cs="Courier New"/>
                <w:b/>
                <w:noProof/>
              </w:rPr>
            </w:pPr>
            <w:r w:rsidRPr="00FC75B9">
              <w:rPr>
                <w:rFonts w:ascii="Courier New" w:hAnsi="Courier New" w:cs="Courier New"/>
                <w:b/>
                <w:noProof/>
              </w:rPr>
              <w:t>15</w:t>
            </w:r>
          </w:p>
          <w:p w:rsidR="000D2D2A" w:rsidRPr="00FC75B9" w:rsidRDefault="000D2D2A" w:rsidP="00FF6D77">
            <w:pPr>
              <w:spacing w:after="120"/>
              <w:jc w:val="left"/>
              <w:rPr>
                <w:rFonts w:ascii="Courier New" w:hAnsi="Courier New" w:cs="Courier New"/>
                <w:b/>
                <w:noProof/>
              </w:rPr>
            </w:pPr>
            <w:r w:rsidRPr="00FC75B9">
              <w:rPr>
                <w:rFonts w:ascii="Courier New" w:hAnsi="Courier New" w:cs="Courier New"/>
                <w:b/>
                <w:noProof/>
              </w:rPr>
              <w:t>0</w:t>
            </w:r>
          </w:p>
          <w:p w:rsidR="000D2D2A" w:rsidRPr="00FC75B9" w:rsidRDefault="000D2D2A" w:rsidP="00FF6D77">
            <w:pPr>
              <w:spacing w:after="120"/>
              <w:jc w:val="left"/>
              <w:rPr>
                <w:rFonts w:ascii="Courier New" w:hAnsi="Courier New" w:cs="Courier New"/>
                <w:b/>
                <w:noProof/>
              </w:rPr>
            </w:pPr>
            <w:r w:rsidRPr="00FC75B9">
              <w:rPr>
                <w:rFonts w:ascii="Courier New" w:hAnsi="Courier New" w:cs="Courier New"/>
                <w:b/>
                <w:noProof/>
              </w:rPr>
              <w:t>24</w:t>
            </w:r>
          </w:p>
          <w:p w:rsidR="000D2D2A" w:rsidRPr="00FC75B9" w:rsidRDefault="000D2D2A" w:rsidP="00FF6D77">
            <w:pPr>
              <w:spacing w:after="120"/>
              <w:jc w:val="left"/>
              <w:rPr>
                <w:rFonts w:ascii="Courier New" w:hAnsi="Courier New" w:cs="Courier New"/>
                <w:b/>
                <w:noProof/>
                <w:lang w:val="en-US"/>
              </w:rPr>
            </w:pPr>
            <w:r w:rsidRPr="00FC75B9">
              <w:rPr>
                <w:rFonts w:ascii="Courier New" w:hAnsi="Courier New" w:cs="Courier New"/>
                <w:b/>
                <w:noProof/>
              </w:rPr>
              <w:t>4</w:t>
            </w:r>
          </w:p>
        </w:tc>
        <w:tc>
          <w:tcPr>
            <w:tcW w:w="5535" w:type="dxa"/>
            <w:gridSpan w:val="2"/>
          </w:tcPr>
          <w:p w:rsidR="000D2D2A" w:rsidRPr="00FC75B9" w:rsidRDefault="000D2D2A" w:rsidP="00FF6D77">
            <w:pPr>
              <w:spacing w:after="120"/>
              <w:jc w:val="left"/>
              <w:rPr>
                <w:rFonts w:ascii="Courier New" w:hAnsi="Courier New" w:cs="Courier New"/>
                <w:b/>
                <w:noProof/>
              </w:rPr>
            </w:pPr>
            <w:r w:rsidRPr="00FC75B9">
              <w:rPr>
                <w:rFonts w:ascii="Courier New" w:hAnsi="Courier New" w:cs="Courier New"/>
                <w:b/>
                <w:noProof/>
              </w:rPr>
              <w:t>251658240</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FC75B9" w:rsidTr="00FF6D77">
        <w:tc>
          <w:tcPr>
            <w:tcW w:w="5537" w:type="dxa"/>
            <w:gridSpan w:val="2"/>
          </w:tcPr>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251658255</w:t>
            </w:r>
          </w:p>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0</w:t>
            </w:r>
          </w:p>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24</w:t>
            </w:r>
          </w:p>
          <w:p w:rsidR="000D2D2A" w:rsidRPr="004D788D" w:rsidRDefault="000D2D2A" w:rsidP="00FF6D77">
            <w:pPr>
              <w:spacing w:after="120"/>
              <w:jc w:val="left"/>
              <w:rPr>
                <w:rFonts w:ascii="Courier New" w:hAnsi="Courier New" w:cs="Courier New"/>
                <w:b/>
                <w:noProof/>
                <w:lang w:val="en-US"/>
              </w:rPr>
            </w:pPr>
            <w:r w:rsidRPr="004D788D">
              <w:rPr>
                <w:rFonts w:ascii="Courier New" w:hAnsi="Courier New" w:cs="Courier New"/>
                <w:b/>
                <w:noProof/>
              </w:rPr>
              <w:t>4</w:t>
            </w:r>
          </w:p>
        </w:tc>
        <w:tc>
          <w:tcPr>
            <w:tcW w:w="5535" w:type="dxa"/>
            <w:gridSpan w:val="2"/>
          </w:tcPr>
          <w:p w:rsidR="000D2D2A" w:rsidRPr="00FC75B9" w:rsidRDefault="000D2D2A" w:rsidP="00FF6D77">
            <w:pPr>
              <w:spacing w:after="120"/>
              <w:jc w:val="left"/>
              <w:rPr>
                <w:rFonts w:ascii="Courier New" w:hAnsi="Courier New" w:cs="Courier New"/>
                <w:b/>
                <w:noProof/>
              </w:rPr>
            </w:pPr>
            <w:r w:rsidRPr="004D788D">
              <w:rPr>
                <w:rFonts w:ascii="Courier New" w:hAnsi="Courier New" w:cs="Courier New"/>
                <w:b/>
                <w:noProof/>
              </w:rPr>
              <w:t>251658255</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FC75B9" w:rsidTr="00FF6D77">
        <w:tc>
          <w:tcPr>
            <w:tcW w:w="5537" w:type="dxa"/>
            <w:gridSpan w:val="2"/>
          </w:tcPr>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1610612742</w:t>
            </w:r>
          </w:p>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29</w:t>
            </w:r>
          </w:p>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1</w:t>
            </w:r>
          </w:p>
          <w:p w:rsidR="000D2D2A" w:rsidRPr="004D788D" w:rsidRDefault="000D2D2A" w:rsidP="00FF6D77">
            <w:pPr>
              <w:spacing w:after="120"/>
              <w:jc w:val="left"/>
              <w:rPr>
                <w:rFonts w:ascii="Courier New" w:hAnsi="Courier New" w:cs="Courier New"/>
                <w:b/>
                <w:noProof/>
                <w:lang w:val="en-US"/>
              </w:rPr>
            </w:pPr>
            <w:r w:rsidRPr="004D788D">
              <w:rPr>
                <w:rFonts w:ascii="Courier New" w:hAnsi="Courier New" w:cs="Courier New"/>
                <w:b/>
                <w:noProof/>
              </w:rPr>
              <w:t>2</w:t>
            </w:r>
          </w:p>
        </w:tc>
        <w:tc>
          <w:tcPr>
            <w:tcW w:w="5535" w:type="dxa"/>
            <w:gridSpan w:val="2"/>
          </w:tcPr>
          <w:p w:rsidR="000D2D2A" w:rsidRPr="00FC75B9" w:rsidRDefault="000D2D2A" w:rsidP="00FF6D77">
            <w:pPr>
              <w:spacing w:after="120"/>
              <w:jc w:val="left"/>
              <w:rPr>
                <w:rFonts w:ascii="Courier New" w:hAnsi="Courier New" w:cs="Courier New"/>
                <w:b/>
                <w:noProof/>
              </w:rPr>
            </w:pPr>
            <w:r w:rsidRPr="004D788D">
              <w:rPr>
                <w:rFonts w:ascii="Courier New" w:hAnsi="Courier New" w:cs="Courier New"/>
                <w:b/>
                <w:noProof/>
              </w:rPr>
              <w:t>1610612742</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FC75B9" w:rsidTr="00FF6D77">
        <w:tc>
          <w:tcPr>
            <w:tcW w:w="5537" w:type="dxa"/>
            <w:gridSpan w:val="2"/>
          </w:tcPr>
          <w:p w:rsidR="000D2D2A" w:rsidRPr="00D67CF6" w:rsidRDefault="000D2D2A" w:rsidP="00FF6D77">
            <w:pPr>
              <w:spacing w:after="120"/>
              <w:jc w:val="left"/>
              <w:rPr>
                <w:rFonts w:ascii="Courier New" w:hAnsi="Courier New" w:cs="Courier New"/>
                <w:b/>
                <w:noProof/>
              </w:rPr>
            </w:pPr>
            <w:r w:rsidRPr="00D67CF6">
              <w:rPr>
                <w:rFonts w:ascii="Courier New" w:hAnsi="Courier New" w:cs="Courier New"/>
                <w:b/>
                <w:noProof/>
              </w:rPr>
              <w:t>536870904</w:t>
            </w:r>
          </w:p>
          <w:p w:rsidR="000D2D2A" w:rsidRPr="00D67CF6" w:rsidRDefault="000D2D2A" w:rsidP="00FF6D77">
            <w:pPr>
              <w:spacing w:after="120"/>
              <w:jc w:val="left"/>
              <w:rPr>
                <w:rFonts w:ascii="Courier New" w:hAnsi="Courier New" w:cs="Courier New"/>
                <w:b/>
                <w:noProof/>
              </w:rPr>
            </w:pPr>
            <w:r w:rsidRPr="00D67CF6">
              <w:rPr>
                <w:rFonts w:ascii="Courier New" w:hAnsi="Courier New" w:cs="Courier New"/>
                <w:b/>
                <w:noProof/>
              </w:rPr>
              <w:t>29</w:t>
            </w:r>
          </w:p>
          <w:p w:rsidR="000D2D2A" w:rsidRPr="00D67CF6" w:rsidRDefault="000D2D2A" w:rsidP="00FF6D77">
            <w:pPr>
              <w:spacing w:after="120"/>
              <w:jc w:val="left"/>
              <w:rPr>
                <w:rFonts w:ascii="Courier New" w:hAnsi="Courier New" w:cs="Courier New"/>
                <w:b/>
                <w:noProof/>
              </w:rPr>
            </w:pPr>
            <w:r w:rsidRPr="00D67CF6">
              <w:rPr>
                <w:rFonts w:ascii="Courier New" w:hAnsi="Courier New" w:cs="Courier New"/>
                <w:b/>
                <w:noProof/>
              </w:rPr>
              <w:t>0</w:t>
            </w:r>
          </w:p>
          <w:p w:rsidR="000D2D2A" w:rsidRPr="00D67CF6" w:rsidRDefault="000D2D2A" w:rsidP="00FF6D77">
            <w:pPr>
              <w:spacing w:after="120"/>
              <w:jc w:val="left"/>
              <w:rPr>
                <w:rFonts w:ascii="Courier New" w:hAnsi="Courier New" w:cs="Courier New"/>
                <w:b/>
                <w:noProof/>
                <w:lang w:val="en-US"/>
              </w:rPr>
            </w:pPr>
            <w:r w:rsidRPr="00D67CF6">
              <w:rPr>
                <w:rFonts w:ascii="Courier New" w:hAnsi="Courier New" w:cs="Courier New"/>
                <w:b/>
                <w:noProof/>
              </w:rPr>
              <w:t>3</w:t>
            </w:r>
          </w:p>
        </w:tc>
        <w:tc>
          <w:tcPr>
            <w:tcW w:w="5535" w:type="dxa"/>
            <w:gridSpan w:val="2"/>
          </w:tcPr>
          <w:p w:rsidR="000D2D2A" w:rsidRPr="00FC75B9" w:rsidRDefault="000D2D2A" w:rsidP="00FF6D77">
            <w:pPr>
              <w:spacing w:after="120"/>
              <w:jc w:val="left"/>
              <w:rPr>
                <w:rFonts w:ascii="Courier New" w:hAnsi="Courier New" w:cs="Courier New"/>
                <w:b/>
                <w:noProof/>
              </w:rPr>
            </w:pPr>
            <w:r w:rsidRPr="00D67CF6">
              <w:rPr>
                <w:rFonts w:ascii="Courier New" w:hAnsi="Courier New" w:cs="Courier New"/>
                <w:b/>
                <w:noProof/>
              </w:rPr>
              <w:t>536870904</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FC75B9" w:rsidTr="00FF6D77">
        <w:tc>
          <w:tcPr>
            <w:tcW w:w="5537" w:type="dxa"/>
            <w:gridSpan w:val="2"/>
          </w:tcPr>
          <w:p w:rsidR="000D2D2A" w:rsidRPr="00D67CF6" w:rsidRDefault="000D2D2A" w:rsidP="00FF6D77">
            <w:pPr>
              <w:spacing w:after="120"/>
              <w:jc w:val="left"/>
              <w:rPr>
                <w:rFonts w:cs="Consolas"/>
                <w:noProof/>
                <w:lang w:val="en-US"/>
              </w:rPr>
            </w:pPr>
            <w:r w:rsidRPr="00D67CF6">
              <w:rPr>
                <w:rFonts w:cs="Consolas"/>
                <w:noProof/>
                <w:lang w:val="en-US"/>
              </w:rPr>
              <w:t>98304</w:t>
            </w:r>
          </w:p>
          <w:p w:rsidR="000D2D2A" w:rsidRPr="00D67CF6" w:rsidRDefault="000D2D2A" w:rsidP="00FF6D77">
            <w:pPr>
              <w:spacing w:after="120"/>
              <w:jc w:val="left"/>
              <w:rPr>
                <w:rFonts w:cs="Consolas"/>
                <w:noProof/>
                <w:lang w:val="en-US"/>
              </w:rPr>
            </w:pPr>
            <w:r w:rsidRPr="00D67CF6">
              <w:rPr>
                <w:rFonts w:cs="Consolas"/>
                <w:noProof/>
                <w:lang w:val="en-US"/>
              </w:rPr>
              <w:t>16</w:t>
            </w:r>
          </w:p>
          <w:p w:rsidR="000D2D2A" w:rsidRPr="00D67CF6" w:rsidRDefault="000D2D2A" w:rsidP="00FF6D77">
            <w:pPr>
              <w:spacing w:after="120"/>
              <w:jc w:val="left"/>
              <w:rPr>
                <w:rFonts w:cs="Consolas"/>
                <w:noProof/>
                <w:lang w:val="en-US"/>
              </w:rPr>
            </w:pPr>
            <w:r w:rsidRPr="00D67CF6">
              <w:rPr>
                <w:rFonts w:cs="Consolas"/>
                <w:noProof/>
                <w:lang w:val="en-US"/>
              </w:rPr>
              <w:t>15</w:t>
            </w:r>
          </w:p>
          <w:p w:rsidR="000D2D2A" w:rsidRPr="00D67CF6" w:rsidRDefault="000D2D2A" w:rsidP="00FF6D77">
            <w:pPr>
              <w:spacing w:after="120"/>
              <w:jc w:val="left"/>
              <w:rPr>
                <w:rFonts w:cs="Consolas"/>
                <w:noProof/>
                <w:lang w:val="en-US"/>
              </w:rPr>
            </w:pPr>
            <w:r w:rsidRPr="00D67CF6">
              <w:rPr>
                <w:rFonts w:cs="Consolas"/>
                <w:noProof/>
                <w:lang w:val="en-US"/>
              </w:rPr>
              <w:t>2</w:t>
            </w:r>
          </w:p>
        </w:tc>
        <w:tc>
          <w:tcPr>
            <w:tcW w:w="5535" w:type="dxa"/>
            <w:gridSpan w:val="2"/>
          </w:tcPr>
          <w:p w:rsidR="000D2D2A" w:rsidRPr="00FC75B9" w:rsidRDefault="000D2D2A" w:rsidP="00FF6D77">
            <w:pPr>
              <w:spacing w:after="120"/>
              <w:jc w:val="left"/>
              <w:rPr>
                <w:rFonts w:cs="Consolas"/>
                <w:noProof/>
                <w:lang w:val="en-US"/>
              </w:rPr>
            </w:pPr>
            <w:r w:rsidRPr="00D67CF6">
              <w:rPr>
                <w:rFonts w:cs="Consolas"/>
                <w:noProof/>
                <w:lang w:val="en-US"/>
              </w:rPr>
              <w:t>98304</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D67CF6" w:rsidRDefault="000D2D2A" w:rsidP="00FF6D77">
            <w:pPr>
              <w:spacing w:after="120"/>
              <w:jc w:val="left"/>
              <w:rPr>
                <w:rFonts w:ascii="Courier New" w:hAnsi="Courier New" w:cs="Courier New"/>
                <w:b/>
                <w:noProof/>
              </w:rPr>
            </w:pPr>
            <w:r w:rsidRPr="00D67CF6">
              <w:rPr>
                <w:rFonts w:ascii="Courier New" w:hAnsi="Courier New" w:cs="Courier New"/>
                <w:b/>
                <w:noProof/>
              </w:rPr>
              <w:t>2</w:t>
            </w:r>
          </w:p>
          <w:p w:rsidR="000D2D2A" w:rsidRPr="00D67CF6" w:rsidRDefault="000D2D2A" w:rsidP="00FF6D77">
            <w:pPr>
              <w:spacing w:after="120"/>
              <w:jc w:val="left"/>
              <w:rPr>
                <w:rFonts w:ascii="Courier New" w:hAnsi="Courier New" w:cs="Courier New"/>
                <w:b/>
                <w:noProof/>
              </w:rPr>
            </w:pPr>
            <w:r w:rsidRPr="00D67CF6">
              <w:rPr>
                <w:rFonts w:ascii="Courier New" w:hAnsi="Courier New" w:cs="Courier New"/>
                <w:b/>
                <w:noProof/>
              </w:rPr>
              <w:t>1</w:t>
            </w:r>
          </w:p>
          <w:p w:rsidR="000D2D2A" w:rsidRPr="00D67CF6" w:rsidRDefault="000D2D2A" w:rsidP="00FF6D77">
            <w:pPr>
              <w:spacing w:after="120"/>
              <w:jc w:val="left"/>
              <w:rPr>
                <w:rFonts w:ascii="Courier New" w:hAnsi="Courier New" w:cs="Courier New"/>
                <w:b/>
                <w:noProof/>
              </w:rPr>
            </w:pPr>
            <w:r w:rsidRPr="00D67CF6">
              <w:rPr>
                <w:rFonts w:ascii="Courier New" w:hAnsi="Courier New" w:cs="Courier New"/>
                <w:b/>
                <w:noProof/>
              </w:rPr>
              <w:t>30</w:t>
            </w:r>
          </w:p>
          <w:p w:rsidR="000D2D2A" w:rsidRPr="00D67CF6" w:rsidRDefault="000D2D2A" w:rsidP="00FF6D77">
            <w:pPr>
              <w:spacing w:after="120"/>
              <w:jc w:val="left"/>
              <w:rPr>
                <w:rFonts w:ascii="Consolas" w:hAnsi="Consolas" w:cs="Consolas"/>
                <w:noProof/>
                <w:lang w:val="en-US"/>
              </w:rPr>
            </w:pPr>
            <w:r w:rsidRPr="00D67CF6">
              <w:rPr>
                <w:rFonts w:ascii="Courier New" w:hAnsi="Courier New" w:cs="Courier New"/>
                <w:b/>
                <w:noProof/>
              </w:rPr>
              <w:lastRenderedPageBreak/>
              <w:t>1</w:t>
            </w:r>
          </w:p>
        </w:tc>
        <w:tc>
          <w:tcPr>
            <w:tcW w:w="5535" w:type="dxa"/>
            <w:gridSpan w:val="2"/>
          </w:tcPr>
          <w:p w:rsidR="000D2D2A" w:rsidRPr="00D67CF6" w:rsidRDefault="000D2D2A" w:rsidP="00FF6D77">
            <w:pPr>
              <w:spacing w:after="120"/>
              <w:jc w:val="left"/>
              <w:rPr>
                <w:rFonts w:ascii="Courier New" w:hAnsi="Courier New" w:cs="Courier New"/>
                <w:b/>
                <w:noProof/>
              </w:rPr>
            </w:pPr>
            <w:r w:rsidRPr="00D67CF6">
              <w:rPr>
                <w:rFonts w:ascii="Courier New" w:hAnsi="Courier New" w:cs="Courier New"/>
                <w:b/>
                <w:noProof/>
              </w:rPr>
              <w:lastRenderedPageBreak/>
              <w:t>1073741824</w:t>
            </w: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lastRenderedPageBreak/>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Default="000D2D2A" w:rsidP="00FF6D77">
            <w:pPr>
              <w:spacing w:after="120"/>
              <w:jc w:val="left"/>
              <w:rPr>
                <w:rFonts w:ascii="Consolas" w:hAnsi="Consolas" w:cs="Consolas"/>
                <w:noProof/>
                <w:lang w:val="en-US"/>
              </w:rPr>
            </w:pPr>
            <w:r>
              <w:rPr>
                <w:rFonts w:ascii="Consolas" w:hAnsi="Consolas" w:cs="Consolas"/>
                <w:noProof/>
                <w:lang w:val="en-US"/>
              </w:rPr>
              <w:t>2</w:t>
            </w:r>
          </w:p>
          <w:p w:rsidR="000D2D2A" w:rsidRDefault="000D2D2A" w:rsidP="00FF6D77">
            <w:pPr>
              <w:spacing w:after="120"/>
              <w:jc w:val="left"/>
              <w:rPr>
                <w:rFonts w:ascii="Consolas" w:hAnsi="Consolas" w:cs="Consolas"/>
                <w:noProof/>
                <w:lang w:val="en-US"/>
              </w:rPr>
            </w:pPr>
            <w:r>
              <w:rPr>
                <w:rFonts w:ascii="Consolas" w:hAnsi="Consolas" w:cs="Consolas"/>
                <w:noProof/>
                <w:lang w:val="en-US"/>
              </w:rPr>
              <w:t>1</w:t>
            </w:r>
          </w:p>
          <w:p w:rsidR="000D2D2A" w:rsidRDefault="000D2D2A" w:rsidP="00FF6D77">
            <w:pPr>
              <w:spacing w:after="120"/>
              <w:jc w:val="left"/>
              <w:rPr>
                <w:rFonts w:ascii="Consolas" w:hAnsi="Consolas" w:cs="Consolas"/>
                <w:noProof/>
                <w:lang w:val="en-US"/>
              </w:rPr>
            </w:pPr>
            <w:r>
              <w:rPr>
                <w:rFonts w:ascii="Consolas" w:hAnsi="Consolas" w:cs="Consolas"/>
                <w:noProof/>
                <w:lang w:val="en-US"/>
              </w:rPr>
              <w:t>30</w:t>
            </w:r>
          </w:p>
          <w:p w:rsidR="000D2D2A" w:rsidRPr="004D788D" w:rsidRDefault="000D2D2A" w:rsidP="00FF6D77">
            <w:pPr>
              <w:spacing w:after="120"/>
              <w:jc w:val="left"/>
              <w:rPr>
                <w:rFonts w:ascii="Consolas" w:hAnsi="Consolas" w:cs="Consolas"/>
                <w:noProof/>
                <w:lang w:val="en-US"/>
              </w:rPr>
            </w:pPr>
            <w:r>
              <w:rPr>
                <w:rFonts w:ascii="Consolas" w:hAnsi="Consolas" w:cs="Consolas"/>
                <w:noProof/>
                <w:lang w:val="en-US"/>
              </w:rPr>
              <w:t>1</w:t>
            </w:r>
          </w:p>
        </w:tc>
        <w:tc>
          <w:tcPr>
            <w:tcW w:w="5535" w:type="dxa"/>
            <w:gridSpan w:val="2"/>
          </w:tcPr>
          <w:p w:rsidR="000D2D2A" w:rsidRPr="003352BB" w:rsidRDefault="000D2D2A" w:rsidP="00FF6D77">
            <w:pPr>
              <w:spacing w:after="120"/>
              <w:jc w:val="left"/>
              <w:rPr>
                <w:rFonts w:ascii="Consolas" w:hAnsi="Consolas" w:cs="Consolas"/>
                <w:noProof/>
              </w:rPr>
            </w:pPr>
          </w:p>
        </w:tc>
      </w:tr>
      <w:tr w:rsidR="000D2D2A" w:rsidRPr="003352BB" w:rsidTr="00FF6D77">
        <w:tc>
          <w:tcPr>
            <w:tcW w:w="5537" w:type="dxa"/>
            <w:gridSpan w:val="2"/>
            <w:vAlign w:val="center"/>
          </w:tcPr>
          <w:p w:rsidR="000D2D2A" w:rsidRPr="003352BB" w:rsidRDefault="000D2D2A" w:rsidP="00FF6D77">
            <w:pPr>
              <w:spacing w:after="120"/>
              <w:jc w:val="left"/>
              <w:rPr>
                <w:b/>
              </w:rPr>
            </w:pPr>
            <w:r w:rsidRPr="003352BB">
              <w:rPr>
                <w:b/>
              </w:rPr>
              <w:t>Вход</w:t>
            </w:r>
          </w:p>
        </w:tc>
        <w:tc>
          <w:tcPr>
            <w:tcW w:w="5535" w:type="dxa"/>
            <w:gridSpan w:val="2"/>
            <w:vAlign w:val="center"/>
          </w:tcPr>
          <w:p w:rsidR="000D2D2A" w:rsidRPr="003352BB" w:rsidRDefault="000D2D2A" w:rsidP="00FF6D77">
            <w:pPr>
              <w:spacing w:after="120"/>
              <w:jc w:val="left"/>
              <w:rPr>
                <w:b/>
              </w:rPr>
            </w:pPr>
            <w:r w:rsidRPr="003352BB">
              <w:rPr>
                <w:b/>
              </w:rPr>
              <w:t>Изход</w:t>
            </w:r>
          </w:p>
        </w:tc>
      </w:tr>
      <w:tr w:rsidR="000D2D2A" w:rsidRPr="003352BB" w:rsidTr="00FF6D77">
        <w:tc>
          <w:tcPr>
            <w:tcW w:w="5537" w:type="dxa"/>
            <w:gridSpan w:val="2"/>
          </w:tcPr>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15728880</w:t>
            </w:r>
          </w:p>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20</w:t>
            </w:r>
          </w:p>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4</w:t>
            </w:r>
          </w:p>
          <w:p w:rsidR="000D2D2A" w:rsidRPr="004D788D" w:rsidRDefault="000D2D2A" w:rsidP="00FF6D77">
            <w:pPr>
              <w:spacing w:after="120"/>
              <w:jc w:val="left"/>
              <w:rPr>
                <w:rFonts w:ascii="Courier New" w:hAnsi="Courier New" w:cs="Courier New"/>
                <w:b/>
                <w:noProof/>
                <w:lang w:val="en-US"/>
              </w:rPr>
            </w:pPr>
            <w:r w:rsidRPr="004D788D">
              <w:rPr>
                <w:rFonts w:ascii="Courier New" w:hAnsi="Courier New" w:cs="Courier New"/>
                <w:b/>
                <w:noProof/>
              </w:rPr>
              <w:t>4</w:t>
            </w:r>
          </w:p>
        </w:tc>
        <w:tc>
          <w:tcPr>
            <w:tcW w:w="5535" w:type="dxa"/>
            <w:gridSpan w:val="2"/>
          </w:tcPr>
          <w:p w:rsidR="000D2D2A" w:rsidRPr="004D788D" w:rsidRDefault="000D2D2A" w:rsidP="00FF6D77">
            <w:pPr>
              <w:spacing w:after="120"/>
              <w:jc w:val="left"/>
              <w:rPr>
                <w:rFonts w:ascii="Courier New" w:hAnsi="Courier New" w:cs="Courier New"/>
                <w:b/>
                <w:noProof/>
              </w:rPr>
            </w:pPr>
            <w:r w:rsidRPr="004D788D">
              <w:rPr>
                <w:rFonts w:ascii="Courier New" w:hAnsi="Courier New" w:cs="Courier New"/>
                <w:b/>
                <w:noProof/>
              </w:rPr>
              <w:t>15728880</w:t>
            </w:r>
          </w:p>
        </w:tc>
      </w:tr>
    </w:tbl>
    <w:p w:rsidR="00E834C2" w:rsidRPr="00312B84" w:rsidRDefault="00E834C2" w:rsidP="00DD04D2">
      <w:pPr>
        <w:pStyle w:val="Heading1"/>
      </w:pPr>
    </w:p>
    <w:sectPr w:rsidR="00E834C2" w:rsidRPr="00312B84" w:rsidSect="00E834C2">
      <w:headerReference w:type="default" r:id="rId12"/>
      <w:headerReference w:type="first" r:id="rId13"/>
      <w:footerReference w:type="first" r:id="rId14"/>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0E9" w:rsidRDefault="00F100E9">
      <w:r>
        <w:separator/>
      </w:r>
    </w:p>
    <w:p w:rsidR="00F100E9" w:rsidRDefault="00F100E9"/>
  </w:endnote>
  <w:endnote w:type="continuationSeparator" w:id="0">
    <w:p w:rsidR="00F100E9" w:rsidRDefault="00F100E9">
      <w:r>
        <w:continuationSeparator/>
      </w:r>
    </w:p>
    <w:p w:rsidR="00F100E9" w:rsidRDefault="00F10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1F5" w:rsidRPr="00DD43B1" w:rsidRDefault="00A221F5"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0E9" w:rsidRDefault="00F100E9">
      <w:r>
        <w:separator/>
      </w:r>
    </w:p>
    <w:p w:rsidR="00F100E9" w:rsidRDefault="00F100E9"/>
  </w:footnote>
  <w:footnote w:type="continuationSeparator" w:id="0">
    <w:p w:rsidR="00F100E9" w:rsidRDefault="00F100E9">
      <w:r>
        <w:continuationSeparator/>
      </w:r>
    </w:p>
    <w:p w:rsidR="00F100E9" w:rsidRDefault="00F100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1F5" w:rsidRPr="000E3523" w:rsidRDefault="00A221F5"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1F5" w:rsidRPr="000E3523" w:rsidRDefault="00A221F5"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6D23407"/>
    <w:multiLevelType w:val="hybridMultilevel"/>
    <w:tmpl w:val="7D7C7ECE"/>
    <w:lvl w:ilvl="0" w:tplc="F55EDEF0">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5">
    <w:nsid w:val="22FE3456"/>
    <w:multiLevelType w:val="hybridMultilevel"/>
    <w:tmpl w:val="2B3E5550"/>
    <w:lvl w:ilvl="0" w:tplc="28ACACCA">
      <w:start w:val="1"/>
      <w:numFmt w:val="decimal"/>
      <w:lvlText w:val="%1."/>
      <w:lvlJc w:val="left"/>
      <w:pPr>
        <w:tabs>
          <w:tab w:val="num" w:pos="360"/>
        </w:tabs>
        <w:ind w:left="360" w:hanging="360"/>
      </w:pPr>
      <w:rPr>
        <w:rFonts w:cs="Times New Roman"/>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9">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0">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1">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2">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5">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6">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7">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1">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2">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3">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4">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5">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6">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7">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2">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6CBF35CE"/>
    <w:multiLevelType w:val="hybridMultilevel"/>
    <w:tmpl w:val="9A94CA38"/>
    <w:lvl w:ilvl="0" w:tplc="28ACACCA">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6F19508C"/>
    <w:multiLevelType w:val="hybridMultilevel"/>
    <w:tmpl w:val="87DC9066"/>
    <w:lvl w:ilvl="0" w:tplc="FEF6E9C0">
      <w:start w:val="4"/>
      <w:numFmt w:val="decimal"/>
      <w:lvlText w:val="%1."/>
      <w:lvlJc w:val="left"/>
      <w:pPr>
        <w:tabs>
          <w:tab w:val="num" w:pos="720"/>
        </w:tabs>
        <w:ind w:left="720" w:hanging="360"/>
      </w:pPr>
    </w:lvl>
    <w:lvl w:ilvl="1" w:tplc="EDB287F8" w:tentative="1">
      <w:start w:val="1"/>
      <w:numFmt w:val="decimal"/>
      <w:lvlText w:val="%2."/>
      <w:lvlJc w:val="left"/>
      <w:pPr>
        <w:tabs>
          <w:tab w:val="num" w:pos="1440"/>
        </w:tabs>
        <w:ind w:left="1440" w:hanging="360"/>
      </w:pPr>
    </w:lvl>
    <w:lvl w:ilvl="2" w:tplc="D066523E" w:tentative="1">
      <w:start w:val="1"/>
      <w:numFmt w:val="decimal"/>
      <w:lvlText w:val="%3."/>
      <w:lvlJc w:val="left"/>
      <w:pPr>
        <w:tabs>
          <w:tab w:val="num" w:pos="2160"/>
        </w:tabs>
        <w:ind w:left="2160" w:hanging="360"/>
      </w:pPr>
    </w:lvl>
    <w:lvl w:ilvl="3" w:tplc="AF24A94C" w:tentative="1">
      <w:start w:val="1"/>
      <w:numFmt w:val="decimal"/>
      <w:lvlText w:val="%4."/>
      <w:lvlJc w:val="left"/>
      <w:pPr>
        <w:tabs>
          <w:tab w:val="num" w:pos="2880"/>
        </w:tabs>
        <w:ind w:left="2880" w:hanging="360"/>
      </w:pPr>
    </w:lvl>
    <w:lvl w:ilvl="4" w:tplc="33744C98" w:tentative="1">
      <w:start w:val="1"/>
      <w:numFmt w:val="decimal"/>
      <w:lvlText w:val="%5."/>
      <w:lvlJc w:val="left"/>
      <w:pPr>
        <w:tabs>
          <w:tab w:val="num" w:pos="3600"/>
        </w:tabs>
        <w:ind w:left="3600" w:hanging="360"/>
      </w:pPr>
    </w:lvl>
    <w:lvl w:ilvl="5" w:tplc="CB0C0B98" w:tentative="1">
      <w:start w:val="1"/>
      <w:numFmt w:val="decimal"/>
      <w:lvlText w:val="%6."/>
      <w:lvlJc w:val="left"/>
      <w:pPr>
        <w:tabs>
          <w:tab w:val="num" w:pos="4320"/>
        </w:tabs>
        <w:ind w:left="4320" w:hanging="360"/>
      </w:pPr>
    </w:lvl>
    <w:lvl w:ilvl="6" w:tplc="47E20AD0" w:tentative="1">
      <w:start w:val="1"/>
      <w:numFmt w:val="decimal"/>
      <w:lvlText w:val="%7."/>
      <w:lvlJc w:val="left"/>
      <w:pPr>
        <w:tabs>
          <w:tab w:val="num" w:pos="5040"/>
        </w:tabs>
        <w:ind w:left="5040" w:hanging="360"/>
      </w:pPr>
    </w:lvl>
    <w:lvl w:ilvl="7" w:tplc="2E40AB8C" w:tentative="1">
      <w:start w:val="1"/>
      <w:numFmt w:val="decimal"/>
      <w:lvlText w:val="%8."/>
      <w:lvlJc w:val="left"/>
      <w:pPr>
        <w:tabs>
          <w:tab w:val="num" w:pos="5760"/>
        </w:tabs>
        <w:ind w:left="5760" w:hanging="360"/>
      </w:pPr>
    </w:lvl>
    <w:lvl w:ilvl="8" w:tplc="8DF453EC" w:tentative="1">
      <w:start w:val="1"/>
      <w:numFmt w:val="decimal"/>
      <w:lvlText w:val="%9."/>
      <w:lvlJc w:val="left"/>
      <w:pPr>
        <w:tabs>
          <w:tab w:val="num" w:pos="6480"/>
        </w:tabs>
        <w:ind w:left="6480" w:hanging="360"/>
      </w:pPr>
    </w:lvl>
  </w:abstractNum>
  <w:abstractNum w:abstractNumId="45">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6">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8">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9">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20"/>
  </w:num>
  <w:num w:numId="2">
    <w:abstractNumId w:val="31"/>
  </w:num>
  <w:num w:numId="3">
    <w:abstractNumId w:val="17"/>
  </w:num>
  <w:num w:numId="4">
    <w:abstractNumId w:val="48"/>
  </w:num>
  <w:num w:numId="5">
    <w:abstractNumId w:val="47"/>
  </w:num>
  <w:num w:numId="6">
    <w:abstractNumId w:val="41"/>
  </w:num>
  <w:num w:numId="7">
    <w:abstractNumId w:val="32"/>
  </w:num>
  <w:num w:numId="8">
    <w:abstractNumId w:val="26"/>
  </w:num>
  <w:num w:numId="9">
    <w:abstractNumId w:val="29"/>
  </w:num>
  <w:num w:numId="10">
    <w:abstractNumId w:val="23"/>
  </w:num>
  <w:num w:numId="11">
    <w:abstractNumId w:val="45"/>
  </w:num>
  <w:num w:numId="12">
    <w:abstractNumId w:val="30"/>
  </w:num>
  <w:num w:numId="13">
    <w:abstractNumId w:val="39"/>
  </w:num>
  <w:num w:numId="14">
    <w:abstractNumId w:val="36"/>
  </w:num>
  <w:num w:numId="15">
    <w:abstractNumId w:val="21"/>
  </w:num>
  <w:num w:numId="16">
    <w:abstractNumId w:val="34"/>
  </w:num>
  <w:num w:numId="17">
    <w:abstractNumId w:val="19"/>
  </w:num>
  <w:num w:numId="18">
    <w:abstractNumId w:val="11"/>
  </w:num>
  <w:num w:numId="19">
    <w:abstractNumId w:val="24"/>
  </w:num>
  <w:num w:numId="20">
    <w:abstractNumId w:val="38"/>
  </w:num>
  <w:num w:numId="21">
    <w:abstractNumId w:val="7"/>
  </w:num>
  <w:num w:numId="22">
    <w:abstractNumId w:val="3"/>
  </w:num>
  <w:num w:numId="23">
    <w:abstractNumId w:val="12"/>
  </w:num>
  <w:num w:numId="24">
    <w:abstractNumId w:val="9"/>
  </w:num>
  <w:num w:numId="25">
    <w:abstractNumId w:val="22"/>
  </w:num>
  <w:num w:numId="26">
    <w:abstractNumId w:val="42"/>
  </w:num>
  <w:num w:numId="27">
    <w:abstractNumId w:val="8"/>
  </w:num>
  <w:num w:numId="28">
    <w:abstractNumId w:val="18"/>
  </w:num>
  <w:num w:numId="29">
    <w:abstractNumId w:val="14"/>
  </w:num>
  <w:num w:numId="30">
    <w:abstractNumId w:val="25"/>
  </w:num>
  <w:num w:numId="31">
    <w:abstractNumId w:val="33"/>
  </w:num>
  <w:num w:numId="32">
    <w:abstractNumId w:val="10"/>
  </w:num>
  <w:num w:numId="33">
    <w:abstractNumId w:val="40"/>
  </w:num>
  <w:num w:numId="34">
    <w:abstractNumId w:val="0"/>
  </w:num>
  <w:num w:numId="35">
    <w:abstractNumId w:val="49"/>
  </w:num>
  <w:num w:numId="36">
    <w:abstractNumId w:val="46"/>
  </w:num>
  <w:num w:numId="37">
    <w:abstractNumId w:val="28"/>
  </w:num>
  <w:num w:numId="38">
    <w:abstractNumId w:val="16"/>
  </w:num>
  <w:num w:numId="39">
    <w:abstractNumId w:val="37"/>
  </w:num>
  <w:num w:numId="40">
    <w:abstractNumId w:val="13"/>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9"/>
  </w:num>
  <w:num w:numId="44">
    <w:abstractNumId w:val="44"/>
  </w:num>
  <w:num w:numId="45">
    <w:abstractNumId w:val="43"/>
  </w:num>
  <w:num w:numId="46">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141"/>
    <w:rsid w:val="00000563"/>
    <w:rsid w:val="00001AEB"/>
    <w:rsid w:val="0000235B"/>
    <w:rsid w:val="000030FE"/>
    <w:rsid w:val="00003FBA"/>
    <w:rsid w:val="000060AA"/>
    <w:rsid w:val="000061FC"/>
    <w:rsid w:val="0000648E"/>
    <w:rsid w:val="00006CDE"/>
    <w:rsid w:val="00006CFC"/>
    <w:rsid w:val="00006D79"/>
    <w:rsid w:val="000078AE"/>
    <w:rsid w:val="00010478"/>
    <w:rsid w:val="00010DC4"/>
    <w:rsid w:val="00011722"/>
    <w:rsid w:val="00012D8E"/>
    <w:rsid w:val="00012F75"/>
    <w:rsid w:val="000173D3"/>
    <w:rsid w:val="0001772B"/>
    <w:rsid w:val="00017A41"/>
    <w:rsid w:val="00017B4D"/>
    <w:rsid w:val="0002031C"/>
    <w:rsid w:val="0002267A"/>
    <w:rsid w:val="00024025"/>
    <w:rsid w:val="000246F8"/>
    <w:rsid w:val="000247A8"/>
    <w:rsid w:val="00024D74"/>
    <w:rsid w:val="00025C95"/>
    <w:rsid w:val="000276E9"/>
    <w:rsid w:val="00030DD7"/>
    <w:rsid w:val="00030F57"/>
    <w:rsid w:val="00033791"/>
    <w:rsid w:val="00033D96"/>
    <w:rsid w:val="0003452A"/>
    <w:rsid w:val="00035338"/>
    <w:rsid w:val="00035D51"/>
    <w:rsid w:val="00036C5F"/>
    <w:rsid w:val="000372A4"/>
    <w:rsid w:val="000378E1"/>
    <w:rsid w:val="0003798F"/>
    <w:rsid w:val="000424AE"/>
    <w:rsid w:val="000439EB"/>
    <w:rsid w:val="0004494C"/>
    <w:rsid w:val="00044FE7"/>
    <w:rsid w:val="00045B3B"/>
    <w:rsid w:val="0004656D"/>
    <w:rsid w:val="000469EE"/>
    <w:rsid w:val="0004793E"/>
    <w:rsid w:val="0004795C"/>
    <w:rsid w:val="00047C80"/>
    <w:rsid w:val="00051918"/>
    <w:rsid w:val="00054866"/>
    <w:rsid w:val="000551B9"/>
    <w:rsid w:val="0005533C"/>
    <w:rsid w:val="00056302"/>
    <w:rsid w:val="000567BC"/>
    <w:rsid w:val="00057E5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55F"/>
    <w:rsid w:val="00075604"/>
    <w:rsid w:val="000800AD"/>
    <w:rsid w:val="00080B39"/>
    <w:rsid w:val="00080C43"/>
    <w:rsid w:val="00081622"/>
    <w:rsid w:val="0008687A"/>
    <w:rsid w:val="00086C32"/>
    <w:rsid w:val="00087026"/>
    <w:rsid w:val="00091BA0"/>
    <w:rsid w:val="000923AE"/>
    <w:rsid w:val="00093614"/>
    <w:rsid w:val="00093CED"/>
    <w:rsid w:val="00094A55"/>
    <w:rsid w:val="00094EF3"/>
    <w:rsid w:val="00095BD3"/>
    <w:rsid w:val="00095D93"/>
    <w:rsid w:val="000977BE"/>
    <w:rsid w:val="000A0592"/>
    <w:rsid w:val="000A0A1B"/>
    <w:rsid w:val="000A0DFF"/>
    <w:rsid w:val="000A1244"/>
    <w:rsid w:val="000A1DD3"/>
    <w:rsid w:val="000A3304"/>
    <w:rsid w:val="000A5EF1"/>
    <w:rsid w:val="000A7ADE"/>
    <w:rsid w:val="000B0AA0"/>
    <w:rsid w:val="000B0F99"/>
    <w:rsid w:val="000B15D7"/>
    <w:rsid w:val="000B1D92"/>
    <w:rsid w:val="000B4BFB"/>
    <w:rsid w:val="000B54C0"/>
    <w:rsid w:val="000B5C56"/>
    <w:rsid w:val="000C18CB"/>
    <w:rsid w:val="000C22C6"/>
    <w:rsid w:val="000C2692"/>
    <w:rsid w:val="000C2F8A"/>
    <w:rsid w:val="000C4A5B"/>
    <w:rsid w:val="000C4E50"/>
    <w:rsid w:val="000C51DC"/>
    <w:rsid w:val="000C5338"/>
    <w:rsid w:val="000C5702"/>
    <w:rsid w:val="000C5871"/>
    <w:rsid w:val="000C59EE"/>
    <w:rsid w:val="000C66A4"/>
    <w:rsid w:val="000D0406"/>
    <w:rsid w:val="000D2399"/>
    <w:rsid w:val="000D271C"/>
    <w:rsid w:val="000D2D2A"/>
    <w:rsid w:val="000D4454"/>
    <w:rsid w:val="000D44DA"/>
    <w:rsid w:val="000D4B5B"/>
    <w:rsid w:val="000D666C"/>
    <w:rsid w:val="000E0E6B"/>
    <w:rsid w:val="000E1092"/>
    <w:rsid w:val="000E10BA"/>
    <w:rsid w:val="000E17ED"/>
    <w:rsid w:val="000E3523"/>
    <w:rsid w:val="000E3D3C"/>
    <w:rsid w:val="000E5410"/>
    <w:rsid w:val="000E60DB"/>
    <w:rsid w:val="000E6907"/>
    <w:rsid w:val="000F0DCE"/>
    <w:rsid w:val="000F1A2C"/>
    <w:rsid w:val="000F299F"/>
    <w:rsid w:val="000F344C"/>
    <w:rsid w:val="000F4B39"/>
    <w:rsid w:val="000F5144"/>
    <w:rsid w:val="000F5B93"/>
    <w:rsid w:val="000F5BFE"/>
    <w:rsid w:val="000F7424"/>
    <w:rsid w:val="0010047B"/>
    <w:rsid w:val="0010065F"/>
    <w:rsid w:val="00103F37"/>
    <w:rsid w:val="00104CF8"/>
    <w:rsid w:val="001054BB"/>
    <w:rsid w:val="0010657E"/>
    <w:rsid w:val="00106B76"/>
    <w:rsid w:val="00107A7F"/>
    <w:rsid w:val="00110A10"/>
    <w:rsid w:val="001115D0"/>
    <w:rsid w:val="001124BF"/>
    <w:rsid w:val="00112754"/>
    <w:rsid w:val="00113F7D"/>
    <w:rsid w:val="001144F7"/>
    <w:rsid w:val="0011563D"/>
    <w:rsid w:val="001162DC"/>
    <w:rsid w:val="00117792"/>
    <w:rsid w:val="001177AC"/>
    <w:rsid w:val="0012091F"/>
    <w:rsid w:val="00120C99"/>
    <w:rsid w:val="0012298C"/>
    <w:rsid w:val="00122BCD"/>
    <w:rsid w:val="00122C36"/>
    <w:rsid w:val="00122D45"/>
    <w:rsid w:val="00123E2B"/>
    <w:rsid w:val="00127155"/>
    <w:rsid w:val="0012724B"/>
    <w:rsid w:val="00130D9C"/>
    <w:rsid w:val="0013173B"/>
    <w:rsid w:val="00131C96"/>
    <w:rsid w:val="00131D8B"/>
    <w:rsid w:val="00132419"/>
    <w:rsid w:val="00132B3E"/>
    <w:rsid w:val="001338B0"/>
    <w:rsid w:val="0013533B"/>
    <w:rsid w:val="00136099"/>
    <w:rsid w:val="001364BC"/>
    <w:rsid w:val="00136C66"/>
    <w:rsid w:val="00137164"/>
    <w:rsid w:val="00137494"/>
    <w:rsid w:val="00140713"/>
    <w:rsid w:val="00143134"/>
    <w:rsid w:val="00143707"/>
    <w:rsid w:val="00143B4B"/>
    <w:rsid w:val="00143F7E"/>
    <w:rsid w:val="00146065"/>
    <w:rsid w:val="001468AB"/>
    <w:rsid w:val="001509A6"/>
    <w:rsid w:val="00150CC7"/>
    <w:rsid w:val="001513EC"/>
    <w:rsid w:val="00153FD5"/>
    <w:rsid w:val="00154D0F"/>
    <w:rsid w:val="00156A11"/>
    <w:rsid w:val="001607E2"/>
    <w:rsid w:val="0016115E"/>
    <w:rsid w:val="0016205D"/>
    <w:rsid w:val="00164050"/>
    <w:rsid w:val="00164336"/>
    <w:rsid w:val="001646C1"/>
    <w:rsid w:val="001654C9"/>
    <w:rsid w:val="00166AE9"/>
    <w:rsid w:val="00166C9A"/>
    <w:rsid w:val="0016750F"/>
    <w:rsid w:val="001675AA"/>
    <w:rsid w:val="0017139B"/>
    <w:rsid w:val="00174ABF"/>
    <w:rsid w:val="001750A6"/>
    <w:rsid w:val="001757D4"/>
    <w:rsid w:val="001763AF"/>
    <w:rsid w:val="00177A50"/>
    <w:rsid w:val="00180340"/>
    <w:rsid w:val="001810DB"/>
    <w:rsid w:val="00182367"/>
    <w:rsid w:val="001831DE"/>
    <w:rsid w:val="0018503E"/>
    <w:rsid w:val="00185475"/>
    <w:rsid w:val="00186CB8"/>
    <w:rsid w:val="001873C7"/>
    <w:rsid w:val="0018775E"/>
    <w:rsid w:val="00187B06"/>
    <w:rsid w:val="00187DF0"/>
    <w:rsid w:val="0019078C"/>
    <w:rsid w:val="00191696"/>
    <w:rsid w:val="001925E2"/>
    <w:rsid w:val="001929F5"/>
    <w:rsid w:val="00193AD9"/>
    <w:rsid w:val="001943A0"/>
    <w:rsid w:val="00194E54"/>
    <w:rsid w:val="001956F8"/>
    <w:rsid w:val="0019636A"/>
    <w:rsid w:val="00196FD6"/>
    <w:rsid w:val="001978BC"/>
    <w:rsid w:val="001A0ADF"/>
    <w:rsid w:val="001A1109"/>
    <w:rsid w:val="001A1236"/>
    <w:rsid w:val="001A1937"/>
    <w:rsid w:val="001A2CF2"/>
    <w:rsid w:val="001A2EB3"/>
    <w:rsid w:val="001A34D2"/>
    <w:rsid w:val="001A3D4B"/>
    <w:rsid w:val="001A42DE"/>
    <w:rsid w:val="001A49A4"/>
    <w:rsid w:val="001A4DE7"/>
    <w:rsid w:val="001A4F16"/>
    <w:rsid w:val="001A56E6"/>
    <w:rsid w:val="001B165F"/>
    <w:rsid w:val="001B208E"/>
    <w:rsid w:val="001B20F4"/>
    <w:rsid w:val="001B2875"/>
    <w:rsid w:val="001B3322"/>
    <w:rsid w:val="001B4361"/>
    <w:rsid w:val="001B4946"/>
    <w:rsid w:val="001B5995"/>
    <w:rsid w:val="001B6ED8"/>
    <w:rsid w:val="001C0202"/>
    <w:rsid w:val="001C1458"/>
    <w:rsid w:val="001C30A0"/>
    <w:rsid w:val="001C412F"/>
    <w:rsid w:val="001C44C8"/>
    <w:rsid w:val="001C460C"/>
    <w:rsid w:val="001C49B5"/>
    <w:rsid w:val="001C4AF2"/>
    <w:rsid w:val="001C5438"/>
    <w:rsid w:val="001C5587"/>
    <w:rsid w:val="001C6584"/>
    <w:rsid w:val="001C65A8"/>
    <w:rsid w:val="001C6F94"/>
    <w:rsid w:val="001C73D9"/>
    <w:rsid w:val="001D045F"/>
    <w:rsid w:val="001D2888"/>
    <w:rsid w:val="001D450C"/>
    <w:rsid w:val="001D6043"/>
    <w:rsid w:val="001D6CCF"/>
    <w:rsid w:val="001D70DD"/>
    <w:rsid w:val="001E0243"/>
    <w:rsid w:val="001E1CEA"/>
    <w:rsid w:val="001E1EFE"/>
    <w:rsid w:val="001E2973"/>
    <w:rsid w:val="001E372B"/>
    <w:rsid w:val="001E4BF6"/>
    <w:rsid w:val="001E50B6"/>
    <w:rsid w:val="001E5C8D"/>
    <w:rsid w:val="001E75A3"/>
    <w:rsid w:val="001F094F"/>
    <w:rsid w:val="001F1C30"/>
    <w:rsid w:val="001F27CA"/>
    <w:rsid w:val="001F3E5B"/>
    <w:rsid w:val="001F4A20"/>
    <w:rsid w:val="001F5B6B"/>
    <w:rsid w:val="001F5DB9"/>
    <w:rsid w:val="001F6C92"/>
    <w:rsid w:val="001F7520"/>
    <w:rsid w:val="00200B14"/>
    <w:rsid w:val="002026DA"/>
    <w:rsid w:val="00204334"/>
    <w:rsid w:val="0020632F"/>
    <w:rsid w:val="002079EB"/>
    <w:rsid w:val="00210B16"/>
    <w:rsid w:val="002116A6"/>
    <w:rsid w:val="00211B14"/>
    <w:rsid w:val="002121AE"/>
    <w:rsid w:val="00214D5F"/>
    <w:rsid w:val="002156FF"/>
    <w:rsid w:val="00215D9E"/>
    <w:rsid w:val="00215DA7"/>
    <w:rsid w:val="002163A9"/>
    <w:rsid w:val="00220D17"/>
    <w:rsid w:val="00220DE3"/>
    <w:rsid w:val="002210CF"/>
    <w:rsid w:val="0022132A"/>
    <w:rsid w:val="002223E0"/>
    <w:rsid w:val="0022297F"/>
    <w:rsid w:val="00222C2C"/>
    <w:rsid w:val="00222D99"/>
    <w:rsid w:val="00222F92"/>
    <w:rsid w:val="00224C39"/>
    <w:rsid w:val="00225397"/>
    <w:rsid w:val="002258E5"/>
    <w:rsid w:val="00226023"/>
    <w:rsid w:val="002265E6"/>
    <w:rsid w:val="00226EA6"/>
    <w:rsid w:val="00226F70"/>
    <w:rsid w:val="002304AE"/>
    <w:rsid w:val="00230AAD"/>
    <w:rsid w:val="00230E03"/>
    <w:rsid w:val="0023267B"/>
    <w:rsid w:val="00232D5A"/>
    <w:rsid w:val="00234EDD"/>
    <w:rsid w:val="0023513F"/>
    <w:rsid w:val="00235149"/>
    <w:rsid w:val="002351E4"/>
    <w:rsid w:val="0023675F"/>
    <w:rsid w:val="00240844"/>
    <w:rsid w:val="0024169E"/>
    <w:rsid w:val="00242B52"/>
    <w:rsid w:val="0024355E"/>
    <w:rsid w:val="00243B1B"/>
    <w:rsid w:val="002440E9"/>
    <w:rsid w:val="002453E7"/>
    <w:rsid w:val="002478C2"/>
    <w:rsid w:val="00247A17"/>
    <w:rsid w:val="00250253"/>
    <w:rsid w:val="00250382"/>
    <w:rsid w:val="00250B72"/>
    <w:rsid w:val="00251C41"/>
    <w:rsid w:val="00252438"/>
    <w:rsid w:val="00252E7C"/>
    <w:rsid w:val="00253294"/>
    <w:rsid w:val="00253580"/>
    <w:rsid w:val="002535E6"/>
    <w:rsid w:val="00255508"/>
    <w:rsid w:val="00255577"/>
    <w:rsid w:val="002570DA"/>
    <w:rsid w:val="002602BB"/>
    <w:rsid w:val="00260CB7"/>
    <w:rsid w:val="00260F4F"/>
    <w:rsid w:val="00261DD3"/>
    <w:rsid w:val="002625CD"/>
    <w:rsid w:val="002634A9"/>
    <w:rsid w:val="00264144"/>
    <w:rsid w:val="002649D1"/>
    <w:rsid w:val="00264E30"/>
    <w:rsid w:val="0026543B"/>
    <w:rsid w:val="00266217"/>
    <w:rsid w:val="00266C43"/>
    <w:rsid w:val="00266F0A"/>
    <w:rsid w:val="00267824"/>
    <w:rsid w:val="00270B03"/>
    <w:rsid w:val="00273BAE"/>
    <w:rsid w:val="00275709"/>
    <w:rsid w:val="00275CE1"/>
    <w:rsid w:val="00276938"/>
    <w:rsid w:val="00276B7F"/>
    <w:rsid w:val="00277FFB"/>
    <w:rsid w:val="00280942"/>
    <w:rsid w:val="00280BF8"/>
    <w:rsid w:val="00280ECC"/>
    <w:rsid w:val="00282606"/>
    <w:rsid w:val="00284B77"/>
    <w:rsid w:val="00285108"/>
    <w:rsid w:val="00286EF7"/>
    <w:rsid w:val="00292735"/>
    <w:rsid w:val="00293251"/>
    <w:rsid w:val="002937E7"/>
    <w:rsid w:val="0029579B"/>
    <w:rsid w:val="00295CFE"/>
    <w:rsid w:val="00296038"/>
    <w:rsid w:val="002961E6"/>
    <w:rsid w:val="00296F50"/>
    <w:rsid w:val="002A2E7E"/>
    <w:rsid w:val="002A3134"/>
    <w:rsid w:val="002A3A6F"/>
    <w:rsid w:val="002A6372"/>
    <w:rsid w:val="002A65EB"/>
    <w:rsid w:val="002A715E"/>
    <w:rsid w:val="002A7BDE"/>
    <w:rsid w:val="002B047C"/>
    <w:rsid w:val="002B0864"/>
    <w:rsid w:val="002B15FD"/>
    <w:rsid w:val="002B169B"/>
    <w:rsid w:val="002B29BC"/>
    <w:rsid w:val="002B30EE"/>
    <w:rsid w:val="002B5A87"/>
    <w:rsid w:val="002B5D4C"/>
    <w:rsid w:val="002B6188"/>
    <w:rsid w:val="002B6863"/>
    <w:rsid w:val="002B6C36"/>
    <w:rsid w:val="002B6C4A"/>
    <w:rsid w:val="002B7675"/>
    <w:rsid w:val="002B7D52"/>
    <w:rsid w:val="002B7F98"/>
    <w:rsid w:val="002C0584"/>
    <w:rsid w:val="002C3031"/>
    <w:rsid w:val="002C3DF8"/>
    <w:rsid w:val="002C53EF"/>
    <w:rsid w:val="002C6424"/>
    <w:rsid w:val="002C7C08"/>
    <w:rsid w:val="002D0732"/>
    <w:rsid w:val="002D10A8"/>
    <w:rsid w:val="002D40AB"/>
    <w:rsid w:val="002D45EF"/>
    <w:rsid w:val="002D4F0F"/>
    <w:rsid w:val="002D50D8"/>
    <w:rsid w:val="002D60A2"/>
    <w:rsid w:val="002D66F3"/>
    <w:rsid w:val="002E07C6"/>
    <w:rsid w:val="002E307C"/>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53F5"/>
    <w:rsid w:val="003065C0"/>
    <w:rsid w:val="003079B2"/>
    <w:rsid w:val="003113B5"/>
    <w:rsid w:val="00311E92"/>
    <w:rsid w:val="003123A0"/>
    <w:rsid w:val="00312B84"/>
    <w:rsid w:val="00312ED4"/>
    <w:rsid w:val="003149D7"/>
    <w:rsid w:val="00315657"/>
    <w:rsid w:val="003158A8"/>
    <w:rsid w:val="0031697A"/>
    <w:rsid w:val="00316C5B"/>
    <w:rsid w:val="003176C0"/>
    <w:rsid w:val="00317EFE"/>
    <w:rsid w:val="00317FF8"/>
    <w:rsid w:val="00320787"/>
    <w:rsid w:val="00321180"/>
    <w:rsid w:val="00322814"/>
    <w:rsid w:val="00323933"/>
    <w:rsid w:val="00324AB1"/>
    <w:rsid w:val="00326CE5"/>
    <w:rsid w:val="00327D7F"/>
    <w:rsid w:val="00330BB3"/>
    <w:rsid w:val="003324BC"/>
    <w:rsid w:val="00333540"/>
    <w:rsid w:val="0033370D"/>
    <w:rsid w:val="00334878"/>
    <w:rsid w:val="00334DF4"/>
    <w:rsid w:val="00335A90"/>
    <w:rsid w:val="00337DC7"/>
    <w:rsid w:val="0034041E"/>
    <w:rsid w:val="003422A5"/>
    <w:rsid w:val="0034444F"/>
    <w:rsid w:val="003452A0"/>
    <w:rsid w:val="00346AD9"/>
    <w:rsid w:val="00346C8C"/>
    <w:rsid w:val="00347159"/>
    <w:rsid w:val="00350A5F"/>
    <w:rsid w:val="00350EED"/>
    <w:rsid w:val="00351D62"/>
    <w:rsid w:val="0035532D"/>
    <w:rsid w:val="0035541F"/>
    <w:rsid w:val="0035658B"/>
    <w:rsid w:val="00356DB6"/>
    <w:rsid w:val="00356E8D"/>
    <w:rsid w:val="003575ED"/>
    <w:rsid w:val="003603F4"/>
    <w:rsid w:val="00360D7B"/>
    <w:rsid w:val="00361DFD"/>
    <w:rsid w:val="00365185"/>
    <w:rsid w:val="00366F30"/>
    <w:rsid w:val="00371A35"/>
    <w:rsid w:val="00373907"/>
    <w:rsid w:val="00374351"/>
    <w:rsid w:val="00374619"/>
    <w:rsid w:val="0037715F"/>
    <w:rsid w:val="00377204"/>
    <w:rsid w:val="00377274"/>
    <w:rsid w:val="0037738A"/>
    <w:rsid w:val="00377838"/>
    <w:rsid w:val="003810FA"/>
    <w:rsid w:val="00381845"/>
    <w:rsid w:val="00381C9A"/>
    <w:rsid w:val="003827D3"/>
    <w:rsid w:val="00383185"/>
    <w:rsid w:val="00383411"/>
    <w:rsid w:val="003840E1"/>
    <w:rsid w:val="00384960"/>
    <w:rsid w:val="00386B91"/>
    <w:rsid w:val="00386BE6"/>
    <w:rsid w:val="0038779A"/>
    <w:rsid w:val="00387AAF"/>
    <w:rsid w:val="0039040E"/>
    <w:rsid w:val="00390A50"/>
    <w:rsid w:val="003911B7"/>
    <w:rsid w:val="00391510"/>
    <w:rsid w:val="003919C5"/>
    <w:rsid w:val="00392506"/>
    <w:rsid w:val="00394609"/>
    <w:rsid w:val="00394958"/>
    <w:rsid w:val="00394E72"/>
    <w:rsid w:val="00395DDF"/>
    <w:rsid w:val="00396761"/>
    <w:rsid w:val="003974EB"/>
    <w:rsid w:val="00397D42"/>
    <w:rsid w:val="003A0079"/>
    <w:rsid w:val="003A0DC5"/>
    <w:rsid w:val="003A115C"/>
    <w:rsid w:val="003A1A7F"/>
    <w:rsid w:val="003A1B96"/>
    <w:rsid w:val="003A1D74"/>
    <w:rsid w:val="003A25E6"/>
    <w:rsid w:val="003A2C63"/>
    <w:rsid w:val="003A4E94"/>
    <w:rsid w:val="003A62B6"/>
    <w:rsid w:val="003A6392"/>
    <w:rsid w:val="003A6B9C"/>
    <w:rsid w:val="003A6D83"/>
    <w:rsid w:val="003B063E"/>
    <w:rsid w:val="003B169F"/>
    <w:rsid w:val="003B391E"/>
    <w:rsid w:val="003B5958"/>
    <w:rsid w:val="003B6DA9"/>
    <w:rsid w:val="003B7F38"/>
    <w:rsid w:val="003C0604"/>
    <w:rsid w:val="003C4D77"/>
    <w:rsid w:val="003C5141"/>
    <w:rsid w:val="003C55ED"/>
    <w:rsid w:val="003C56E8"/>
    <w:rsid w:val="003C5763"/>
    <w:rsid w:val="003C7A67"/>
    <w:rsid w:val="003D062B"/>
    <w:rsid w:val="003D06CB"/>
    <w:rsid w:val="003D0D39"/>
    <w:rsid w:val="003D3526"/>
    <w:rsid w:val="003D3C69"/>
    <w:rsid w:val="003D4274"/>
    <w:rsid w:val="003D4A0E"/>
    <w:rsid w:val="003D4ECA"/>
    <w:rsid w:val="003D73E8"/>
    <w:rsid w:val="003D74FF"/>
    <w:rsid w:val="003E15A9"/>
    <w:rsid w:val="003E392E"/>
    <w:rsid w:val="003E3C40"/>
    <w:rsid w:val="003E456F"/>
    <w:rsid w:val="003E46C9"/>
    <w:rsid w:val="003E4BA5"/>
    <w:rsid w:val="003E4CF4"/>
    <w:rsid w:val="003E4E55"/>
    <w:rsid w:val="003E5078"/>
    <w:rsid w:val="003E6A56"/>
    <w:rsid w:val="003E75AE"/>
    <w:rsid w:val="003F14CA"/>
    <w:rsid w:val="003F16A7"/>
    <w:rsid w:val="003F2384"/>
    <w:rsid w:val="003F23BF"/>
    <w:rsid w:val="003F27C9"/>
    <w:rsid w:val="003F33B4"/>
    <w:rsid w:val="003F3EE3"/>
    <w:rsid w:val="003F4C04"/>
    <w:rsid w:val="003F59F1"/>
    <w:rsid w:val="003F6B16"/>
    <w:rsid w:val="003F7393"/>
    <w:rsid w:val="0040111C"/>
    <w:rsid w:val="00401AEF"/>
    <w:rsid w:val="00402D34"/>
    <w:rsid w:val="0040445B"/>
    <w:rsid w:val="00404DB4"/>
    <w:rsid w:val="004066AC"/>
    <w:rsid w:val="00407192"/>
    <w:rsid w:val="00407520"/>
    <w:rsid w:val="00410920"/>
    <w:rsid w:val="00410CD6"/>
    <w:rsid w:val="00413612"/>
    <w:rsid w:val="00413860"/>
    <w:rsid w:val="004138B9"/>
    <w:rsid w:val="00414FBC"/>
    <w:rsid w:val="004158C4"/>
    <w:rsid w:val="00415AA5"/>
    <w:rsid w:val="00423337"/>
    <w:rsid w:val="004234C8"/>
    <w:rsid w:val="004243EA"/>
    <w:rsid w:val="0042570F"/>
    <w:rsid w:val="004263A2"/>
    <w:rsid w:val="004270E4"/>
    <w:rsid w:val="00427287"/>
    <w:rsid w:val="0042780C"/>
    <w:rsid w:val="00430A44"/>
    <w:rsid w:val="00430D84"/>
    <w:rsid w:val="00432A52"/>
    <w:rsid w:val="004333D5"/>
    <w:rsid w:val="004335A1"/>
    <w:rsid w:val="00435350"/>
    <w:rsid w:val="004360A7"/>
    <w:rsid w:val="00436833"/>
    <w:rsid w:val="004371BE"/>
    <w:rsid w:val="00437B18"/>
    <w:rsid w:val="00437F41"/>
    <w:rsid w:val="0044131D"/>
    <w:rsid w:val="00441356"/>
    <w:rsid w:val="0044143C"/>
    <w:rsid w:val="00442EAA"/>
    <w:rsid w:val="00443A3C"/>
    <w:rsid w:val="00443D59"/>
    <w:rsid w:val="00445023"/>
    <w:rsid w:val="00446925"/>
    <w:rsid w:val="00446BB4"/>
    <w:rsid w:val="00446D65"/>
    <w:rsid w:val="00447B8A"/>
    <w:rsid w:val="00447BFC"/>
    <w:rsid w:val="00447C8C"/>
    <w:rsid w:val="00447CBA"/>
    <w:rsid w:val="00450986"/>
    <w:rsid w:val="00453226"/>
    <w:rsid w:val="0045473A"/>
    <w:rsid w:val="00454FED"/>
    <w:rsid w:val="004550E7"/>
    <w:rsid w:val="004575BD"/>
    <w:rsid w:val="0046050C"/>
    <w:rsid w:val="0046055A"/>
    <w:rsid w:val="00460B50"/>
    <w:rsid w:val="00461F53"/>
    <w:rsid w:val="004620C1"/>
    <w:rsid w:val="0046261F"/>
    <w:rsid w:val="00463993"/>
    <w:rsid w:val="00463CEC"/>
    <w:rsid w:val="00463FF8"/>
    <w:rsid w:val="00465C97"/>
    <w:rsid w:val="004675AA"/>
    <w:rsid w:val="004675D7"/>
    <w:rsid w:val="00467AD8"/>
    <w:rsid w:val="00467D2D"/>
    <w:rsid w:val="00470221"/>
    <w:rsid w:val="00470C21"/>
    <w:rsid w:val="00471B50"/>
    <w:rsid w:val="0047236A"/>
    <w:rsid w:val="0047278C"/>
    <w:rsid w:val="004727A9"/>
    <w:rsid w:val="00473AA8"/>
    <w:rsid w:val="00473D90"/>
    <w:rsid w:val="00475142"/>
    <w:rsid w:val="00476F40"/>
    <w:rsid w:val="004774EE"/>
    <w:rsid w:val="004803F4"/>
    <w:rsid w:val="00480DC4"/>
    <w:rsid w:val="00481686"/>
    <w:rsid w:val="004819F8"/>
    <w:rsid w:val="004823FF"/>
    <w:rsid w:val="00484721"/>
    <w:rsid w:val="004854F4"/>
    <w:rsid w:val="004858EF"/>
    <w:rsid w:val="00490280"/>
    <w:rsid w:val="00490490"/>
    <w:rsid w:val="0049078A"/>
    <w:rsid w:val="00492CF4"/>
    <w:rsid w:val="00494E55"/>
    <w:rsid w:val="00495C0F"/>
    <w:rsid w:val="00496BB3"/>
    <w:rsid w:val="00496D2C"/>
    <w:rsid w:val="004A02CD"/>
    <w:rsid w:val="004A05D8"/>
    <w:rsid w:val="004A0925"/>
    <w:rsid w:val="004A0F1B"/>
    <w:rsid w:val="004A1808"/>
    <w:rsid w:val="004A336C"/>
    <w:rsid w:val="004A339D"/>
    <w:rsid w:val="004A3BD4"/>
    <w:rsid w:val="004A4ABE"/>
    <w:rsid w:val="004A669D"/>
    <w:rsid w:val="004A6A9C"/>
    <w:rsid w:val="004A754E"/>
    <w:rsid w:val="004A7F0B"/>
    <w:rsid w:val="004B088B"/>
    <w:rsid w:val="004B0E62"/>
    <w:rsid w:val="004B1125"/>
    <w:rsid w:val="004B1481"/>
    <w:rsid w:val="004B1C53"/>
    <w:rsid w:val="004B1F86"/>
    <w:rsid w:val="004B2601"/>
    <w:rsid w:val="004B35C5"/>
    <w:rsid w:val="004B3AA3"/>
    <w:rsid w:val="004B6DB2"/>
    <w:rsid w:val="004B7EFC"/>
    <w:rsid w:val="004C03A3"/>
    <w:rsid w:val="004C0D7B"/>
    <w:rsid w:val="004C110C"/>
    <w:rsid w:val="004C1557"/>
    <w:rsid w:val="004C2C81"/>
    <w:rsid w:val="004C2FE0"/>
    <w:rsid w:val="004C5745"/>
    <w:rsid w:val="004C5FD8"/>
    <w:rsid w:val="004C640F"/>
    <w:rsid w:val="004D07F6"/>
    <w:rsid w:val="004D0BF2"/>
    <w:rsid w:val="004D1B75"/>
    <w:rsid w:val="004D347B"/>
    <w:rsid w:val="004D379F"/>
    <w:rsid w:val="004D5A41"/>
    <w:rsid w:val="004D7479"/>
    <w:rsid w:val="004D7B17"/>
    <w:rsid w:val="004E15D4"/>
    <w:rsid w:val="004E2B17"/>
    <w:rsid w:val="004E2FB3"/>
    <w:rsid w:val="004E47F4"/>
    <w:rsid w:val="004E4948"/>
    <w:rsid w:val="004E5743"/>
    <w:rsid w:val="004E6C36"/>
    <w:rsid w:val="004E7908"/>
    <w:rsid w:val="004E7E8C"/>
    <w:rsid w:val="004E7E9C"/>
    <w:rsid w:val="004F1DCF"/>
    <w:rsid w:val="004F1F1C"/>
    <w:rsid w:val="004F4872"/>
    <w:rsid w:val="004F52C1"/>
    <w:rsid w:val="004F5A33"/>
    <w:rsid w:val="004F648B"/>
    <w:rsid w:val="004F67FF"/>
    <w:rsid w:val="004F6930"/>
    <w:rsid w:val="00500202"/>
    <w:rsid w:val="00500E7B"/>
    <w:rsid w:val="00500F2C"/>
    <w:rsid w:val="005036BD"/>
    <w:rsid w:val="0050525C"/>
    <w:rsid w:val="00505345"/>
    <w:rsid w:val="00506417"/>
    <w:rsid w:val="00506905"/>
    <w:rsid w:val="0050737D"/>
    <w:rsid w:val="0050761D"/>
    <w:rsid w:val="00507B2D"/>
    <w:rsid w:val="00510061"/>
    <w:rsid w:val="005110CE"/>
    <w:rsid w:val="00511CAB"/>
    <w:rsid w:val="00511F46"/>
    <w:rsid w:val="00513421"/>
    <w:rsid w:val="00513D5D"/>
    <w:rsid w:val="00514105"/>
    <w:rsid w:val="0051505A"/>
    <w:rsid w:val="00515F08"/>
    <w:rsid w:val="00517039"/>
    <w:rsid w:val="0052073C"/>
    <w:rsid w:val="00520929"/>
    <w:rsid w:val="005218DC"/>
    <w:rsid w:val="00521AB2"/>
    <w:rsid w:val="00521BE2"/>
    <w:rsid w:val="00523909"/>
    <w:rsid w:val="00524F38"/>
    <w:rsid w:val="00525543"/>
    <w:rsid w:val="00525B57"/>
    <w:rsid w:val="005262ED"/>
    <w:rsid w:val="00526870"/>
    <w:rsid w:val="00527755"/>
    <w:rsid w:val="005307A1"/>
    <w:rsid w:val="00531EEA"/>
    <w:rsid w:val="0053298D"/>
    <w:rsid w:val="0053415E"/>
    <w:rsid w:val="00534239"/>
    <w:rsid w:val="00534BD7"/>
    <w:rsid w:val="00535A2F"/>
    <w:rsid w:val="00536CC4"/>
    <w:rsid w:val="00537DAC"/>
    <w:rsid w:val="00540D04"/>
    <w:rsid w:val="00540E6B"/>
    <w:rsid w:val="00541530"/>
    <w:rsid w:val="005416DF"/>
    <w:rsid w:val="00541EC0"/>
    <w:rsid w:val="005420A6"/>
    <w:rsid w:val="0054239A"/>
    <w:rsid w:val="00542D9F"/>
    <w:rsid w:val="00543FB3"/>
    <w:rsid w:val="005441F9"/>
    <w:rsid w:val="00544CB6"/>
    <w:rsid w:val="005465B1"/>
    <w:rsid w:val="005466B1"/>
    <w:rsid w:val="0055091A"/>
    <w:rsid w:val="00551191"/>
    <w:rsid w:val="00551B4C"/>
    <w:rsid w:val="0055273A"/>
    <w:rsid w:val="005529A4"/>
    <w:rsid w:val="00553DA9"/>
    <w:rsid w:val="00553E92"/>
    <w:rsid w:val="00553EBB"/>
    <w:rsid w:val="0055491F"/>
    <w:rsid w:val="005551FA"/>
    <w:rsid w:val="00557950"/>
    <w:rsid w:val="005615C5"/>
    <w:rsid w:val="00563563"/>
    <w:rsid w:val="005635C7"/>
    <w:rsid w:val="00565ECF"/>
    <w:rsid w:val="00567320"/>
    <w:rsid w:val="00567CE9"/>
    <w:rsid w:val="005706E1"/>
    <w:rsid w:val="005713AE"/>
    <w:rsid w:val="005715F5"/>
    <w:rsid w:val="00572180"/>
    <w:rsid w:val="00573FBB"/>
    <w:rsid w:val="00580287"/>
    <w:rsid w:val="00581F16"/>
    <w:rsid w:val="00582A71"/>
    <w:rsid w:val="0058328B"/>
    <w:rsid w:val="00583295"/>
    <w:rsid w:val="005833D6"/>
    <w:rsid w:val="005838C8"/>
    <w:rsid w:val="00585916"/>
    <w:rsid w:val="0058602C"/>
    <w:rsid w:val="005866C1"/>
    <w:rsid w:val="00586D17"/>
    <w:rsid w:val="00586DE4"/>
    <w:rsid w:val="00587907"/>
    <w:rsid w:val="00587DF5"/>
    <w:rsid w:val="00587E76"/>
    <w:rsid w:val="00590AA5"/>
    <w:rsid w:val="0059295E"/>
    <w:rsid w:val="00592C1C"/>
    <w:rsid w:val="00593E81"/>
    <w:rsid w:val="00595362"/>
    <w:rsid w:val="005956DA"/>
    <w:rsid w:val="00595E5D"/>
    <w:rsid w:val="00597420"/>
    <w:rsid w:val="005A01BE"/>
    <w:rsid w:val="005A2D13"/>
    <w:rsid w:val="005A4532"/>
    <w:rsid w:val="005A5D9D"/>
    <w:rsid w:val="005A6579"/>
    <w:rsid w:val="005A7093"/>
    <w:rsid w:val="005A77FE"/>
    <w:rsid w:val="005B1E30"/>
    <w:rsid w:val="005B1E57"/>
    <w:rsid w:val="005B3AB3"/>
    <w:rsid w:val="005B3F0A"/>
    <w:rsid w:val="005B3F93"/>
    <w:rsid w:val="005B43D7"/>
    <w:rsid w:val="005B4E5F"/>
    <w:rsid w:val="005B520F"/>
    <w:rsid w:val="005B5871"/>
    <w:rsid w:val="005C0BF9"/>
    <w:rsid w:val="005C1542"/>
    <w:rsid w:val="005C2199"/>
    <w:rsid w:val="005C241D"/>
    <w:rsid w:val="005C2440"/>
    <w:rsid w:val="005C6095"/>
    <w:rsid w:val="005C7839"/>
    <w:rsid w:val="005D1524"/>
    <w:rsid w:val="005D1772"/>
    <w:rsid w:val="005D1A59"/>
    <w:rsid w:val="005D22EF"/>
    <w:rsid w:val="005D3AD8"/>
    <w:rsid w:val="005D3BA6"/>
    <w:rsid w:val="005D553B"/>
    <w:rsid w:val="005D612D"/>
    <w:rsid w:val="005D6AAB"/>
    <w:rsid w:val="005D78F5"/>
    <w:rsid w:val="005D7DE7"/>
    <w:rsid w:val="005E05F8"/>
    <w:rsid w:val="005E3A24"/>
    <w:rsid w:val="005E40F2"/>
    <w:rsid w:val="005E4B9C"/>
    <w:rsid w:val="005E5827"/>
    <w:rsid w:val="005E7B2B"/>
    <w:rsid w:val="005F255D"/>
    <w:rsid w:val="005F57BE"/>
    <w:rsid w:val="0060008B"/>
    <w:rsid w:val="006003BD"/>
    <w:rsid w:val="006007BC"/>
    <w:rsid w:val="00601AC6"/>
    <w:rsid w:val="00604281"/>
    <w:rsid w:val="006056C0"/>
    <w:rsid w:val="00606A28"/>
    <w:rsid w:val="00606B0F"/>
    <w:rsid w:val="00607474"/>
    <w:rsid w:val="0060798C"/>
    <w:rsid w:val="00607E81"/>
    <w:rsid w:val="00610EE3"/>
    <w:rsid w:val="006115D0"/>
    <w:rsid w:val="00612C60"/>
    <w:rsid w:val="00613B32"/>
    <w:rsid w:val="00614AEA"/>
    <w:rsid w:val="00614CAC"/>
    <w:rsid w:val="00615C0D"/>
    <w:rsid w:val="006165B3"/>
    <w:rsid w:val="00616DA2"/>
    <w:rsid w:val="00620330"/>
    <w:rsid w:val="00620383"/>
    <w:rsid w:val="00620E59"/>
    <w:rsid w:val="00621BB2"/>
    <w:rsid w:val="00622F9C"/>
    <w:rsid w:val="0062326F"/>
    <w:rsid w:val="0062327D"/>
    <w:rsid w:val="00623B03"/>
    <w:rsid w:val="00623DE0"/>
    <w:rsid w:val="006247E2"/>
    <w:rsid w:val="0062556B"/>
    <w:rsid w:val="00625D4C"/>
    <w:rsid w:val="00632B3C"/>
    <w:rsid w:val="006338F8"/>
    <w:rsid w:val="00634F49"/>
    <w:rsid w:val="00636E8D"/>
    <w:rsid w:val="00637125"/>
    <w:rsid w:val="0063768C"/>
    <w:rsid w:val="00641420"/>
    <w:rsid w:val="00645EC4"/>
    <w:rsid w:val="00650177"/>
    <w:rsid w:val="00652C00"/>
    <w:rsid w:val="00653007"/>
    <w:rsid w:val="00654D24"/>
    <w:rsid w:val="0065573E"/>
    <w:rsid w:val="00655D4D"/>
    <w:rsid w:val="006565C5"/>
    <w:rsid w:val="00656960"/>
    <w:rsid w:val="00657AD6"/>
    <w:rsid w:val="0066316C"/>
    <w:rsid w:val="006653F9"/>
    <w:rsid w:val="00666197"/>
    <w:rsid w:val="006672C0"/>
    <w:rsid w:val="00667865"/>
    <w:rsid w:val="00670A38"/>
    <w:rsid w:val="00670FA4"/>
    <w:rsid w:val="00671073"/>
    <w:rsid w:val="00672078"/>
    <w:rsid w:val="00673647"/>
    <w:rsid w:val="006752FE"/>
    <w:rsid w:val="00676FC2"/>
    <w:rsid w:val="0067700C"/>
    <w:rsid w:val="00677045"/>
    <w:rsid w:val="006801DE"/>
    <w:rsid w:val="00681236"/>
    <w:rsid w:val="00684F0E"/>
    <w:rsid w:val="00685098"/>
    <w:rsid w:val="006853E2"/>
    <w:rsid w:val="00686091"/>
    <w:rsid w:val="0068647B"/>
    <w:rsid w:val="00686631"/>
    <w:rsid w:val="0068789B"/>
    <w:rsid w:val="00690963"/>
    <w:rsid w:val="006921AA"/>
    <w:rsid w:val="006934DB"/>
    <w:rsid w:val="00693B0E"/>
    <w:rsid w:val="00695251"/>
    <w:rsid w:val="00695923"/>
    <w:rsid w:val="00695E0E"/>
    <w:rsid w:val="00697AE4"/>
    <w:rsid w:val="006A0527"/>
    <w:rsid w:val="006A0658"/>
    <w:rsid w:val="006A0B63"/>
    <w:rsid w:val="006A0E01"/>
    <w:rsid w:val="006A0F29"/>
    <w:rsid w:val="006A3025"/>
    <w:rsid w:val="006A354F"/>
    <w:rsid w:val="006A7050"/>
    <w:rsid w:val="006A7F03"/>
    <w:rsid w:val="006B0528"/>
    <w:rsid w:val="006B0626"/>
    <w:rsid w:val="006B0A6F"/>
    <w:rsid w:val="006B2CD0"/>
    <w:rsid w:val="006B3078"/>
    <w:rsid w:val="006B3EB7"/>
    <w:rsid w:val="006B4ECE"/>
    <w:rsid w:val="006B595D"/>
    <w:rsid w:val="006B5E97"/>
    <w:rsid w:val="006B622D"/>
    <w:rsid w:val="006B6C4F"/>
    <w:rsid w:val="006B71F9"/>
    <w:rsid w:val="006C02AA"/>
    <w:rsid w:val="006C0610"/>
    <w:rsid w:val="006C0E5C"/>
    <w:rsid w:val="006C27BB"/>
    <w:rsid w:val="006C2E4D"/>
    <w:rsid w:val="006C3440"/>
    <w:rsid w:val="006C38D6"/>
    <w:rsid w:val="006C4A56"/>
    <w:rsid w:val="006C5435"/>
    <w:rsid w:val="006C6859"/>
    <w:rsid w:val="006C7907"/>
    <w:rsid w:val="006C7B19"/>
    <w:rsid w:val="006C7D83"/>
    <w:rsid w:val="006D0C59"/>
    <w:rsid w:val="006D1AA4"/>
    <w:rsid w:val="006D1EEA"/>
    <w:rsid w:val="006D202B"/>
    <w:rsid w:val="006D3B87"/>
    <w:rsid w:val="006D454A"/>
    <w:rsid w:val="006D4B37"/>
    <w:rsid w:val="006D5245"/>
    <w:rsid w:val="006D5A9F"/>
    <w:rsid w:val="006E06AF"/>
    <w:rsid w:val="006E087E"/>
    <w:rsid w:val="006E16BC"/>
    <w:rsid w:val="006E1CC4"/>
    <w:rsid w:val="006E2090"/>
    <w:rsid w:val="006E525E"/>
    <w:rsid w:val="006E5CA1"/>
    <w:rsid w:val="006E6D3D"/>
    <w:rsid w:val="006E7094"/>
    <w:rsid w:val="006F20E9"/>
    <w:rsid w:val="006F2E56"/>
    <w:rsid w:val="006F45C1"/>
    <w:rsid w:val="006F462B"/>
    <w:rsid w:val="006F47F0"/>
    <w:rsid w:val="006F4EF2"/>
    <w:rsid w:val="006F4EFF"/>
    <w:rsid w:val="006F5347"/>
    <w:rsid w:val="006F6A91"/>
    <w:rsid w:val="006F7654"/>
    <w:rsid w:val="006F7BBF"/>
    <w:rsid w:val="006F7BE9"/>
    <w:rsid w:val="007007C7"/>
    <w:rsid w:val="00700ED6"/>
    <w:rsid w:val="007022A3"/>
    <w:rsid w:val="007031B7"/>
    <w:rsid w:val="007040F7"/>
    <w:rsid w:val="00704653"/>
    <w:rsid w:val="007066E3"/>
    <w:rsid w:val="007068E4"/>
    <w:rsid w:val="00707CDD"/>
    <w:rsid w:val="00707F5C"/>
    <w:rsid w:val="00710C6C"/>
    <w:rsid w:val="00710EC8"/>
    <w:rsid w:val="00710F3F"/>
    <w:rsid w:val="007113CE"/>
    <w:rsid w:val="00712080"/>
    <w:rsid w:val="00714322"/>
    <w:rsid w:val="0071589E"/>
    <w:rsid w:val="00716681"/>
    <w:rsid w:val="00717A4B"/>
    <w:rsid w:val="00721480"/>
    <w:rsid w:val="0072246F"/>
    <w:rsid w:val="00722CFC"/>
    <w:rsid w:val="007233F9"/>
    <w:rsid w:val="0072453D"/>
    <w:rsid w:val="00724987"/>
    <w:rsid w:val="00725575"/>
    <w:rsid w:val="00725955"/>
    <w:rsid w:val="00726F7D"/>
    <w:rsid w:val="00730CC4"/>
    <w:rsid w:val="0073256C"/>
    <w:rsid w:val="00732E75"/>
    <w:rsid w:val="00733650"/>
    <w:rsid w:val="00733E29"/>
    <w:rsid w:val="00734ED6"/>
    <w:rsid w:val="00735B13"/>
    <w:rsid w:val="007365DB"/>
    <w:rsid w:val="00736C13"/>
    <w:rsid w:val="0073709D"/>
    <w:rsid w:val="007404B9"/>
    <w:rsid w:val="00742684"/>
    <w:rsid w:val="00742E0B"/>
    <w:rsid w:val="00750471"/>
    <w:rsid w:val="0075246C"/>
    <w:rsid w:val="007537AC"/>
    <w:rsid w:val="007539E9"/>
    <w:rsid w:val="00754300"/>
    <w:rsid w:val="0075452F"/>
    <w:rsid w:val="007560B6"/>
    <w:rsid w:val="00757A22"/>
    <w:rsid w:val="00760099"/>
    <w:rsid w:val="007616CF"/>
    <w:rsid w:val="00761E09"/>
    <w:rsid w:val="007636E7"/>
    <w:rsid w:val="00763D8A"/>
    <w:rsid w:val="007658EA"/>
    <w:rsid w:val="00765EE7"/>
    <w:rsid w:val="007662A2"/>
    <w:rsid w:val="007723B3"/>
    <w:rsid w:val="00772FDF"/>
    <w:rsid w:val="00773863"/>
    <w:rsid w:val="00775BDB"/>
    <w:rsid w:val="007761BB"/>
    <w:rsid w:val="00776F7B"/>
    <w:rsid w:val="007776CF"/>
    <w:rsid w:val="00780F92"/>
    <w:rsid w:val="00781116"/>
    <w:rsid w:val="007826DF"/>
    <w:rsid w:val="007866EF"/>
    <w:rsid w:val="00787362"/>
    <w:rsid w:val="007912C1"/>
    <w:rsid w:val="00794FF5"/>
    <w:rsid w:val="00795612"/>
    <w:rsid w:val="00795FBD"/>
    <w:rsid w:val="0079772E"/>
    <w:rsid w:val="007A11B4"/>
    <w:rsid w:val="007A1A95"/>
    <w:rsid w:val="007A4208"/>
    <w:rsid w:val="007A4D81"/>
    <w:rsid w:val="007A5119"/>
    <w:rsid w:val="007A588F"/>
    <w:rsid w:val="007A617A"/>
    <w:rsid w:val="007A65DF"/>
    <w:rsid w:val="007A7BC2"/>
    <w:rsid w:val="007A7DAB"/>
    <w:rsid w:val="007B3095"/>
    <w:rsid w:val="007B30F9"/>
    <w:rsid w:val="007B3AE0"/>
    <w:rsid w:val="007B40E6"/>
    <w:rsid w:val="007B413B"/>
    <w:rsid w:val="007B46E6"/>
    <w:rsid w:val="007B4A04"/>
    <w:rsid w:val="007B4E2A"/>
    <w:rsid w:val="007B5224"/>
    <w:rsid w:val="007B5256"/>
    <w:rsid w:val="007B52F2"/>
    <w:rsid w:val="007B5BBA"/>
    <w:rsid w:val="007B6965"/>
    <w:rsid w:val="007C05DF"/>
    <w:rsid w:val="007C15A1"/>
    <w:rsid w:val="007C2EAB"/>
    <w:rsid w:val="007C47C8"/>
    <w:rsid w:val="007C5359"/>
    <w:rsid w:val="007C59E1"/>
    <w:rsid w:val="007C5A3D"/>
    <w:rsid w:val="007C5B7B"/>
    <w:rsid w:val="007C6B0B"/>
    <w:rsid w:val="007C6EEF"/>
    <w:rsid w:val="007C6F33"/>
    <w:rsid w:val="007C7566"/>
    <w:rsid w:val="007C7BB2"/>
    <w:rsid w:val="007D370D"/>
    <w:rsid w:val="007D53CD"/>
    <w:rsid w:val="007D553E"/>
    <w:rsid w:val="007D5A00"/>
    <w:rsid w:val="007D5A46"/>
    <w:rsid w:val="007D5B29"/>
    <w:rsid w:val="007D639B"/>
    <w:rsid w:val="007D6491"/>
    <w:rsid w:val="007D656C"/>
    <w:rsid w:val="007D6663"/>
    <w:rsid w:val="007E1534"/>
    <w:rsid w:val="007E1A16"/>
    <w:rsid w:val="007E2121"/>
    <w:rsid w:val="007E2619"/>
    <w:rsid w:val="007E29C3"/>
    <w:rsid w:val="007E31EC"/>
    <w:rsid w:val="007E57B7"/>
    <w:rsid w:val="007E5DBE"/>
    <w:rsid w:val="007E6492"/>
    <w:rsid w:val="007F0198"/>
    <w:rsid w:val="007F148B"/>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103"/>
    <w:rsid w:val="00827FD2"/>
    <w:rsid w:val="00830261"/>
    <w:rsid w:val="00830B27"/>
    <w:rsid w:val="00831156"/>
    <w:rsid w:val="00831D7D"/>
    <w:rsid w:val="00831F57"/>
    <w:rsid w:val="008323FE"/>
    <w:rsid w:val="00832905"/>
    <w:rsid w:val="00832F72"/>
    <w:rsid w:val="00834496"/>
    <w:rsid w:val="0083518A"/>
    <w:rsid w:val="00835333"/>
    <w:rsid w:val="00835C18"/>
    <w:rsid w:val="00840A18"/>
    <w:rsid w:val="00840C51"/>
    <w:rsid w:val="00840D7B"/>
    <w:rsid w:val="008416C1"/>
    <w:rsid w:val="00842FC7"/>
    <w:rsid w:val="00843E3C"/>
    <w:rsid w:val="008442BD"/>
    <w:rsid w:val="00844AD4"/>
    <w:rsid w:val="00844C44"/>
    <w:rsid w:val="00847358"/>
    <w:rsid w:val="00852A88"/>
    <w:rsid w:val="008532A2"/>
    <w:rsid w:val="008543A5"/>
    <w:rsid w:val="008558D7"/>
    <w:rsid w:val="00855AD0"/>
    <w:rsid w:val="0085604B"/>
    <w:rsid w:val="00856DB5"/>
    <w:rsid w:val="00857634"/>
    <w:rsid w:val="008578E4"/>
    <w:rsid w:val="00857CA1"/>
    <w:rsid w:val="00857D61"/>
    <w:rsid w:val="008613AE"/>
    <w:rsid w:val="00862402"/>
    <w:rsid w:val="00862EC0"/>
    <w:rsid w:val="00863C30"/>
    <w:rsid w:val="00863F05"/>
    <w:rsid w:val="00865E33"/>
    <w:rsid w:val="008666FB"/>
    <w:rsid w:val="00867860"/>
    <w:rsid w:val="0086799E"/>
    <w:rsid w:val="00870B23"/>
    <w:rsid w:val="00871EDE"/>
    <w:rsid w:val="00874386"/>
    <w:rsid w:val="00875E44"/>
    <w:rsid w:val="008762B5"/>
    <w:rsid w:val="008777FF"/>
    <w:rsid w:val="008803F3"/>
    <w:rsid w:val="008815FD"/>
    <w:rsid w:val="0088253F"/>
    <w:rsid w:val="008843B5"/>
    <w:rsid w:val="008856AB"/>
    <w:rsid w:val="00885961"/>
    <w:rsid w:val="00886EB2"/>
    <w:rsid w:val="0088756D"/>
    <w:rsid w:val="008902EE"/>
    <w:rsid w:val="008905A5"/>
    <w:rsid w:val="00891E81"/>
    <w:rsid w:val="008924AB"/>
    <w:rsid w:val="008945ED"/>
    <w:rsid w:val="00897FAA"/>
    <w:rsid w:val="008A15AF"/>
    <w:rsid w:val="008A262A"/>
    <w:rsid w:val="008A2C85"/>
    <w:rsid w:val="008A36D9"/>
    <w:rsid w:val="008A395E"/>
    <w:rsid w:val="008A3FF4"/>
    <w:rsid w:val="008A4083"/>
    <w:rsid w:val="008A4507"/>
    <w:rsid w:val="008A4849"/>
    <w:rsid w:val="008A5555"/>
    <w:rsid w:val="008A5A50"/>
    <w:rsid w:val="008A5AAA"/>
    <w:rsid w:val="008A66A8"/>
    <w:rsid w:val="008A6DA2"/>
    <w:rsid w:val="008A76AF"/>
    <w:rsid w:val="008B2EDC"/>
    <w:rsid w:val="008B4030"/>
    <w:rsid w:val="008B7981"/>
    <w:rsid w:val="008C0EF2"/>
    <w:rsid w:val="008C20E5"/>
    <w:rsid w:val="008C2BF7"/>
    <w:rsid w:val="008C40B7"/>
    <w:rsid w:val="008C554D"/>
    <w:rsid w:val="008C5B3A"/>
    <w:rsid w:val="008C6167"/>
    <w:rsid w:val="008C66F4"/>
    <w:rsid w:val="008C783A"/>
    <w:rsid w:val="008C786F"/>
    <w:rsid w:val="008D0C2A"/>
    <w:rsid w:val="008D1DA4"/>
    <w:rsid w:val="008D1FAD"/>
    <w:rsid w:val="008D26CF"/>
    <w:rsid w:val="008D3939"/>
    <w:rsid w:val="008D41F8"/>
    <w:rsid w:val="008D5A15"/>
    <w:rsid w:val="008D5BF6"/>
    <w:rsid w:val="008D76F8"/>
    <w:rsid w:val="008D7810"/>
    <w:rsid w:val="008E0020"/>
    <w:rsid w:val="008E144C"/>
    <w:rsid w:val="008E14ED"/>
    <w:rsid w:val="008E1C2C"/>
    <w:rsid w:val="008E31F2"/>
    <w:rsid w:val="008E398F"/>
    <w:rsid w:val="008E39B1"/>
    <w:rsid w:val="008E7C50"/>
    <w:rsid w:val="008F0D6F"/>
    <w:rsid w:val="008F0FDD"/>
    <w:rsid w:val="008F1293"/>
    <w:rsid w:val="008F12AA"/>
    <w:rsid w:val="008F15B9"/>
    <w:rsid w:val="008F2315"/>
    <w:rsid w:val="008F3847"/>
    <w:rsid w:val="008F39D6"/>
    <w:rsid w:val="008F47A8"/>
    <w:rsid w:val="008F5529"/>
    <w:rsid w:val="008F5C6C"/>
    <w:rsid w:val="00901039"/>
    <w:rsid w:val="009019A8"/>
    <w:rsid w:val="00901D7E"/>
    <w:rsid w:val="00901F99"/>
    <w:rsid w:val="00903350"/>
    <w:rsid w:val="00904EAF"/>
    <w:rsid w:val="0090523B"/>
    <w:rsid w:val="00905ECE"/>
    <w:rsid w:val="00906B11"/>
    <w:rsid w:val="00911B9F"/>
    <w:rsid w:val="00911C6F"/>
    <w:rsid w:val="009122BE"/>
    <w:rsid w:val="00912DDF"/>
    <w:rsid w:val="009159CD"/>
    <w:rsid w:val="00916544"/>
    <w:rsid w:val="00920E1F"/>
    <w:rsid w:val="009210E3"/>
    <w:rsid w:val="00921301"/>
    <w:rsid w:val="00922475"/>
    <w:rsid w:val="009241CA"/>
    <w:rsid w:val="009242F2"/>
    <w:rsid w:val="00924D6E"/>
    <w:rsid w:val="00931C55"/>
    <w:rsid w:val="00931F91"/>
    <w:rsid w:val="0093225F"/>
    <w:rsid w:val="00932F7D"/>
    <w:rsid w:val="009330BA"/>
    <w:rsid w:val="009357A8"/>
    <w:rsid w:val="009378BE"/>
    <w:rsid w:val="00940116"/>
    <w:rsid w:val="0094056A"/>
    <w:rsid w:val="00941D53"/>
    <w:rsid w:val="00942023"/>
    <w:rsid w:val="00942637"/>
    <w:rsid w:val="0094285F"/>
    <w:rsid w:val="0094636B"/>
    <w:rsid w:val="00947101"/>
    <w:rsid w:val="009501A1"/>
    <w:rsid w:val="00951824"/>
    <w:rsid w:val="00952378"/>
    <w:rsid w:val="00952628"/>
    <w:rsid w:val="00953D8A"/>
    <w:rsid w:val="00955882"/>
    <w:rsid w:val="0095747A"/>
    <w:rsid w:val="00960BB2"/>
    <w:rsid w:val="00961297"/>
    <w:rsid w:val="0096215E"/>
    <w:rsid w:val="00962CC3"/>
    <w:rsid w:val="009633F1"/>
    <w:rsid w:val="00964DF0"/>
    <w:rsid w:val="00965A6E"/>
    <w:rsid w:val="00966542"/>
    <w:rsid w:val="00966E45"/>
    <w:rsid w:val="009671A1"/>
    <w:rsid w:val="009673BE"/>
    <w:rsid w:val="00967DE1"/>
    <w:rsid w:val="00970E21"/>
    <w:rsid w:val="00970EAC"/>
    <w:rsid w:val="0097282A"/>
    <w:rsid w:val="009732BC"/>
    <w:rsid w:val="009735BD"/>
    <w:rsid w:val="00973955"/>
    <w:rsid w:val="009741AC"/>
    <w:rsid w:val="00974628"/>
    <w:rsid w:val="00975825"/>
    <w:rsid w:val="00975E12"/>
    <w:rsid w:val="009808D3"/>
    <w:rsid w:val="00981412"/>
    <w:rsid w:val="0098182F"/>
    <w:rsid w:val="0098298D"/>
    <w:rsid w:val="0098397B"/>
    <w:rsid w:val="00984F7A"/>
    <w:rsid w:val="009867AD"/>
    <w:rsid w:val="00987F91"/>
    <w:rsid w:val="0099243D"/>
    <w:rsid w:val="00992A0E"/>
    <w:rsid w:val="00992E58"/>
    <w:rsid w:val="009963D3"/>
    <w:rsid w:val="009A0B86"/>
    <w:rsid w:val="009A261A"/>
    <w:rsid w:val="009A2FB5"/>
    <w:rsid w:val="009A37E5"/>
    <w:rsid w:val="009A41F7"/>
    <w:rsid w:val="009A4392"/>
    <w:rsid w:val="009A78C7"/>
    <w:rsid w:val="009B0250"/>
    <w:rsid w:val="009B0934"/>
    <w:rsid w:val="009B30E0"/>
    <w:rsid w:val="009B3656"/>
    <w:rsid w:val="009B4106"/>
    <w:rsid w:val="009B4FF5"/>
    <w:rsid w:val="009B559B"/>
    <w:rsid w:val="009B614A"/>
    <w:rsid w:val="009B6236"/>
    <w:rsid w:val="009B79D6"/>
    <w:rsid w:val="009B7AEE"/>
    <w:rsid w:val="009B7FBA"/>
    <w:rsid w:val="009C0793"/>
    <w:rsid w:val="009C0E0F"/>
    <w:rsid w:val="009C109E"/>
    <w:rsid w:val="009C1980"/>
    <w:rsid w:val="009C27A5"/>
    <w:rsid w:val="009C376E"/>
    <w:rsid w:val="009C41A9"/>
    <w:rsid w:val="009C69AE"/>
    <w:rsid w:val="009D11BA"/>
    <w:rsid w:val="009D1AA0"/>
    <w:rsid w:val="009D1B45"/>
    <w:rsid w:val="009D5DA4"/>
    <w:rsid w:val="009E03DC"/>
    <w:rsid w:val="009E1548"/>
    <w:rsid w:val="009E2710"/>
    <w:rsid w:val="009E32C2"/>
    <w:rsid w:val="009E42EC"/>
    <w:rsid w:val="009E6101"/>
    <w:rsid w:val="009E64B3"/>
    <w:rsid w:val="009E6607"/>
    <w:rsid w:val="009E790F"/>
    <w:rsid w:val="009F1905"/>
    <w:rsid w:val="009F1970"/>
    <w:rsid w:val="009F2010"/>
    <w:rsid w:val="009F21C4"/>
    <w:rsid w:val="009F23C7"/>
    <w:rsid w:val="009F2C44"/>
    <w:rsid w:val="009F3075"/>
    <w:rsid w:val="009F314D"/>
    <w:rsid w:val="009F4808"/>
    <w:rsid w:val="009F6162"/>
    <w:rsid w:val="009F6251"/>
    <w:rsid w:val="009F67BE"/>
    <w:rsid w:val="009F70CC"/>
    <w:rsid w:val="00A0259A"/>
    <w:rsid w:val="00A03005"/>
    <w:rsid w:val="00A0466A"/>
    <w:rsid w:val="00A04F21"/>
    <w:rsid w:val="00A05D86"/>
    <w:rsid w:val="00A11E3B"/>
    <w:rsid w:val="00A12C6E"/>
    <w:rsid w:val="00A150D4"/>
    <w:rsid w:val="00A161CA"/>
    <w:rsid w:val="00A1697C"/>
    <w:rsid w:val="00A2011D"/>
    <w:rsid w:val="00A20193"/>
    <w:rsid w:val="00A20490"/>
    <w:rsid w:val="00A209CF"/>
    <w:rsid w:val="00A20E99"/>
    <w:rsid w:val="00A215CC"/>
    <w:rsid w:val="00A21C9D"/>
    <w:rsid w:val="00A221F5"/>
    <w:rsid w:val="00A2314E"/>
    <w:rsid w:val="00A2334B"/>
    <w:rsid w:val="00A237F8"/>
    <w:rsid w:val="00A24C8C"/>
    <w:rsid w:val="00A2537F"/>
    <w:rsid w:val="00A27EBA"/>
    <w:rsid w:val="00A30B55"/>
    <w:rsid w:val="00A32CB0"/>
    <w:rsid w:val="00A33B15"/>
    <w:rsid w:val="00A33C8B"/>
    <w:rsid w:val="00A34D86"/>
    <w:rsid w:val="00A353A2"/>
    <w:rsid w:val="00A35D36"/>
    <w:rsid w:val="00A375DE"/>
    <w:rsid w:val="00A40612"/>
    <w:rsid w:val="00A423A5"/>
    <w:rsid w:val="00A42A81"/>
    <w:rsid w:val="00A43503"/>
    <w:rsid w:val="00A43F4F"/>
    <w:rsid w:val="00A44021"/>
    <w:rsid w:val="00A443B9"/>
    <w:rsid w:val="00A47BFA"/>
    <w:rsid w:val="00A501CD"/>
    <w:rsid w:val="00A50D48"/>
    <w:rsid w:val="00A524C5"/>
    <w:rsid w:val="00A5303F"/>
    <w:rsid w:val="00A533CD"/>
    <w:rsid w:val="00A55539"/>
    <w:rsid w:val="00A55A70"/>
    <w:rsid w:val="00A568EF"/>
    <w:rsid w:val="00A5707B"/>
    <w:rsid w:val="00A6059F"/>
    <w:rsid w:val="00A61B2E"/>
    <w:rsid w:val="00A6262F"/>
    <w:rsid w:val="00A63B83"/>
    <w:rsid w:val="00A63C5F"/>
    <w:rsid w:val="00A6487C"/>
    <w:rsid w:val="00A64E13"/>
    <w:rsid w:val="00A653DA"/>
    <w:rsid w:val="00A655C7"/>
    <w:rsid w:val="00A666FB"/>
    <w:rsid w:val="00A6673B"/>
    <w:rsid w:val="00A667A2"/>
    <w:rsid w:val="00A66BA5"/>
    <w:rsid w:val="00A67006"/>
    <w:rsid w:val="00A712AB"/>
    <w:rsid w:val="00A7245D"/>
    <w:rsid w:val="00A75751"/>
    <w:rsid w:val="00A75F5D"/>
    <w:rsid w:val="00A7764F"/>
    <w:rsid w:val="00A779D9"/>
    <w:rsid w:val="00A80E98"/>
    <w:rsid w:val="00A81B1F"/>
    <w:rsid w:val="00A8215B"/>
    <w:rsid w:val="00A84CB9"/>
    <w:rsid w:val="00A8513C"/>
    <w:rsid w:val="00A868C6"/>
    <w:rsid w:val="00A873F0"/>
    <w:rsid w:val="00A9062A"/>
    <w:rsid w:val="00A92040"/>
    <w:rsid w:val="00A92B67"/>
    <w:rsid w:val="00A941BA"/>
    <w:rsid w:val="00A94F8D"/>
    <w:rsid w:val="00A96345"/>
    <w:rsid w:val="00A9700B"/>
    <w:rsid w:val="00A9797D"/>
    <w:rsid w:val="00A97C43"/>
    <w:rsid w:val="00A97CE7"/>
    <w:rsid w:val="00AA067D"/>
    <w:rsid w:val="00AA135F"/>
    <w:rsid w:val="00AA274C"/>
    <w:rsid w:val="00AA2ACA"/>
    <w:rsid w:val="00AA39AF"/>
    <w:rsid w:val="00AA3B6D"/>
    <w:rsid w:val="00AA3F39"/>
    <w:rsid w:val="00AA4061"/>
    <w:rsid w:val="00AA4579"/>
    <w:rsid w:val="00AA49C9"/>
    <w:rsid w:val="00AA4C33"/>
    <w:rsid w:val="00AA4FE5"/>
    <w:rsid w:val="00AA634A"/>
    <w:rsid w:val="00AA7103"/>
    <w:rsid w:val="00AA7602"/>
    <w:rsid w:val="00AB09EE"/>
    <w:rsid w:val="00AB1AC6"/>
    <w:rsid w:val="00AB2D1C"/>
    <w:rsid w:val="00AB39B9"/>
    <w:rsid w:val="00AB39BC"/>
    <w:rsid w:val="00AB3ADE"/>
    <w:rsid w:val="00AB3D79"/>
    <w:rsid w:val="00AB6C36"/>
    <w:rsid w:val="00AB7FD9"/>
    <w:rsid w:val="00AC01D3"/>
    <w:rsid w:val="00AC0739"/>
    <w:rsid w:val="00AC0CBC"/>
    <w:rsid w:val="00AC0F99"/>
    <w:rsid w:val="00AC2C71"/>
    <w:rsid w:val="00AC5485"/>
    <w:rsid w:val="00AC570E"/>
    <w:rsid w:val="00AC5F98"/>
    <w:rsid w:val="00AC5FE8"/>
    <w:rsid w:val="00AD0400"/>
    <w:rsid w:val="00AD3379"/>
    <w:rsid w:val="00AD3531"/>
    <w:rsid w:val="00AD3E6C"/>
    <w:rsid w:val="00AD7936"/>
    <w:rsid w:val="00AE0953"/>
    <w:rsid w:val="00AE0AF1"/>
    <w:rsid w:val="00AE14FE"/>
    <w:rsid w:val="00AE1DD5"/>
    <w:rsid w:val="00AE27AC"/>
    <w:rsid w:val="00AE31CC"/>
    <w:rsid w:val="00AE666F"/>
    <w:rsid w:val="00AE6ED5"/>
    <w:rsid w:val="00AE7773"/>
    <w:rsid w:val="00AF066F"/>
    <w:rsid w:val="00AF2286"/>
    <w:rsid w:val="00AF3949"/>
    <w:rsid w:val="00AF47B0"/>
    <w:rsid w:val="00AF4D5A"/>
    <w:rsid w:val="00AF589D"/>
    <w:rsid w:val="00AF62DA"/>
    <w:rsid w:val="00AF793D"/>
    <w:rsid w:val="00AF79F3"/>
    <w:rsid w:val="00B04268"/>
    <w:rsid w:val="00B04DAE"/>
    <w:rsid w:val="00B04F44"/>
    <w:rsid w:val="00B0530A"/>
    <w:rsid w:val="00B057A0"/>
    <w:rsid w:val="00B057EA"/>
    <w:rsid w:val="00B06586"/>
    <w:rsid w:val="00B06F9A"/>
    <w:rsid w:val="00B074CF"/>
    <w:rsid w:val="00B07CA4"/>
    <w:rsid w:val="00B110E0"/>
    <w:rsid w:val="00B11468"/>
    <w:rsid w:val="00B12142"/>
    <w:rsid w:val="00B13208"/>
    <w:rsid w:val="00B14125"/>
    <w:rsid w:val="00B162E2"/>
    <w:rsid w:val="00B164AE"/>
    <w:rsid w:val="00B20539"/>
    <w:rsid w:val="00B2053F"/>
    <w:rsid w:val="00B2080C"/>
    <w:rsid w:val="00B20AD6"/>
    <w:rsid w:val="00B21084"/>
    <w:rsid w:val="00B21F10"/>
    <w:rsid w:val="00B22D4E"/>
    <w:rsid w:val="00B23021"/>
    <w:rsid w:val="00B23246"/>
    <w:rsid w:val="00B23516"/>
    <w:rsid w:val="00B236C9"/>
    <w:rsid w:val="00B247B4"/>
    <w:rsid w:val="00B30C65"/>
    <w:rsid w:val="00B32173"/>
    <w:rsid w:val="00B321FE"/>
    <w:rsid w:val="00B32516"/>
    <w:rsid w:val="00B33320"/>
    <w:rsid w:val="00B359D7"/>
    <w:rsid w:val="00B36311"/>
    <w:rsid w:val="00B368B7"/>
    <w:rsid w:val="00B40761"/>
    <w:rsid w:val="00B40A9A"/>
    <w:rsid w:val="00B40D5C"/>
    <w:rsid w:val="00B4115E"/>
    <w:rsid w:val="00B416B3"/>
    <w:rsid w:val="00B43DC6"/>
    <w:rsid w:val="00B4432B"/>
    <w:rsid w:val="00B44CA5"/>
    <w:rsid w:val="00B4546B"/>
    <w:rsid w:val="00B45B3C"/>
    <w:rsid w:val="00B4679F"/>
    <w:rsid w:val="00B468E3"/>
    <w:rsid w:val="00B4699B"/>
    <w:rsid w:val="00B5062F"/>
    <w:rsid w:val="00B51244"/>
    <w:rsid w:val="00B519F5"/>
    <w:rsid w:val="00B53248"/>
    <w:rsid w:val="00B53867"/>
    <w:rsid w:val="00B5497D"/>
    <w:rsid w:val="00B5750F"/>
    <w:rsid w:val="00B57968"/>
    <w:rsid w:val="00B613F3"/>
    <w:rsid w:val="00B62487"/>
    <w:rsid w:val="00B62B5D"/>
    <w:rsid w:val="00B63167"/>
    <w:rsid w:val="00B63DBF"/>
    <w:rsid w:val="00B6466F"/>
    <w:rsid w:val="00B64F0C"/>
    <w:rsid w:val="00B657DE"/>
    <w:rsid w:val="00B66338"/>
    <w:rsid w:val="00B663EE"/>
    <w:rsid w:val="00B7129F"/>
    <w:rsid w:val="00B730E1"/>
    <w:rsid w:val="00B7366B"/>
    <w:rsid w:val="00B73DA5"/>
    <w:rsid w:val="00B742AD"/>
    <w:rsid w:val="00B7469E"/>
    <w:rsid w:val="00B75127"/>
    <w:rsid w:val="00B76371"/>
    <w:rsid w:val="00B7749A"/>
    <w:rsid w:val="00B7764B"/>
    <w:rsid w:val="00B801B0"/>
    <w:rsid w:val="00B803BC"/>
    <w:rsid w:val="00B812E6"/>
    <w:rsid w:val="00B829C6"/>
    <w:rsid w:val="00B83088"/>
    <w:rsid w:val="00B85F7A"/>
    <w:rsid w:val="00B8639F"/>
    <w:rsid w:val="00B86711"/>
    <w:rsid w:val="00B872EF"/>
    <w:rsid w:val="00B913AB"/>
    <w:rsid w:val="00B915FD"/>
    <w:rsid w:val="00B91DE5"/>
    <w:rsid w:val="00B9246A"/>
    <w:rsid w:val="00B93085"/>
    <w:rsid w:val="00B93B87"/>
    <w:rsid w:val="00BA18D1"/>
    <w:rsid w:val="00BA24AE"/>
    <w:rsid w:val="00BA3126"/>
    <w:rsid w:val="00BA349A"/>
    <w:rsid w:val="00BA3A7A"/>
    <w:rsid w:val="00BA4F04"/>
    <w:rsid w:val="00BA4F42"/>
    <w:rsid w:val="00BA6377"/>
    <w:rsid w:val="00BA680E"/>
    <w:rsid w:val="00BA6B90"/>
    <w:rsid w:val="00BA7BBA"/>
    <w:rsid w:val="00BB018A"/>
    <w:rsid w:val="00BB0C5E"/>
    <w:rsid w:val="00BB292A"/>
    <w:rsid w:val="00BB34F0"/>
    <w:rsid w:val="00BB43C8"/>
    <w:rsid w:val="00BB44EB"/>
    <w:rsid w:val="00BB470F"/>
    <w:rsid w:val="00BB53EB"/>
    <w:rsid w:val="00BB71C8"/>
    <w:rsid w:val="00BC0979"/>
    <w:rsid w:val="00BC27E7"/>
    <w:rsid w:val="00BC58C3"/>
    <w:rsid w:val="00BC596F"/>
    <w:rsid w:val="00BC6129"/>
    <w:rsid w:val="00BD02E0"/>
    <w:rsid w:val="00BD052A"/>
    <w:rsid w:val="00BD08E4"/>
    <w:rsid w:val="00BD0BE6"/>
    <w:rsid w:val="00BD1123"/>
    <w:rsid w:val="00BD28F5"/>
    <w:rsid w:val="00BD51A0"/>
    <w:rsid w:val="00BD569F"/>
    <w:rsid w:val="00BD6375"/>
    <w:rsid w:val="00BD66C2"/>
    <w:rsid w:val="00BD6FCA"/>
    <w:rsid w:val="00BD7016"/>
    <w:rsid w:val="00BD756F"/>
    <w:rsid w:val="00BD7C67"/>
    <w:rsid w:val="00BD7DFA"/>
    <w:rsid w:val="00BE0DFF"/>
    <w:rsid w:val="00BE152C"/>
    <w:rsid w:val="00BE344F"/>
    <w:rsid w:val="00BE3646"/>
    <w:rsid w:val="00BE3961"/>
    <w:rsid w:val="00BE4E42"/>
    <w:rsid w:val="00BE5146"/>
    <w:rsid w:val="00BE6636"/>
    <w:rsid w:val="00BF16CD"/>
    <w:rsid w:val="00BF1D1A"/>
    <w:rsid w:val="00BF1EA8"/>
    <w:rsid w:val="00BF227D"/>
    <w:rsid w:val="00BF36D8"/>
    <w:rsid w:val="00BF3E08"/>
    <w:rsid w:val="00BF4D76"/>
    <w:rsid w:val="00BF4FE6"/>
    <w:rsid w:val="00BF6EF2"/>
    <w:rsid w:val="00BF6F83"/>
    <w:rsid w:val="00C00289"/>
    <w:rsid w:val="00C00ADF"/>
    <w:rsid w:val="00C00C2A"/>
    <w:rsid w:val="00C0365D"/>
    <w:rsid w:val="00C03DAA"/>
    <w:rsid w:val="00C03EDE"/>
    <w:rsid w:val="00C04705"/>
    <w:rsid w:val="00C04CA9"/>
    <w:rsid w:val="00C05BEE"/>
    <w:rsid w:val="00C10430"/>
    <w:rsid w:val="00C10509"/>
    <w:rsid w:val="00C10520"/>
    <w:rsid w:val="00C10A46"/>
    <w:rsid w:val="00C11A94"/>
    <w:rsid w:val="00C120CF"/>
    <w:rsid w:val="00C149A1"/>
    <w:rsid w:val="00C16CDA"/>
    <w:rsid w:val="00C1787C"/>
    <w:rsid w:val="00C17AAA"/>
    <w:rsid w:val="00C17C34"/>
    <w:rsid w:val="00C20C30"/>
    <w:rsid w:val="00C21B10"/>
    <w:rsid w:val="00C22C88"/>
    <w:rsid w:val="00C23774"/>
    <w:rsid w:val="00C30229"/>
    <w:rsid w:val="00C30F8B"/>
    <w:rsid w:val="00C318EE"/>
    <w:rsid w:val="00C31C07"/>
    <w:rsid w:val="00C32EC5"/>
    <w:rsid w:val="00C33083"/>
    <w:rsid w:val="00C33E69"/>
    <w:rsid w:val="00C3467F"/>
    <w:rsid w:val="00C35494"/>
    <w:rsid w:val="00C359AC"/>
    <w:rsid w:val="00C36C49"/>
    <w:rsid w:val="00C37331"/>
    <w:rsid w:val="00C37924"/>
    <w:rsid w:val="00C40241"/>
    <w:rsid w:val="00C40C9A"/>
    <w:rsid w:val="00C41E7C"/>
    <w:rsid w:val="00C42773"/>
    <w:rsid w:val="00C445B9"/>
    <w:rsid w:val="00C44D42"/>
    <w:rsid w:val="00C45834"/>
    <w:rsid w:val="00C463C6"/>
    <w:rsid w:val="00C465DA"/>
    <w:rsid w:val="00C47799"/>
    <w:rsid w:val="00C51605"/>
    <w:rsid w:val="00C527CC"/>
    <w:rsid w:val="00C53194"/>
    <w:rsid w:val="00C545AC"/>
    <w:rsid w:val="00C5495F"/>
    <w:rsid w:val="00C550FE"/>
    <w:rsid w:val="00C56AC8"/>
    <w:rsid w:val="00C57971"/>
    <w:rsid w:val="00C57C86"/>
    <w:rsid w:val="00C617B1"/>
    <w:rsid w:val="00C61D6F"/>
    <w:rsid w:val="00C63BF2"/>
    <w:rsid w:val="00C64F7D"/>
    <w:rsid w:val="00C66311"/>
    <w:rsid w:val="00C66650"/>
    <w:rsid w:val="00C666D7"/>
    <w:rsid w:val="00C66AAF"/>
    <w:rsid w:val="00C71973"/>
    <w:rsid w:val="00C722D9"/>
    <w:rsid w:val="00C72370"/>
    <w:rsid w:val="00C725CA"/>
    <w:rsid w:val="00C7376A"/>
    <w:rsid w:val="00C75153"/>
    <w:rsid w:val="00C76814"/>
    <w:rsid w:val="00C76C16"/>
    <w:rsid w:val="00C76F1A"/>
    <w:rsid w:val="00C83DA5"/>
    <w:rsid w:val="00C846F9"/>
    <w:rsid w:val="00C856FF"/>
    <w:rsid w:val="00C873E3"/>
    <w:rsid w:val="00C87802"/>
    <w:rsid w:val="00C91345"/>
    <w:rsid w:val="00C91C5E"/>
    <w:rsid w:val="00C92484"/>
    <w:rsid w:val="00C93F97"/>
    <w:rsid w:val="00C9596A"/>
    <w:rsid w:val="00C96918"/>
    <w:rsid w:val="00C97A37"/>
    <w:rsid w:val="00C97ECF"/>
    <w:rsid w:val="00CA29BC"/>
    <w:rsid w:val="00CA43BB"/>
    <w:rsid w:val="00CA485B"/>
    <w:rsid w:val="00CA51CB"/>
    <w:rsid w:val="00CA620F"/>
    <w:rsid w:val="00CA6895"/>
    <w:rsid w:val="00CA689D"/>
    <w:rsid w:val="00CA7619"/>
    <w:rsid w:val="00CA7972"/>
    <w:rsid w:val="00CB0AA3"/>
    <w:rsid w:val="00CB1C60"/>
    <w:rsid w:val="00CB1EE4"/>
    <w:rsid w:val="00CB249C"/>
    <w:rsid w:val="00CB2AAA"/>
    <w:rsid w:val="00CB4FD1"/>
    <w:rsid w:val="00CB52BD"/>
    <w:rsid w:val="00CB67F8"/>
    <w:rsid w:val="00CB6FEE"/>
    <w:rsid w:val="00CC1645"/>
    <w:rsid w:val="00CC18C3"/>
    <w:rsid w:val="00CC1F77"/>
    <w:rsid w:val="00CC2EE3"/>
    <w:rsid w:val="00CC32CA"/>
    <w:rsid w:val="00CC3A2A"/>
    <w:rsid w:val="00CC5509"/>
    <w:rsid w:val="00CC57FF"/>
    <w:rsid w:val="00CC6529"/>
    <w:rsid w:val="00CC702A"/>
    <w:rsid w:val="00CD062F"/>
    <w:rsid w:val="00CD197B"/>
    <w:rsid w:val="00CD24E0"/>
    <w:rsid w:val="00CD32F6"/>
    <w:rsid w:val="00CD52DC"/>
    <w:rsid w:val="00CD59F7"/>
    <w:rsid w:val="00CE00E1"/>
    <w:rsid w:val="00CE0511"/>
    <w:rsid w:val="00CE0A2F"/>
    <w:rsid w:val="00CE1B6D"/>
    <w:rsid w:val="00CE1C3E"/>
    <w:rsid w:val="00CE29F9"/>
    <w:rsid w:val="00CE354F"/>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1FD"/>
    <w:rsid w:val="00D06B9C"/>
    <w:rsid w:val="00D0731B"/>
    <w:rsid w:val="00D079C8"/>
    <w:rsid w:val="00D1047C"/>
    <w:rsid w:val="00D10AE6"/>
    <w:rsid w:val="00D10FDF"/>
    <w:rsid w:val="00D113B8"/>
    <w:rsid w:val="00D11830"/>
    <w:rsid w:val="00D1357F"/>
    <w:rsid w:val="00D13ED2"/>
    <w:rsid w:val="00D14613"/>
    <w:rsid w:val="00D148EF"/>
    <w:rsid w:val="00D14FC8"/>
    <w:rsid w:val="00D155B2"/>
    <w:rsid w:val="00D1561F"/>
    <w:rsid w:val="00D156F2"/>
    <w:rsid w:val="00D15E7E"/>
    <w:rsid w:val="00D17076"/>
    <w:rsid w:val="00D20403"/>
    <w:rsid w:val="00D2273F"/>
    <w:rsid w:val="00D23EDE"/>
    <w:rsid w:val="00D258B8"/>
    <w:rsid w:val="00D2624D"/>
    <w:rsid w:val="00D2756F"/>
    <w:rsid w:val="00D303CB"/>
    <w:rsid w:val="00D305C0"/>
    <w:rsid w:val="00D31C36"/>
    <w:rsid w:val="00D31F03"/>
    <w:rsid w:val="00D32040"/>
    <w:rsid w:val="00D33FF8"/>
    <w:rsid w:val="00D34EB7"/>
    <w:rsid w:val="00D34FD4"/>
    <w:rsid w:val="00D35654"/>
    <w:rsid w:val="00D35692"/>
    <w:rsid w:val="00D36C1A"/>
    <w:rsid w:val="00D37A0A"/>
    <w:rsid w:val="00D400FC"/>
    <w:rsid w:val="00D4166A"/>
    <w:rsid w:val="00D41D73"/>
    <w:rsid w:val="00D42EB4"/>
    <w:rsid w:val="00D43422"/>
    <w:rsid w:val="00D43657"/>
    <w:rsid w:val="00D4411B"/>
    <w:rsid w:val="00D44F1E"/>
    <w:rsid w:val="00D45B81"/>
    <w:rsid w:val="00D476A4"/>
    <w:rsid w:val="00D47D80"/>
    <w:rsid w:val="00D50527"/>
    <w:rsid w:val="00D53CD5"/>
    <w:rsid w:val="00D53F04"/>
    <w:rsid w:val="00D54893"/>
    <w:rsid w:val="00D550C9"/>
    <w:rsid w:val="00D5633E"/>
    <w:rsid w:val="00D56E43"/>
    <w:rsid w:val="00D578B8"/>
    <w:rsid w:val="00D57F27"/>
    <w:rsid w:val="00D602B1"/>
    <w:rsid w:val="00D60B6E"/>
    <w:rsid w:val="00D61A9A"/>
    <w:rsid w:val="00D61D1A"/>
    <w:rsid w:val="00D62CAB"/>
    <w:rsid w:val="00D62CC7"/>
    <w:rsid w:val="00D63CE4"/>
    <w:rsid w:val="00D650AD"/>
    <w:rsid w:val="00D65710"/>
    <w:rsid w:val="00D65A11"/>
    <w:rsid w:val="00D65DC2"/>
    <w:rsid w:val="00D66389"/>
    <w:rsid w:val="00D66517"/>
    <w:rsid w:val="00D71AD6"/>
    <w:rsid w:val="00D720C4"/>
    <w:rsid w:val="00D72ACF"/>
    <w:rsid w:val="00D73181"/>
    <w:rsid w:val="00D740D0"/>
    <w:rsid w:val="00D7454D"/>
    <w:rsid w:val="00D7467A"/>
    <w:rsid w:val="00D747D0"/>
    <w:rsid w:val="00D76306"/>
    <w:rsid w:val="00D766FA"/>
    <w:rsid w:val="00D7716F"/>
    <w:rsid w:val="00D82D7E"/>
    <w:rsid w:val="00D82E9F"/>
    <w:rsid w:val="00D84202"/>
    <w:rsid w:val="00D86229"/>
    <w:rsid w:val="00D87FCD"/>
    <w:rsid w:val="00D9065A"/>
    <w:rsid w:val="00D9103D"/>
    <w:rsid w:val="00D92199"/>
    <w:rsid w:val="00D92874"/>
    <w:rsid w:val="00D93151"/>
    <w:rsid w:val="00D95217"/>
    <w:rsid w:val="00D95494"/>
    <w:rsid w:val="00D958A6"/>
    <w:rsid w:val="00D95EEE"/>
    <w:rsid w:val="00D96A30"/>
    <w:rsid w:val="00D975A0"/>
    <w:rsid w:val="00DA22FE"/>
    <w:rsid w:val="00DA336B"/>
    <w:rsid w:val="00DA3573"/>
    <w:rsid w:val="00DA4062"/>
    <w:rsid w:val="00DA415B"/>
    <w:rsid w:val="00DA4481"/>
    <w:rsid w:val="00DA4D02"/>
    <w:rsid w:val="00DA767F"/>
    <w:rsid w:val="00DA7A6E"/>
    <w:rsid w:val="00DB0FBE"/>
    <w:rsid w:val="00DB1412"/>
    <w:rsid w:val="00DB208F"/>
    <w:rsid w:val="00DB2182"/>
    <w:rsid w:val="00DB3824"/>
    <w:rsid w:val="00DB3CDE"/>
    <w:rsid w:val="00DB4862"/>
    <w:rsid w:val="00DB4E94"/>
    <w:rsid w:val="00DB5027"/>
    <w:rsid w:val="00DB5675"/>
    <w:rsid w:val="00DB5C31"/>
    <w:rsid w:val="00DB6DE6"/>
    <w:rsid w:val="00DB74E1"/>
    <w:rsid w:val="00DC08D7"/>
    <w:rsid w:val="00DC14D3"/>
    <w:rsid w:val="00DC254B"/>
    <w:rsid w:val="00DC295B"/>
    <w:rsid w:val="00DC430B"/>
    <w:rsid w:val="00DC450C"/>
    <w:rsid w:val="00DC52A3"/>
    <w:rsid w:val="00DC5401"/>
    <w:rsid w:val="00DC5963"/>
    <w:rsid w:val="00DC6264"/>
    <w:rsid w:val="00DC69D8"/>
    <w:rsid w:val="00DC71DB"/>
    <w:rsid w:val="00DC7BE5"/>
    <w:rsid w:val="00DC7FC6"/>
    <w:rsid w:val="00DD04D2"/>
    <w:rsid w:val="00DD16E8"/>
    <w:rsid w:val="00DD1FA7"/>
    <w:rsid w:val="00DD2C8D"/>
    <w:rsid w:val="00DD36EE"/>
    <w:rsid w:val="00DD39E9"/>
    <w:rsid w:val="00DD40E0"/>
    <w:rsid w:val="00DD43B1"/>
    <w:rsid w:val="00DD459D"/>
    <w:rsid w:val="00DD49B3"/>
    <w:rsid w:val="00DD653D"/>
    <w:rsid w:val="00DD6BD4"/>
    <w:rsid w:val="00DD78FA"/>
    <w:rsid w:val="00DE08C3"/>
    <w:rsid w:val="00DE0BA4"/>
    <w:rsid w:val="00DE1E30"/>
    <w:rsid w:val="00DE2E15"/>
    <w:rsid w:val="00DE39D7"/>
    <w:rsid w:val="00DE4FC1"/>
    <w:rsid w:val="00DE5DA6"/>
    <w:rsid w:val="00DE62E7"/>
    <w:rsid w:val="00DF0FB5"/>
    <w:rsid w:val="00DF11ED"/>
    <w:rsid w:val="00DF13AA"/>
    <w:rsid w:val="00DF1C07"/>
    <w:rsid w:val="00DF226E"/>
    <w:rsid w:val="00DF2E13"/>
    <w:rsid w:val="00DF2E85"/>
    <w:rsid w:val="00DF3364"/>
    <w:rsid w:val="00DF651B"/>
    <w:rsid w:val="00E01C9A"/>
    <w:rsid w:val="00E01CF2"/>
    <w:rsid w:val="00E01F1F"/>
    <w:rsid w:val="00E024AF"/>
    <w:rsid w:val="00E03D43"/>
    <w:rsid w:val="00E04EFB"/>
    <w:rsid w:val="00E05221"/>
    <w:rsid w:val="00E0534D"/>
    <w:rsid w:val="00E06A7D"/>
    <w:rsid w:val="00E07C96"/>
    <w:rsid w:val="00E10446"/>
    <w:rsid w:val="00E120FF"/>
    <w:rsid w:val="00E13B89"/>
    <w:rsid w:val="00E15A5A"/>
    <w:rsid w:val="00E1626C"/>
    <w:rsid w:val="00E17F6B"/>
    <w:rsid w:val="00E214D1"/>
    <w:rsid w:val="00E215D5"/>
    <w:rsid w:val="00E239A3"/>
    <w:rsid w:val="00E23D1A"/>
    <w:rsid w:val="00E249EE"/>
    <w:rsid w:val="00E24F5F"/>
    <w:rsid w:val="00E25522"/>
    <w:rsid w:val="00E25C48"/>
    <w:rsid w:val="00E26658"/>
    <w:rsid w:val="00E27A89"/>
    <w:rsid w:val="00E27ED8"/>
    <w:rsid w:val="00E301E3"/>
    <w:rsid w:val="00E30FAF"/>
    <w:rsid w:val="00E30FBA"/>
    <w:rsid w:val="00E31401"/>
    <w:rsid w:val="00E325DD"/>
    <w:rsid w:val="00E32819"/>
    <w:rsid w:val="00E343DA"/>
    <w:rsid w:val="00E35E21"/>
    <w:rsid w:val="00E36512"/>
    <w:rsid w:val="00E37F4F"/>
    <w:rsid w:val="00E40DA1"/>
    <w:rsid w:val="00E40F69"/>
    <w:rsid w:val="00E41380"/>
    <w:rsid w:val="00E415DC"/>
    <w:rsid w:val="00E423C4"/>
    <w:rsid w:val="00E4282C"/>
    <w:rsid w:val="00E42ABD"/>
    <w:rsid w:val="00E42F0A"/>
    <w:rsid w:val="00E43D7F"/>
    <w:rsid w:val="00E44408"/>
    <w:rsid w:val="00E44CCB"/>
    <w:rsid w:val="00E46B9F"/>
    <w:rsid w:val="00E47510"/>
    <w:rsid w:val="00E50755"/>
    <w:rsid w:val="00E50A31"/>
    <w:rsid w:val="00E51886"/>
    <w:rsid w:val="00E51909"/>
    <w:rsid w:val="00E51B9F"/>
    <w:rsid w:val="00E52AD1"/>
    <w:rsid w:val="00E53598"/>
    <w:rsid w:val="00E54278"/>
    <w:rsid w:val="00E543A5"/>
    <w:rsid w:val="00E56E08"/>
    <w:rsid w:val="00E62046"/>
    <w:rsid w:val="00E6271B"/>
    <w:rsid w:val="00E62DBA"/>
    <w:rsid w:val="00E63CDB"/>
    <w:rsid w:val="00E71709"/>
    <w:rsid w:val="00E72669"/>
    <w:rsid w:val="00E73D5E"/>
    <w:rsid w:val="00E752E3"/>
    <w:rsid w:val="00E753FC"/>
    <w:rsid w:val="00E75C71"/>
    <w:rsid w:val="00E772E9"/>
    <w:rsid w:val="00E77410"/>
    <w:rsid w:val="00E77D91"/>
    <w:rsid w:val="00E77E1F"/>
    <w:rsid w:val="00E80191"/>
    <w:rsid w:val="00E806FB"/>
    <w:rsid w:val="00E80DB6"/>
    <w:rsid w:val="00E81C59"/>
    <w:rsid w:val="00E82C2B"/>
    <w:rsid w:val="00E833FC"/>
    <w:rsid w:val="00E834C2"/>
    <w:rsid w:val="00E84F68"/>
    <w:rsid w:val="00E8676D"/>
    <w:rsid w:val="00E904C3"/>
    <w:rsid w:val="00E9166B"/>
    <w:rsid w:val="00E92893"/>
    <w:rsid w:val="00E93AB2"/>
    <w:rsid w:val="00E93D13"/>
    <w:rsid w:val="00E94526"/>
    <w:rsid w:val="00E961D7"/>
    <w:rsid w:val="00E96C9B"/>
    <w:rsid w:val="00E97B89"/>
    <w:rsid w:val="00EA0F53"/>
    <w:rsid w:val="00EA149E"/>
    <w:rsid w:val="00EA24B9"/>
    <w:rsid w:val="00EA42AA"/>
    <w:rsid w:val="00EA6930"/>
    <w:rsid w:val="00EB18A5"/>
    <w:rsid w:val="00EB3B05"/>
    <w:rsid w:val="00EB460C"/>
    <w:rsid w:val="00EB6AA2"/>
    <w:rsid w:val="00EB7775"/>
    <w:rsid w:val="00EB78DA"/>
    <w:rsid w:val="00EB7BD8"/>
    <w:rsid w:val="00EC0B70"/>
    <w:rsid w:val="00EC2214"/>
    <w:rsid w:val="00EC243B"/>
    <w:rsid w:val="00EC29D3"/>
    <w:rsid w:val="00EC36DA"/>
    <w:rsid w:val="00EC4245"/>
    <w:rsid w:val="00EC4906"/>
    <w:rsid w:val="00EC64D1"/>
    <w:rsid w:val="00EC6811"/>
    <w:rsid w:val="00EC7F32"/>
    <w:rsid w:val="00ED26B2"/>
    <w:rsid w:val="00ED296F"/>
    <w:rsid w:val="00ED3677"/>
    <w:rsid w:val="00ED384B"/>
    <w:rsid w:val="00ED4743"/>
    <w:rsid w:val="00ED4FE3"/>
    <w:rsid w:val="00ED5E12"/>
    <w:rsid w:val="00ED63EC"/>
    <w:rsid w:val="00ED78CE"/>
    <w:rsid w:val="00EE0079"/>
    <w:rsid w:val="00EE04C6"/>
    <w:rsid w:val="00EE09D9"/>
    <w:rsid w:val="00EE0D06"/>
    <w:rsid w:val="00EE2DC7"/>
    <w:rsid w:val="00EE3831"/>
    <w:rsid w:val="00EE3997"/>
    <w:rsid w:val="00EE3BBD"/>
    <w:rsid w:val="00EE43A6"/>
    <w:rsid w:val="00EE4894"/>
    <w:rsid w:val="00EE61A6"/>
    <w:rsid w:val="00EE6E89"/>
    <w:rsid w:val="00EF13D8"/>
    <w:rsid w:val="00EF2830"/>
    <w:rsid w:val="00EF393D"/>
    <w:rsid w:val="00EF3F96"/>
    <w:rsid w:val="00EF45D1"/>
    <w:rsid w:val="00EF4B0F"/>
    <w:rsid w:val="00EF5EF1"/>
    <w:rsid w:val="00EF6F37"/>
    <w:rsid w:val="00EF7D14"/>
    <w:rsid w:val="00F00209"/>
    <w:rsid w:val="00F00394"/>
    <w:rsid w:val="00F013A6"/>
    <w:rsid w:val="00F02A0E"/>
    <w:rsid w:val="00F03D26"/>
    <w:rsid w:val="00F03DD7"/>
    <w:rsid w:val="00F048D9"/>
    <w:rsid w:val="00F0546D"/>
    <w:rsid w:val="00F05C37"/>
    <w:rsid w:val="00F0742B"/>
    <w:rsid w:val="00F0748A"/>
    <w:rsid w:val="00F100E9"/>
    <w:rsid w:val="00F108BC"/>
    <w:rsid w:val="00F1174B"/>
    <w:rsid w:val="00F11B6C"/>
    <w:rsid w:val="00F128AD"/>
    <w:rsid w:val="00F12972"/>
    <w:rsid w:val="00F13888"/>
    <w:rsid w:val="00F142D5"/>
    <w:rsid w:val="00F15211"/>
    <w:rsid w:val="00F159CF"/>
    <w:rsid w:val="00F15A7A"/>
    <w:rsid w:val="00F17201"/>
    <w:rsid w:val="00F214F2"/>
    <w:rsid w:val="00F235AD"/>
    <w:rsid w:val="00F23852"/>
    <w:rsid w:val="00F25DF0"/>
    <w:rsid w:val="00F2796E"/>
    <w:rsid w:val="00F30697"/>
    <w:rsid w:val="00F3084B"/>
    <w:rsid w:val="00F318FF"/>
    <w:rsid w:val="00F31F52"/>
    <w:rsid w:val="00F32189"/>
    <w:rsid w:val="00F3233A"/>
    <w:rsid w:val="00F32946"/>
    <w:rsid w:val="00F349A6"/>
    <w:rsid w:val="00F368B6"/>
    <w:rsid w:val="00F369C2"/>
    <w:rsid w:val="00F37B9A"/>
    <w:rsid w:val="00F40771"/>
    <w:rsid w:val="00F408BB"/>
    <w:rsid w:val="00F42469"/>
    <w:rsid w:val="00F44C97"/>
    <w:rsid w:val="00F46B04"/>
    <w:rsid w:val="00F46F7A"/>
    <w:rsid w:val="00F50F52"/>
    <w:rsid w:val="00F5380C"/>
    <w:rsid w:val="00F55045"/>
    <w:rsid w:val="00F55D57"/>
    <w:rsid w:val="00F56789"/>
    <w:rsid w:val="00F56AB8"/>
    <w:rsid w:val="00F56FAA"/>
    <w:rsid w:val="00F57C42"/>
    <w:rsid w:val="00F60701"/>
    <w:rsid w:val="00F61278"/>
    <w:rsid w:val="00F62348"/>
    <w:rsid w:val="00F64661"/>
    <w:rsid w:val="00F65438"/>
    <w:rsid w:val="00F65AFB"/>
    <w:rsid w:val="00F6718F"/>
    <w:rsid w:val="00F675B2"/>
    <w:rsid w:val="00F71221"/>
    <w:rsid w:val="00F733C6"/>
    <w:rsid w:val="00F73664"/>
    <w:rsid w:val="00F73CEF"/>
    <w:rsid w:val="00F73DC3"/>
    <w:rsid w:val="00F74AA2"/>
    <w:rsid w:val="00F74E54"/>
    <w:rsid w:val="00F759E7"/>
    <w:rsid w:val="00F76394"/>
    <w:rsid w:val="00F77A2E"/>
    <w:rsid w:val="00F802FD"/>
    <w:rsid w:val="00F82E54"/>
    <w:rsid w:val="00F82FEA"/>
    <w:rsid w:val="00F835A5"/>
    <w:rsid w:val="00F84EA2"/>
    <w:rsid w:val="00F853C7"/>
    <w:rsid w:val="00F853FA"/>
    <w:rsid w:val="00F85AB8"/>
    <w:rsid w:val="00F85CB2"/>
    <w:rsid w:val="00F87E3C"/>
    <w:rsid w:val="00F92D2C"/>
    <w:rsid w:val="00F94AA8"/>
    <w:rsid w:val="00F94CE4"/>
    <w:rsid w:val="00F94EA4"/>
    <w:rsid w:val="00F951E4"/>
    <w:rsid w:val="00F955BB"/>
    <w:rsid w:val="00F95872"/>
    <w:rsid w:val="00F96A29"/>
    <w:rsid w:val="00FA00A1"/>
    <w:rsid w:val="00FA0627"/>
    <w:rsid w:val="00FA095A"/>
    <w:rsid w:val="00FA1F20"/>
    <w:rsid w:val="00FA2307"/>
    <w:rsid w:val="00FA3A4B"/>
    <w:rsid w:val="00FA3D51"/>
    <w:rsid w:val="00FA4484"/>
    <w:rsid w:val="00FA69C7"/>
    <w:rsid w:val="00FA77A1"/>
    <w:rsid w:val="00FB0ADA"/>
    <w:rsid w:val="00FB0F92"/>
    <w:rsid w:val="00FB2792"/>
    <w:rsid w:val="00FB4207"/>
    <w:rsid w:val="00FB790D"/>
    <w:rsid w:val="00FC037F"/>
    <w:rsid w:val="00FC046F"/>
    <w:rsid w:val="00FC11C1"/>
    <w:rsid w:val="00FC2B97"/>
    <w:rsid w:val="00FC300B"/>
    <w:rsid w:val="00FC3AC2"/>
    <w:rsid w:val="00FC3FF3"/>
    <w:rsid w:val="00FC5B66"/>
    <w:rsid w:val="00FC7230"/>
    <w:rsid w:val="00FC72EA"/>
    <w:rsid w:val="00FD01E6"/>
    <w:rsid w:val="00FD0DBA"/>
    <w:rsid w:val="00FD0EDF"/>
    <w:rsid w:val="00FD134A"/>
    <w:rsid w:val="00FD1381"/>
    <w:rsid w:val="00FD1576"/>
    <w:rsid w:val="00FD1963"/>
    <w:rsid w:val="00FD28B0"/>
    <w:rsid w:val="00FD314D"/>
    <w:rsid w:val="00FD347F"/>
    <w:rsid w:val="00FD357B"/>
    <w:rsid w:val="00FD401C"/>
    <w:rsid w:val="00FD40C0"/>
    <w:rsid w:val="00FD41C1"/>
    <w:rsid w:val="00FD53C1"/>
    <w:rsid w:val="00FD5F5B"/>
    <w:rsid w:val="00FD6618"/>
    <w:rsid w:val="00FE0094"/>
    <w:rsid w:val="00FE0CD5"/>
    <w:rsid w:val="00FE0EA2"/>
    <w:rsid w:val="00FE39A8"/>
    <w:rsid w:val="00FE402B"/>
    <w:rsid w:val="00FE41C4"/>
    <w:rsid w:val="00FE4460"/>
    <w:rsid w:val="00FE5E6C"/>
    <w:rsid w:val="00FE7394"/>
    <w:rsid w:val="00FE7458"/>
    <w:rsid w:val="00FE7668"/>
    <w:rsid w:val="00FF20B3"/>
    <w:rsid w:val="00FF228F"/>
    <w:rsid w:val="00FF2309"/>
    <w:rsid w:val="00FF2604"/>
    <w:rsid w:val="00FF36FC"/>
    <w:rsid w:val="00FF3960"/>
    <w:rsid w:val="00FF4A97"/>
    <w:rsid w:val="00FF4BEA"/>
    <w:rsid w:val="00FF50DF"/>
    <w:rsid w:val="00FF5336"/>
    <w:rsid w:val="00FF590D"/>
    <w:rsid w:val="00FF5974"/>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uiPriority w:val="9"/>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uiPriority w:val="9"/>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8A5555"/>
    <w:pPr>
      <w:autoSpaceDE w:val="0"/>
      <w:autoSpaceDN w:val="0"/>
      <w:adjustRightInd w:val="0"/>
    </w:pPr>
    <w:rPr>
      <w:rFonts w:ascii="Courier New" w:hAnsi="Courier New" w:cs="Courier New"/>
      <w:color w:val="000000"/>
      <w:sz w:val="24"/>
      <w:szCs w:val="24"/>
    </w:rPr>
  </w:style>
  <w:style w:type="character" w:customStyle="1" w:styleId="gi">
    <w:name w:val="gi"/>
    <w:basedOn w:val="DefaultParagraphFont"/>
    <w:rsid w:val="00312B84"/>
  </w:style>
  <w:style w:type="character" w:customStyle="1" w:styleId="apple-converted-space">
    <w:name w:val="apple-converted-space"/>
    <w:basedOn w:val="DefaultParagraphFont"/>
    <w:rsid w:val="00312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uiPriority w:val="9"/>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uiPriority w:val="9"/>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8A5555"/>
    <w:pPr>
      <w:autoSpaceDE w:val="0"/>
      <w:autoSpaceDN w:val="0"/>
      <w:adjustRightInd w:val="0"/>
    </w:pPr>
    <w:rPr>
      <w:rFonts w:ascii="Courier New" w:hAnsi="Courier New" w:cs="Courier New"/>
      <w:color w:val="000000"/>
      <w:sz w:val="24"/>
      <w:szCs w:val="24"/>
    </w:rPr>
  </w:style>
  <w:style w:type="character" w:customStyle="1" w:styleId="gi">
    <w:name w:val="gi"/>
    <w:basedOn w:val="DefaultParagraphFont"/>
    <w:rsid w:val="00312B84"/>
  </w:style>
  <w:style w:type="character" w:customStyle="1" w:styleId="apple-converted-space">
    <w:name w:val="apple-converted-space"/>
    <w:basedOn w:val="DefaultParagraphFont"/>
    <w:rsid w:val="0031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72361064">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31204089">
      <w:bodyDiv w:val="1"/>
      <w:marLeft w:val="0"/>
      <w:marRight w:val="0"/>
      <w:marTop w:val="0"/>
      <w:marBottom w:val="0"/>
      <w:divBdr>
        <w:top w:val="none" w:sz="0" w:space="0" w:color="auto"/>
        <w:left w:val="none" w:sz="0" w:space="0" w:color="auto"/>
        <w:bottom w:val="none" w:sz="0" w:space="0" w:color="auto"/>
        <w:right w:val="none" w:sz="0" w:space="0" w:color="auto"/>
      </w:divBdr>
      <w:divsChild>
        <w:div w:id="995380048">
          <w:marLeft w:val="706"/>
          <w:marRight w:val="0"/>
          <w:marTop w:val="60"/>
          <w:marBottom w:val="120"/>
          <w:divBdr>
            <w:top w:val="none" w:sz="0" w:space="0" w:color="auto"/>
            <w:left w:val="none" w:sz="0" w:space="0" w:color="auto"/>
            <w:bottom w:val="none" w:sz="0" w:space="0" w:color="auto"/>
            <w:right w:val="none" w:sz="0" w:space="0" w:color="auto"/>
          </w:divBdr>
        </w:div>
      </w:divsChild>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ssaro@mail.b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pbakalov@abv.bg" TargetMode="External"/><Relationship Id="rId4" Type="http://schemas.microsoft.com/office/2007/relationships/stylesWithEffects" Target="stylesWithEffects.xml"/><Relationship Id="rId9" Type="http://schemas.openxmlformats.org/officeDocument/2006/relationships/hyperlink" Target="mailto:vasya.stankova@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06BBB-FEAC-4F28-8948-BFC5C23F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25687</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Vasya</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Vasya</cp:lastModifiedBy>
  <cp:revision>2</cp:revision>
  <cp:lastPrinted>2011-07-28T13:02:00Z</cp:lastPrinted>
  <dcterms:created xsi:type="dcterms:W3CDTF">2012-03-29T21:21:00Z</dcterms:created>
  <dcterms:modified xsi:type="dcterms:W3CDTF">2012-03-29T21:21:00Z</dcterms:modified>
</cp:coreProperties>
</file>